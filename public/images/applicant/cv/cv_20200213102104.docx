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145"/>
      </w:tblGrid>
      <w:tr w:rsidR="00D326A9" w:rsidRPr="006B5C55">
        <w:trPr>
          <w:trHeight w:val="2160"/>
          <w:jc w:val="center"/>
        </w:trPr>
        <w:tc>
          <w:tcPr>
            <w:tcW w:w="10145" w:type="dxa"/>
            <w:shd w:val="clear" w:color="auto" w:fill="D9D9D9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706"/>
              <w:gridCol w:w="7193"/>
              <w:gridCol w:w="2015"/>
              <w:gridCol w:w="10"/>
            </w:tblGrid>
            <w:tr w:rsidR="00D326A9" w:rsidRPr="006B5C55">
              <w:trPr>
                <w:gridAfter w:val="1"/>
                <w:wAfter w:w="10" w:type="dxa"/>
                <w:trHeight w:val="2160"/>
              </w:trPr>
              <w:tc>
                <w:tcPr>
                  <w:tcW w:w="9914" w:type="dxa"/>
                  <w:gridSpan w:val="3"/>
                  <w:shd w:val="clear" w:color="auto" w:fill="D9D9D9"/>
                </w:tcPr>
                <w:p w:rsidR="00D326A9" w:rsidRPr="006B5C55" w:rsidRDefault="00D326A9">
                  <w:pPr>
                    <w:snapToGrid w:val="0"/>
                    <w:spacing w:before="80"/>
                    <w:jc w:val="both"/>
                    <w:rPr>
                      <w:b/>
                      <w:spacing w:val="68"/>
                      <w:sz w:val="24"/>
                      <w:szCs w:val="24"/>
                      <w:lang w:val="en-GB"/>
                    </w:rPr>
                  </w:pPr>
                  <w:bookmarkStart w:id="0" w:name="_GoBack"/>
                  <w:bookmarkEnd w:id="0"/>
                </w:p>
                <w:p w:rsidR="00C9390D" w:rsidRPr="006B5C55" w:rsidRDefault="00C9390D" w:rsidP="00C9390D">
                  <w:pPr>
                    <w:spacing w:before="80"/>
                    <w:jc w:val="both"/>
                    <w:rPr>
                      <w:b/>
                      <w:spacing w:val="68"/>
                      <w:sz w:val="24"/>
                      <w:szCs w:val="24"/>
                    </w:rPr>
                  </w:pPr>
                  <w:r w:rsidRPr="006B5C55">
                    <w:rPr>
                      <w:b/>
                      <w:spacing w:val="68"/>
                      <w:sz w:val="24"/>
                      <w:szCs w:val="24"/>
                    </w:rPr>
                    <w:t>Jaweria Rehan</w:t>
                  </w:r>
                </w:p>
                <w:p w:rsidR="00D326A9" w:rsidRPr="006B5C55" w:rsidRDefault="00D326A9">
                  <w:pPr>
                    <w:spacing w:before="80"/>
                    <w:jc w:val="both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b/>
                      <w:bCs/>
                      <w:sz w:val="24"/>
                      <w:szCs w:val="24"/>
                      <w:lang w:val="fr-FR" w:eastAsia="zh-CN"/>
                    </w:rPr>
                    <w:t> </w:t>
                  </w:r>
                  <w:r w:rsidRPr="006B5C55">
                    <w:rPr>
                      <w:b/>
                      <w:bCs/>
                      <w:sz w:val="24"/>
                      <w:szCs w:val="24"/>
                      <w:lang w:val="en-GB" w:eastAsia="zh-CN"/>
                    </w:rPr>
                    <w:t xml:space="preserve">D/O  </w:t>
                  </w:r>
                  <w:r w:rsidR="00C9390D" w:rsidRPr="006B5C55">
                    <w:rPr>
                      <w:b/>
                      <w:bCs/>
                      <w:sz w:val="24"/>
                      <w:szCs w:val="24"/>
                      <w:lang w:val="en-GB" w:eastAsia="zh-CN"/>
                    </w:rPr>
                    <w:t>Rehan Latif</w:t>
                  </w:r>
                  <w:r w:rsidRPr="006B5C55">
                    <w:rPr>
                      <w:b/>
                      <w:bCs/>
                      <w:sz w:val="24"/>
                      <w:szCs w:val="24"/>
                      <w:lang w:val="fr-FR" w:eastAsia="zh-CN"/>
                    </w:rPr>
                    <w:t xml:space="preserve">, </w:t>
                  </w:r>
                </w:p>
                <w:p w:rsidR="00D326A9" w:rsidRPr="006B5C55" w:rsidRDefault="00D326A9">
                  <w:pPr>
                    <w:spacing w:before="80"/>
                    <w:ind w:left="40"/>
                    <w:jc w:val="both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b/>
                      <w:sz w:val="24"/>
                      <w:szCs w:val="24"/>
                      <w:lang w:val="fr-FR" w:eastAsia="zh-CN"/>
                    </w:rPr>
                    <w:t>Adress :</w:t>
                  </w:r>
                  <w:r w:rsidRPr="006B5C55">
                    <w:rPr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r w:rsidR="00C9390D" w:rsidRPr="006B5C55">
                    <w:rPr>
                      <w:sz w:val="24"/>
                      <w:szCs w:val="24"/>
                      <w:lang w:val="en-GB" w:eastAsia="zh-CN"/>
                    </w:rPr>
                    <w:t>House no 10, Roshni street, taj bagh scheme lahore</w:t>
                  </w:r>
                  <w:r w:rsidRPr="006B5C55">
                    <w:rPr>
                      <w:sz w:val="24"/>
                      <w:szCs w:val="24"/>
                      <w:lang w:val="en-GB" w:eastAsia="zh-CN"/>
                    </w:rPr>
                    <w:t>.</w:t>
                  </w:r>
                  <w:r w:rsidRPr="006B5C55">
                    <w:rPr>
                      <w:sz w:val="24"/>
                      <w:szCs w:val="24"/>
                      <w:lang w:val="fr-FR" w:eastAsia="zh-CN"/>
                    </w:rPr>
                    <w:t xml:space="preserve">  </w:t>
                  </w:r>
                  <w:r w:rsidRPr="006B5C55">
                    <w:rPr>
                      <w:b/>
                      <w:sz w:val="24"/>
                      <w:szCs w:val="24"/>
                      <w:lang w:val="fr-FR" w:eastAsia="zh-CN"/>
                    </w:rPr>
                    <w:t xml:space="preserve">  </w:t>
                  </w:r>
                </w:p>
                <w:p w:rsidR="00D326A9" w:rsidRPr="006B5C55" w:rsidRDefault="00D326A9">
                  <w:pPr>
                    <w:spacing w:before="80"/>
                    <w:ind w:left="40"/>
                    <w:jc w:val="both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b/>
                      <w:sz w:val="24"/>
                      <w:szCs w:val="24"/>
                      <w:lang w:val="fr-FR" w:eastAsia="zh-CN"/>
                    </w:rPr>
                    <w:t>Date of birth </w:t>
                  </w:r>
                  <w:r w:rsidR="006B5C55" w:rsidRPr="006B5C55">
                    <w:rPr>
                      <w:b/>
                      <w:sz w:val="24"/>
                      <w:szCs w:val="24"/>
                      <w:lang w:val="fr-FR" w:eastAsia="zh-CN"/>
                    </w:rPr>
                    <w:t>:</w:t>
                  </w:r>
                  <w:r w:rsidR="006B5C55" w:rsidRPr="006B5C55">
                    <w:rPr>
                      <w:sz w:val="24"/>
                      <w:szCs w:val="24"/>
                      <w:lang w:val="fr-FR" w:eastAsia="zh-CN"/>
                    </w:rPr>
                    <w:t xml:space="preserve"> </w:t>
                  </w:r>
                  <w:r w:rsidR="006B5C55" w:rsidRPr="006B5C55">
                    <w:rPr>
                      <w:sz w:val="24"/>
                      <w:szCs w:val="24"/>
                      <w:lang w:val="en-GB" w:eastAsia="zh-CN"/>
                    </w:rPr>
                    <w:t>20</w:t>
                  </w:r>
                  <w:r w:rsidR="00C9390D" w:rsidRPr="006B5C55">
                    <w:rPr>
                      <w:sz w:val="24"/>
                      <w:szCs w:val="24"/>
                      <w:lang w:val="en-GB" w:eastAsia="zh-CN"/>
                    </w:rPr>
                    <w:t xml:space="preserve"> Nov 1995</w:t>
                  </w:r>
                </w:p>
                <w:p w:rsidR="006B5C55" w:rsidRDefault="006B5C55">
                  <w:pPr>
                    <w:spacing w:before="80"/>
                    <w:ind w:left="72"/>
                    <w:jc w:val="both"/>
                    <w:rPr>
                      <w:rFonts w:eastAsia="Century Gothic"/>
                      <w:b/>
                      <w:sz w:val="24"/>
                      <w:szCs w:val="24"/>
                      <w:lang w:val="fr-FR"/>
                    </w:rPr>
                  </w:pPr>
                  <w:r>
                    <w:rPr>
                      <w:rFonts w:eastAsia="Century Gothic"/>
                      <w:b/>
                      <w:sz w:val="24"/>
                      <w:szCs w:val="24"/>
                      <w:lang w:val="fr-FR"/>
                    </w:rPr>
                    <w:t xml:space="preserve">  </w:t>
                  </w:r>
                  <w:r w:rsidR="00D326A9" w:rsidRPr="006B5C55">
                    <w:rPr>
                      <w:b/>
                      <w:sz w:val="24"/>
                      <w:szCs w:val="24"/>
                      <w:lang w:val="fr-FR"/>
                    </w:rPr>
                    <w:t>Phone #</w:t>
                  </w:r>
                  <w:r w:rsidR="00D326A9" w:rsidRPr="006B5C55"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="00C9390D" w:rsidRPr="006B5C55">
                    <w:rPr>
                      <w:sz w:val="24"/>
                      <w:szCs w:val="24"/>
                      <w:lang w:val="en-GB"/>
                    </w:rPr>
                    <w:t>03354384741</w:t>
                  </w:r>
                  <w:r w:rsidR="00D326A9" w:rsidRPr="006B5C55">
                    <w:rPr>
                      <w:rFonts w:eastAsia="Century Gothic"/>
                      <w:sz w:val="24"/>
                      <w:szCs w:val="24"/>
                      <w:lang w:val="fr-FR"/>
                    </w:rPr>
                    <w:t xml:space="preserve">  </w:t>
                  </w:r>
                  <w:r w:rsidR="00D326A9" w:rsidRPr="006B5C55">
                    <w:rPr>
                      <w:rFonts w:eastAsia="Century Gothic"/>
                      <w:b/>
                      <w:sz w:val="24"/>
                      <w:szCs w:val="24"/>
                      <w:lang w:val="fr-FR"/>
                    </w:rPr>
                    <w:t xml:space="preserve"> </w:t>
                  </w:r>
                </w:p>
                <w:p w:rsidR="00D326A9" w:rsidRPr="006B5C55" w:rsidRDefault="00D326A9">
                  <w:pPr>
                    <w:spacing w:before="80"/>
                    <w:ind w:left="72"/>
                    <w:jc w:val="both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b/>
                      <w:sz w:val="24"/>
                      <w:szCs w:val="24"/>
                      <w:lang w:val="fr-FR"/>
                    </w:rPr>
                    <w:t>E-mail :</w:t>
                  </w:r>
                  <w:r w:rsidRPr="006B5C55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C9390D" w:rsidRPr="006B5C55">
                    <w:rPr>
                      <w:sz w:val="24"/>
                      <w:szCs w:val="24"/>
                      <w:lang w:val="en-GB"/>
                    </w:rPr>
                    <w:t>rehanjaweria@gmail.com</w:t>
                  </w:r>
                </w:p>
                <w:p w:rsidR="00D326A9" w:rsidRPr="006B5C55" w:rsidRDefault="00817106">
                  <w:pPr>
                    <w:spacing w:line="276" w:lineRule="auto"/>
                    <w:ind w:left="72"/>
                    <w:jc w:val="both"/>
                    <w:rPr>
                      <w:sz w:val="24"/>
                      <w:szCs w:val="24"/>
                      <w:lang w:val="fr-FR" w:eastAsia="zh-CN"/>
                    </w:rPr>
                  </w:pPr>
                  <w:r w:rsidRPr="006B5C5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6170295" cy="5715"/>
                            <wp:effectExtent l="19050" t="19050" r="20955" b="13335"/>
                            <wp:wrapNone/>
                            <wp:docPr id="5" name="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 flipV="1">
                                      <a:off x="0" y="0"/>
                                      <a:ext cx="6170295" cy="57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8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136D47" id="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4.85pt" to="483.15pt,5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" strokeweight=".53mm">
                            <v:stroke endcap="square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:rsidR="00D326A9" w:rsidRPr="006B5C55" w:rsidRDefault="00D326A9">
                  <w:pPr>
                    <w:spacing w:line="276" w:lineRule="auto"/>
                    <w:ind w:left="72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b/>
                      <w:i/>
                      <w:sz w:val="24"/>
                      <w:szCs w:val="24"/>
                    </w:rPr>
                    <w:t>Objective:</w:t>
                  </w:r>
                </w:p>
                <w:p w:rsidR="00D326A9" w:rsidRPr="006B5C55" w:rsidRDefault="00D326A9">
                  <w:pPr>
                    <w:spacing w:line="276" w:lineRule="auto"/>
                    <w:rPr>
                      <w:rStyle w:val="Normal"/>
                      <w:sz w:val="24"/>
                      <w:szCs w:val="24"/>
                    </w:rPr>
                  </w:pPr>
                  <w:r w:rsidRPr="006B5C55">
                    <w:rPr>
                      <w:rFonts w:eastAsia="Century Gothic"/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6B5C55">
                    <w:rPr>
                      <w:bCs/>
                      <w:i/>
                      <w:sz w:val="24"/>
                      <w:szCs w:val="24"/>
                      <w:lang w:val="en-GB"/>
                    </w:rPr>
                    <w:t>“</w:t>
                  </w:r>
                  <w:r w:rsidR="00C9390D" w:rsidRPr="006B5C55">
                    <w:rPr>
                      <w:bCs/>
                      <w:i/>
                      <w:sz w:val="24"/>
                      <w:szCs w:val="24"/>
                      <w:lang w:val="en-GB"/>
                    </w:rPr>
                    <w:t>To pursue a career in a challenging environment, where I can utilize and enhance my educational qualification and knowledge to work towards achieving the organization’s goal in an efficient manner</w:t>
                  </w:r>
                  <w:r w:rsidR="006B5C55" w:rsidRPr="006B5C55">
                    <w:rPr>
                      <w:bCs/>
                      <w:i/>
                      <w:sz w:val="24"/>
                      <w:szCs w:val="24"/>
                      <w:lang w:val="en-GB"/>
                    </w:rPr>
                    <w:t>.”</w:t>
                  </w:r>
                </w:p>
              </w:tc>
            </w:tr>
            <w:tr w:rsidR="00D326A9" w:rsidRPr="006B5C55">
              <w:trPr>
                <w:gridAfter w:val="1"/>
                <w:wAfter w:w="10" w:type="dxa"/>
                <w:trHeight w:val="360"/>
              </w:trPr>
              <w:tc>
                <w:tcPr>
                  <w:tcW w:w="9914" w:type="dxa"/>
                  <w:gridSpan w:val="3"/>
                  <w:shd w:val="clear" w:color="auto" w:fill="595959"/>
                  <w:vAlign w:val="center"/>
                </w:tcPr>
                <w:p w:rsidR="00D326A9" w:rsidRPr="006B5C55" w:rsidRDefault="00D326A9">
                  <w:pPr>
                    <w:pStyle w:val="Heading2"/>
                    <w:outlineLvl w:val="1"/>
                    <w:rPr>
                      <w:sz w:val="24"/>
                      <w:szCs w:val="24"/>
                    </w:rPr>
                  </w:pPr>
                  <w:r w:rsidRPr="006B5C55">
                    <w:rPr>
                      <w:i/>
                      <w:color w:val="FFFFFF"/>
                      <w:sz w:val="24"/>
                      <w:szCs w:val="24"/>
                    </w:rPr>
                    <w:t xml:space="preserve">AREAS OF INTEREST &amp; CONCENTRATION </w:t>
                  </w:r>
                </w:p>
              </w:tc>
            </w:tr>
            <w:tr w:rsidR="00D326A9" w:rsidRPr="00817106">
              <w:trPr>
                <w:gridAfter w:val="1"/>
                <w:wAfter w:w="10" w:type="dxa"/>
                <w:trHeight w:val="603"/>
              </w:trPr>
              <w:tc>
                <w:tcPr>
                  <w:tcW w:w="9914" w:type="dxa"/>
                  <w:gridSpan w:val="3"/>
                  <w:shd w:val="clear" w:color="auto" w:fill="FFFFFF"/>
                </w:tcPr>
                <w:p w:rsidR="00D326A9" w:rsidRPr="006B5C55" w:rsidRDefault="00D326A9">
                  <w:pPr>
                    <w:snapToGrid w:val="0"/>
                    <w:spacing w:after="40"/>
                    <w:ind w:left="72"/>
                    <w:jc w:val="both"/>
                    <w:rPr>
                      <w:b/>
                      <w:bCs/>
                      <w:i/>
                      <w:color w:val="FFFFFF"/>
                      <w:sz w:val="24"/>
                      <w:szCs w:val="24"/>
                    </w:rPr>
                  </w:pPr>
                </w:p>
                <w:p w:rsidR="00D326A9" w:rsidRPr="006B5C55" w:rsidRDefault="00D326A9">
                  <w:pPr>
                    <w:pStyle w:val="Achievement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B5C55">
                    <w:rPr>
                      <w:rFonts w:ascii="Times New Roman" w:eastAsia="Century Gothic" w:hAnsi="Times New Roman"/>
                      <w:i w:val="0"/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History</w:t>
                  </w: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</w:rPr>
                    <w:t xml:space="preserve"> and research in</w:t>
                  </w: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 xml:space="preserve"> History</w:t>
                  </w:r>
                </w:p>
                <w:p w:rsidR="00D326A9" w:rsidRPr="006B5C55" w:rsidRDefault="00D326A9">
                  <w:pPr>
                    <w:pStyle w:val="Achievement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B5C55">
                    <w:rPr>
                      <w:rFonts w:ascii="Times New Roman" w:hAnsi="Times New Roman"/>
                      <w:b/>
                      <w:bCs/>
                      <w:i w:val="0"/>
                      <w:sz w:val="24"/>
                      <w:szCs w:val="24"/>
                      <w:lang w:val="en-GB"/>
                    </w:rPr>
                    <w:t>Proficiencies and Professional Attributes:</w:t>
                  </w:r>
                </w:p>
                <w:p w:rsidR="00C9390D" w:rsidRPr="006B5C55" w:rsidRDefault="00C9390D" w:rsidP="00C9390D">
                  <w:pPr>
                    <w:pStyle w:val="Achievement"/>
                    <w:ind w:left="1545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A skilled communicator, with excellent interpersonal skills.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 Ability to interact effectively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 Knowledge of Languages.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 Sufficient management skills.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 Ability to work in a team.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 Excellent communication skill with fluency in spoken English.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•A passion about the teaching field with a great teaching aptitude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•Excellent ability to reach to the target students’ knowledge grasping level and implement appropriate teaching methods and techniques</w:t>
                  </w:r>
                </w:p>
                <w:p w:rsidR="00C9390D" w:rsidRPr="006B5C55" w:rsidRDefault="00C9390D" w:rsidP="00C9390D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•Thorough knowledge of the subject to be taught and its background.</w:t>
                  </w:r>
                </w:p>
                <w:p w:rsidR="00D326A9" w:rsidRPr="006B5C55" w:rsidRDefault="00D326A9">
                  <w:pPr>
                    <w:pStyle w:val="Achievement"/>
                    <w:ind w:left="144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B5C55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GB"/>
                    </w:rPr>
                    <w:t>.</w:t>
                  </w:r>
                </w:p>
              </w:tc>
            </w:tr>
            <w:tr w:rsidR="00D326A9" w:rsidRPr="00817106">
              <w:trPr>
                <w:trHeight w:val="603"/>
              </w:trPr>
              <w:tc>
                <w:tcPr>
                  <w:tcW w:w="992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D326A9" w:rsidRPr="006B5C55" w:rsidRDefault="00D326A9">
                  <w:pPr>
                    <w:spacing w:after="40"/>
                    <w:ind w:right="113"/>
                    <w:rPr>
                      <w:rStyle w:val="Normal"/>
                      <w:sz w:val="24"/>
                      <w:szCs w:val="24"/>
                    </w:rPr>
                  </w:pPr>
                  <w:r w:rsidRPr="00817106">
                    <w:rPr>
                      <w:b/>
                      <w:outline/>
                      <w:sz w:val="24"/>
                      <w:szCs w:val="24"/>
                      <w14:textOutline w14:w="952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Education</w:t>
                  </w:r>
                </w:p>
              </w:tc>
            </w:tr>
            <w:tr w:rsidR="00D326A9" w:rsidRPr="006B5C55">
              <w:trPr>
                <w:gridAfter w:val="1"/>
                <w:wAfter w:w="10" w:type="dxa"/>
                <w:cantSplit/>
                <w:trHeight w:val="2356"/>
              </w:trPr>
              <w:tc>
                <w:tcPr>
                  <w:tcW w:w="706" w:type="dxa"/>
                  <w:shd w:val="clear" w:color="auto" w:fill="FFFFFF"/>
                  <w:textDirection w:val="btLr"/>
                </w:tcPr>
                <w:p w:rsidR="00D326A9" w:rsidRPr="00817106" w:rsidRDefault="00D326A9">
                  <w:pPr>
                    <w:snapToGrid w:val="0"/>
                    <w:rPr>
                      <w:b/>
                      <w:outline/>
                      <w:sz w:val="24"/>
                      <w:szCs w:val="24"/>
                      <w14:textOutline w14:w="952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7193" w:type="dxa"/>
                  <w:tcBorders>
                    <w:left w:val="single" w:sz="4" w:space="0" w:color="FFFFFF"/>
                  </w:tcBorders>
                  <w:shd w:val="clear" w:color="auto" w:fill="FFFFFF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93"/>
                  </w:tblGrid>
                  <w:tr w:rsidR="00D326A9" w:rsidRPr="006B5C55">
                    <w:trPr>
                      <w:cantSplit/>
                      <w:trHeight w:val="2356"/>
                    </w:trPr>
                    <w:tc>
                      <w:tcPr>
                        <w:tcW w:w="71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b/>
                            <w:bCs/>
                            <w:sz w:val="24"/>
                            <w:szCs w:val="24"/>
                          </w:rPr>
                          <w:t>M.S (In progress),(2018-2020)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sz w:val="24"/>
                            <w:szCs w:val="24"/>
                          </w:rPr>
                          <w:t xml:space="preserve">Lahore College for Women </w:t>
                        </w:r>
                        <w:r w:rsidR="006B5C55" w:rsidRPr="006B5C55">
                          <w:rPr>
                            <w:sz w:val="24"/>
                            <w:szCs w:val="24"/>
                          </w:rPr>
                          <w:t>university, Lahore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Bachelor of </w:t>
                        </w:r>
                        <w:r w:rsidRPr="006B5C55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Science (2014-2018)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sz w:val="24"/>
                            <w:szCs w:val="24"/>
                            <w:lang w:val="en-GB"/>
                          </w:rPr>
                          <w:t xml:space="preserve">Lahore </w:t>
                        </w:r>
                        <w:r w:rsidRPr="006B5C55">
                          <w:rPr>
                            <w:sz w:val="24"/>
                            <w:szCs w:val="24"/>
                          </w:rPr>
                          <w:t xml:space="preserve"> College </w:t>
                        </w:r>
                        <w:r w:rsidRPr="006B5C55">
                          <w:rPr>
                            <w:sz w:val="24"/>
                            <w:szCs w:val="24"/>
                            <w:lang w:val="en-GB"/>
                          </w:rPr>
                          <w:t xml:space="preserve">for Women </w:t>
                        </w:r>
                        <w:r w:rsidRPr="006B5C55">
                          <w:rPr>
                            <w:sz w:val="24"/>
                            <w:szCs w:val="24"/>
                          </w:rPr>
                          <w:t>University, Lahore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</w:p>
                      <w:p w:rsidR="006B5C55" w:rsidRPr="006B5C55" w:rsidRDefault="00D326A9" w:rsidP="00C9390D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Intermediate (F.A) (2012-2014)</w:t>
                        </w:r>
                      </w:p>
                      <w:p w:rsidR="00C9390D" w:rsidRPr="006B5C55" w:rsidRDefault="00C9390D" w:rsidP="00C9390D">
                        <w:pPr>
                          <w:rPr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sz w:val="24"/>
                            <w:szCs w:val="24"/>
                            <w:lang w:val="en-GB"/>
                          </w:rPr>
                          <w:t xml:space="preserve">  Jinnah College, Lahore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Matriculation (2010-2012)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  <w:r w:rsidRPr="006B5C55">
                          <w:rPr>
                            <w:sz w:val="24"/>
                            <w:szCs w:val="24"/>
                            <w:lang w:val="en-GB"/>
                          </w:rPr>
                          <w:t>BISE Lahore</w:t>
                        </w:r>
                      </w:p>
                      <w:p w:rsidR="00D326A9" w:rsidRPr="006B5C55" w:rsidRDefault="00D326A9">
                        <w:pPr>
                          <w:rPr>
                            <w:rStyle w:val="Norm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326A9" w:rsidRPr="006B5C55" w:rsidRDefault="00D326A9">
                  <w:pPr>
                    <w:rPr>
                      <w:rStyle w:val="Normal"/>
                      <w:sz w:val="24"/>
                      <w:szCs w:val="24"/>
                    </w:rPr>
                  </w:pPr>
                </w:p>
              </w:tc>
              <w:tc>
                <w:tcPr>
                  <w:tcW w:w="2015" w:type="dxa"/>
                  <w:tcBorders>
                    <w:left w:val="single" w:sz="4" w:space="0" w:color="FFFFFF"/>
                  </w:tcBorders>
                  <w:shd w:val="clear" w:color="auto" w:fill="FFFFFF"/>
                  <w:vAlign w:val="center"/>
                </w:tcPr>
                <w:p w:rsidR="00D326A9" w:rsidRPr="006B5C55" w:rsidRDefault="00D326A9">
                  <w:pPr>
                    <w:rPr>
                      <w:rStyle w:val="Normal"/>
                      <w:sz w:val="24"/>
                      <w:szCs w:val="24"/>
                    </w:rPr>
                  </w:pPr>
                </w:p>
              </w:tc>
            </w:tr>
          </w:tbl>
          <w:p w:rsidR="00D326A9" w:rsidRPr="006B5C55" w:rsidRDefault="00D326A9">
            <w:pPr>
              <w:spacing w:line="276" w:lineRule="auto"/>
              <w:ind w:left="72"/>
              <w:jc w:val="right"/>
              <w:rPr>
                <w:rStyle w:val="Normal"/>
                <w:sz w:val="24"/>
                <w:szCs w:val="24"/>
              </w:rPr>
            </w:pPr>
            <w:r w:rsidRPr="006B5C55">
              <w:rPr>
                <w:i/>
                <w:sz w:val="24"/>
                <w:szCs w:val="24"/>
              </w:rPr>
              <w:t>.</w:t>
            </w:r>
          </w:p>
        </w:tc>
      </w:tr>
    </w:tbl>
    <w:p w:rsidR="00D326A9" w:rsidRPr="006B5C55" w:rsidRDefault="00D326A9">
      <w:pPr>
        <w:rPr>
          <w:rFonts w:eastAsia="Century Gothic"/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6B5C55" w:rsidP="006B5C55">
      <w:pPr>
        <w:rPr>
          <w:b/>
          <w:bCs/>
          <w:sz w:val="24"/>
          <w:szCs w:val="24"/>
        </w:rPr>
      </w:pPr>
    </w:p>
    <w:p w:rsidR="006B5C55" w:rsidRDefault="00D326A9" w:rsidP="006B5C55">
      <w:pPr>
        <w:rPr>
          <w:b/>
          <w:bCs/>
          <w:sz w:val="24"/>
          <w:szCs w:val="24"/>
        </w:rPr>
      </w:pPr>
      <w:r w:rsidRPr="006B5C55">
        <w:rPr>
          <w:b/>
          <w:bCs/>
          <w:sz w:val="24"/>
          <w:szCs w:val="24"/>
        </w:rPr>
        <w:t>SOFTWARES:-</w:t>
      </w:r>
    </w:p>
    <w:p w:rsidR="006B5C55" w:rsidRDefault="00D326A9" w:rsidP="006B5C55">
      <w:pPr>
        <w:numPr>
          <w:ilvl w:val="0"/>
          <w:numId w:val="12"/>
        </w:numPr>
        <w:rPr>
          <w:bCs/>
          <w:i/>
          <w:iCs/>
          <w:sz w:val="24"/>
          <w:szCs w:val="24"/>
        </w:rPr>
      </w:pPr>
      <w:r w:rsidRPr="006B5C55">
        <w:rPr>
          <w:bCs/>
          <w:i/>
          <w:iCs/>
          <w:sz w:val="24"/>
          <w:szCs w:val="24"/>
        </w:rPr>
        <w:t xml:space="preserve">Design </w:t>
      </w:r>
      <w:r w:rsidR="006B5C55" w:rsidRPr="006B5C55">
        <w:rPr>
          <w:bCs/>
          <w:i/>
          <w:iCs/>
          <w:sz w:val="24"/>
          <w:szCs w:val="24"/>
        </w:rPr>
        <w:t>Expert!</w:t>
      </w:r>
    </w:p>
    <w:p w:rsidR="006B5C55" w:rsidRDefault="00D326A9" w:rsidP="006B5C55">
      <w:pPr>
        <w:numPr>
          <w:ilvl w:val="0"/>
          <w:numId w:val="12"/>
        </w:numPr>
        <w:rPr>
          <w:bCs/>
          <w:i/>
          <w:iCs/>
          <w:sz w:val="24"/>
          <w:szCs w:val="24"/>
        </w:rPr>
      </w:pPr>
      <w:r w:rsidRPr="006B5C55">
        <w:rPr>
          <w:bCs/>
          <w:i/>
          <w:iCs/>
          <w:sz w:val="24"/>
          <w:szCs w:val="24"/>
        </w:rPr>
        <w:t>Micro soft office tools</w:t>
      </w:r>
    </w:p>
    <w:p w:rsidR="00D326A9" w:rsidRPr="006B5C55" w:rsidRDefault="00D326A9" w:rsidP="006B5C55">
      <w:pPr>
        <w:numPr>
          <w:ilvl w:val="0"/>
          <w:numId w:val="12"/>
        </w:numPr>
        <w:rPr>
          <w:rStyle w:val="Normal"/>
          <w:bCs/>
          <w:i/>
          <w:iCs/>
          <w:sz w:val="24"/>
          <w:szCs w:val="24"/>
        </w:rPr>
      </w:pPr>
      <w:r w:rsidRPr="006B5C55">
        <w:rPr>
          <w:sz w:val="24"/>
          <w:szCs w:val="24"/>
        </w:rPr>
        <w:t>Microsoft Office Tools (Excel, word, Power Point)</w:t>
      </w:r>
    </w:p>
    <w:p w:rsidR="00D326A9" w:rsidRPr="006B5C55" w:rsidRDefault="00D326A9">
      <w:pPr>
        <w:rPr>
          <w:b/>
          <w:bCs/>
          <w:sz w:val="24"/>
          <w:szCs w:val="24"/>
          <w:lang w:val="en-GB"/>
        </w:rPr>
      </w:pP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b/>
          <w:bCs/>
          <w:sz w:val="24"/>
          <w:szCs w:val="24"/>
          <w:lang w:val="en-GB"/>
        </w:rPr>
        <w:t>Language:-</w:t>
      </w: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sz w:val="24"/>
          <w:szCs w:val="24"/>
          <w:lang w:val="en-GB"/>
        </w:rPr>
        <w:t> English, Urdu, Punjabi</w:t>
      </w:r>
    </w:p>
    <w:p w:rsidR="00D326A9" w:rsidRPr="006B5C55" w:rsidRDefault="00D326A9">
      <w:pPr>
        <w:rPr>
          <w:b/>
          <w:bCs/>
          <w:sz w:val="24"/>
          <w:szCs w:val="24"/>
          <w:lang w:val="en-GB"/>
        </w:rPr>
      </w:pP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b/>
          <w:bCs/>
          <w:sz w:val="24"/>
          <w:szCs w:val="24"/>
          <w:lang w:val="en-GB"/>
        </w:rPr>
        <w:t>Hobbies:-</w:t>
      </w: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sz w:val="24"/>
          <w:szCs w:val="24"/>
          <w:lang w:val="en-GB"/>
        </w:rPr>
        <w:t> Sense of Social Responsibility</w:t>
      </w:r>
    </w:p>
    <w:p w:rsidR="00D326A9" w:rsidRPr="006B5C55" w:rsidRDefault="00D326A9">
      <w:pPr>
        <w:rPr>
          <w:sz w:val="24"/>
          <w:szCs w:val="24"/>
          <w:lang w:val="en-GB"/>
        </w:rPr>
      </w:pPr>
    </w:p>
    <w:p w:rsidR="00D326A9" w:rsidRPr="006B5C55" w:rsidRDefault="00D326A9">
      <w:pPr>
        <w:rPr>
          <w:sz w:val="24"/>
          <w:szCs w:val="24"/>
          <w:lang w:val="en-GB"/>
        </w:rPr>
      </w:pPr>
      <w:r w:rsidRPr="006B5C55">
        <w:rPr>
          <w:sz w:val="24"/>
          <w:szCs w:val="24"/>
          <w:lang w:val="en-GB"/>
        </w:rPr>
        <w:t> Social Networking</w:t>
      </w: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sz w:val="24"/>
          <w:szCs w:val="24"/>
          <w:lang w:val="en-GB"/>
        </w:rPr>
        <w:t> Reading</w:t>
      </w:r>
    </w:p>
    <w:p w:rsidR="00D326A9" w:rsidRPr="006B5C55" w:rsidRDefault="00D326A9">
      <w:pPr>
        <w:rPr>
          <w:sz w:val="24"/>
          <w:szCs w:val="24"/>
        </w:rPr>
      </w:pPr>
    </w:p>
    <w:p w:rsidR="00D326A9" w:rsidRPr="006B5C55" w:rsidRDefault="00D326A9">
      <w:pPr>
        <w:rPr>
          <w:b/>
          <w:sz w:val="24"/>
          <w:szCs w:val="24"/>
        </w:rPr>
      </w:pPr>
    </w:p>
    <w:p w:rsidR="00C9390D" w:rsidRPr="006B5C55" w:rsidRDefault="00C9390D" w:rsidP="00C9390D">
      <w:pPr>
        <w:rPr>
          <w:b/>
          <w:sz w:val="24"/>
          <w:szCs w:val="24"/>
        </w:rPr>
      </w:pPr>
      <w:r w:rsidRPr="006B5C55">
        <w:rPr>
          <w:b/>
          <w:sz w:val="24"/>
          <w:szCs w:val="24"/>
        </w:rPr>
        <w:t xml:space="preserve">Strengths: </w:t>
      </w:r>
    </w:p>
    <w:p w:rsidR="00C9390D" w:rsidRPr="006B5C55" w:rsidRDefault="00C9390D" w:rsidP="006B5C55">
      <w:pPr>
        <w:numPr>
          <w:ilvl w:val="0"/>
          <w:numId w:val="11"/>
        </w:numPr>
        <w:rPr>
          <w:sz w:val="24"/>
          <w:szCs w:val="24"/>
        </w:rPr>
      </w:pPr>
      <w:r w:rsidRPr="006B5C55">
        <w:rPr>
          <w:sz w:val="24"/>
          <w:szCs w:val="24"/>
        </w:rPr>
        <w:t>Enthusiastic and hardworking.</w:t>
      </w:r>
    </w:p>
    <w:p w:rsidR="00C9390D" w:rsidRPr="006B5C55" w:rsidRDefault="00C9390D" w:rsidP="006B5C55">
      <w:pPr>
        <w:numPr>
          <w:ilvl w:val="0"/>
          <w:numId w:val="11"/>
        </w:numPr>
        <w:rPr>
          <w:sz w:val="24"/>
          <w:szCs w:val="24"/>
        </w:rPr>
      </w:pPr>
      <w:r w:rsidRPr="006B5C55">
        <w:rPr>
          <w:sz w:val="24"/>
          <w:szCs w:val="24"/>
        </w:rPr>
        <w:t>Possess Positive attitude.</w:t>
      </w:r>
    </w:p>
    <w:p w:rsidR="00C9390D" w:rsidRPr="006B5C55" w:rsidRDefault="00C9390D" w:rsidP="006B5C55">
      <w:pPr>
        <w:numPr>
          <w:ilvl w:val="0"/>
          <w:numId w:val="11"/>
        </w:numPr>
        <w:rPr>
          <w:sz w:val="24"/>
          <w:szCs w:val="24"/>
        </w:rPr>
      </w:pPr>
      <w:r w:rsidRPr="006B5C55">
        <w:rPr>
          <w:sz w:val="24"/>
          <w:szCs w:val="24"/>
        </w:rPr>
        <w:t>Responsible towards work.</w:t>
      </w:r>
    </w:p>
    <w:p w:rsidR="00D326A9" w:rsidRPr="006B5C55" w:rsidRDefault="00C9390D" w:rsidP="006B5C55">
      <w:pPr>
        <w:numPr>
          <w:ilvl w:val="0"/>
          <w:numId w:val="11"/>
        </w:numPr>
        <w:rPr>
          <w:sz w:val="24"/>
          <w:szCs w:val="24"/>
        </w:rPr>
      </w:pPr>
      <w:r w:rsidRPr="006B5C55">
        <w:rPr>
          <w:sz w:val="24"/>
          <w:szCs w:val="24"/>
        </w:rPr>
        <w:t>Self-motivated and directed</w:t>
      </w:r>
    </w:p>
    <w:p w:rsidR="00C9390D" w:rsidRPr="006B5C55" w:rsidRDefault="00C9390D">
      <w:pPr>
        <w:rPr>
          <w:b/>
          <w:sz w:val="24"/>
          <w:szCs w:val="24"/>
        </w:rPr>
      </w:pPr>
      <w:r w:rsidRPr="006B5C55">
        <w:rPr>
          <w:b/>
          <w:sz w:val="24"/>
          <w:szCs w:val="24"/>
        </w:rPr>
        <w:t xml:space="preserve"> </w:t>
      </w:r>
    </w:p>
    <w:p w:rsidR="00C9390D" w:rsidRPr="006B5C55" w:rsidRDefault="00C9390D" w:rsidP="00C9390D">
      <w:pPr>
        <w:suppressAutoHyphens w:val="0"/>
        <w:rPr>
          <w:b/>
          <w:sz w:val="24"/>
          <w:szCs w:val="24"/>
        </w:rPr>
      </w:pPr>
      <w:r w:rsidRPr="006B5C55">
        <w:rPr>
          <w:b/>
          <w:sz w:val="24"/>
          <w:szCs w:val="24"/>
        </w:rPr>
        <w:t>Certificates and Awards:</w:t>
      </w:r>
    </w:p>
    <w:p w:rsidR="00C9390D" w:rsidRPr="006B5C55" w:rsidRDefault="00C9390D" w:rsidP="006B5C55">
      <w:pPr>
        <w:numPr>
          <w:ilvl w:val="0"/>
          <w:numId w:val="10"/>
        </w:numPr>
        <w:rPr>
          <w:sz w:val="24"/>
          <w:szCs w:val="24"/>
        </w:rPr>
      </w:pPr>
      <w:r w:rsidRPr="006B5C55">
        <w:rPr>
          <w:sz w:val="24"/>
          <w:szCs w:val="24"/>
        </w:rPr>
        <w:t>Social Action Project (Active Citizens) a</w:t>
      </w:r>
      <w:r w:rsidR="006B5C55" w:rsidRPr="006B5C55">
        <w:rPr>
          <w:sz w:val="24"/>
          <w:szCs w:val="24"/>
        </w:rPr>
        <w:t>t British Council, Lahore. (2018</w:t>
      </w:r>
      <w:r w:rsidRPr="006B5C55">
        <w:rPr>
          <w:sz w:val="24"/>
          <w:szCs w:val="24"/>
        </w:rPr>
        <w:t>)</w:t>
      </w:r>
    </w:p>
    <w:p w:rsidR="00C9390D" w:rsidRPr="006B5C55" w:rsidRDefault="00C9390D" w:rsidP="006B5C55">
      <w:pPr>
        <w:numPr>
          <w:ilvl w:val="0"/>
          <w:numId w:val="10"/>
        </w:numPr>
        <w:rPr>
          <w:sz w:val="24"/>
          <w:szCs w:val="24"/>
        </w:rPr>
      </w:pPr>
      <w:r w:rsidRPr="006B5C55">
        <w:rPr>
          <w:sz w:val="24"/>
          <w:szCs w:val="24"/>
        </w:rPr>
        <w:t>Taught valuable skills (</w:t>
      </w:r>
      <w:r w:rsidR="000154B3">
        <w:rPr>
          <w:sz w:val="24"/>
          <w:szCs w:val="24"/>
        </w:rPr>
        <w:t xml:space="preserve">Dental </w:t>
      </w:r>
      <w:r w:rsidRPr="006B5C55">
        <w:rPr>
          <w:sz w:val="24"/>
          <w:szCs w:val="24"/>
        </w:rPr>
        <w:t xml:space="preserve">hygiene) to </w:t>
      </w:r>
      <w:r w:rsidR="000154B3">
        <w:rPr>
          <w:sz w:val="24"/>
          <w:szCs w:val="24"/>
        </w:rPr>
        <w:t xml:space="preserve">children </w:t>
      </w:r>
      <w:r w:rsidRPr="006B5C55">
        <w:rPr>
          <w:sz w:val="24"/>
          <w:szCs w:val="24"/>
        </w:rPr>
        <w:t>from backward areas</w:t>
      </w:r>
      <w:r w:rsidR="000154B3">
        <w:rPr>
          <w:sz w:val="24"/>
          <w:szCs w:val="24"/>
        </w:rPr>
        <w:t xml:space="preserve"> schools</w:t>
      </w:r>
      <w:r w:rsidRPr="006B5C55">
        <w:rPr>
          <w:sz w:val="24"/>
          <w:szCs w:val="24"/>
        </w:rPr>
        <w:t>.</w:t>
      </w:r>
    </w:p>
    <w:p w:rsidR="00C9390D" w:rsidRPr="006B5C55" w:rsidRDefault="00C9390D" w:rsidP="006B5C55">
      <w:pPr>
        <w:numPr>
          <w:ilvl w:val="0"/>
          <w:numId w:val="10"/>
        </w:numPr>
        <w:rPr>
          <w:sz w:val="24"/>
          <w:szCs w:val="24"/>
        </w:rPr>
      </w:pPr>
      <w:r w:rsidRPr="006B5C55">
        <w:rPr>
          <w:sz w:val="24"/>
          <w:szCs w:val="24"/>
        </w:rPr>
        <w:t xml:space="preserve">Content writer at </w:t>
      </w:r>
      <w:r w:rsidR="006B5C55" w:rsidRPr="006B5C55">
        <w:rPr>
          <w:sz w:val="24"/>
          <w:szCs w:val="24"/>
        </w:rPr>
        <w:t>I Writer</w:t>
      </w:r>
      <w:r w:rsidRPr="006B5C55">
        <w:rPr>
          <w:sz w:val="24"/>
          <w:szCs w:val="24"/>
        </w:rPr>
        <w:t>.</w:t>
      </w:r>
    </w:p>
    <w:p w:rsidR="00C9390D" w:rsidRPr="006B5C55" w:rsidRDefault="00C9390D" w:rsidP="00C9390D">
      <w:pPr>
        <w:numPr>
          <w:ilvl w:val="0"/>
          <w:numId w:val="10"/>
        </w:numPr>
        <w:rPr>
          <w:sz w:val="24"/>
          <w:szCs w:val="24"/>
        </w:rPr>
      </w:pPr>
      <w:r w:rsidRPr="006B5C55">
        <w:rPr>
          <w:sz w:val="24"/>
          <w:szCs w:val="24"/>
        </w:rPr>
        <w:t>Got certificate</w:t>
      </w:r>
      <w:r w:rsidR="000154B3">
        <w:rPr>
          <w:sz w:val="24"/>
          <w:szCs w:val="24"/>
        </w:rPr>
        <w:t xml:space="preserve"> by attending the workshop in L.C.W.U by Aneeta Wise</w:t>
      </w:r>
      <w:r w:rsidRPr="006B5C55">
        <w:rPr>
          <w:sz w:val="24"/>
          <w:szCs w:val="24"/>
        </w:rPr>
        <w:t>.</w:t>
      </w:r>
    </w:p>
    <w:p w:rsidR="00C9390D" w:rsidRPr="006B5C55" w:rsidRDefault="00C9390D">
      <w:pPr>
        <w:rPr>
          <w:sz w:val="24"/>
          <w:szCs w:val="24"/>
        </w:rPr>
      </w:pPr>
    </w:p>
    <w:p w:rsidR="00C9390D" w:rsidRPr="006B5C55" w:rsidRDefault="00C9390D">
      <w:pPr>
        <w:rPr>
          <w:b/>
          <w:sz w:val="24"/>
          <w:szCs w:val="24"/>
        </w:rPr>
      </w:pPr>
    </w:p>
    <w:p w:rsidR="00C9390D" w:rsidRPr="006B5C55" w:rsidRDefault="00C9390D">
      <w:pPr>
        <w:rPr>
          <w:b/>
          <w:sz w:val="24"/>
          <w:szCs w:val="24"/>
        </w:rPr>
      </w:pPr>
    </w:p>
    <w:p w:rsidR="00D326A9" w:rsidRPr="006B5C55" w:rsidRDefault="00D326A9">
      <w:pPr>
        <w:rPr>
          <w:rStyle w:val="Normal"/>
          <w:sz w:val="24"/>
          <w:szCs w:val="24"/>
        </w:rPr>
      </w:pPr>
      <w:r w:rsidRPr="006B5C55">
        <w:rPr>
          <w:b/>
          <w:sz w:val="24"/>
          <w:szCs w:val="24"/>
        </w:rPr>
        <w:t>EXPERIENCE:-</w:t>
      </w:r>
    </w:p>
    <w:p w:rsidR="00D326A9" w:rsidRPr="006B5C55" w:rsidRDefault="00817106">
      <w:pPr>
        <w:spacing w:line="360" w:lineRule="auto"/>
        <w:jc w:val="both"/>
        <w:rPr>
          <w:b/>
          <w:bCs/>
          <w:sz w:val="24"/>
          <w:szCs w:val="24"/>
          <w:lang w:val="en-US" w:eastAsia="zh-CN"/>
        </w:rPr>
      </w:pPr>
      <w:r w:rsidRPr="006B5C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46355</wp:posOffset>
                </wp:positionV>
                <wp:extent cx="6114415" cy="0"/>
                <wp:effectExtent l="19050" t="19050" r="19685" b="1905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14415" cy="0"/>
                        </a:xfrm>
                        <a:prstGeom prst="line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CF158" id="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3.65pt" to="480.35pt,3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" strokeweight=".62mm">
                <v:stroke endcap="square"/>
                <o:lock v:ext="edit" shapetype="f"/>
              </v:line>
            </w:pict>
          </mc:Fallback>
        </mc:AlternateContent>
      </w:r>
    </w:p>
    <w:p w:rsidR="00C9390D" w:rsidRPr="006B5C55" w:rsidRDefault="00C9390D" w:rsidP="006B5C55">
      <w:pPr>
        <w:spacing w:line="360" w:lineRule="auto"/>
        <w:ind w:firstLine="720"/>
        <w:jc w:val="both"/>
        <w:rPr>
          <w:bCs/>
          <w:sz w:val="24"/>
          <w:szCs w:val="24"/>
          <w:lang w:val="en-GB" w:eastAsia="nb-NO"/>
        </w:rPr>
      </w:pPr>
      <w:r w:rsidRPr="006B5C55">
        <w:rPr>
          <w:bCs/>
          <w:sz w:val="24"/>
          <w:szCs w:val="24"/>
          <w:lang w:val="en-GB" w:eastAsia="nb-NO"/>
        </w:rPr>
        <w:t xml:space="preserve">I have 1 year of professional research experience in Department of history, Lahore College for Women University, Lahore. Title of my BS thesis was British </w:t>
      </w:r>
      <w:r w:rsidR="006B5C55">
        <w:rPr>
          <w:bCs/>
          <w:sz w:val="24"/>
          <w:szCs w:val="24"/>
          <w:lang w:val="en-GB" w:eastAsia="nb-NO"/>
        </w:rPr>
        <w:t xml:space="preserve">educational reforms in colonial </w:t>
      </w:r>
      <w:r w:rsidRPr="006B5C55">
        <w:rPr>
          <w:bCs/>
          <w:sz w:val="24"/>
          <w:szCs w:val="24"/>
          <w:lang w:val="en-GB" w:eastAsia="nb-NO"/>
        </w:rPr>
        <w:t>India 1835-1853. I have efficient communication skill to present my points precisely to listeners. I am also doing thesis of my M.s in Lahore College history department .Which is in progress.</w:t>
      </w:r>
    </w:p>
    <w:p w:rsidR="00C9390D" w:rsidRPr="006B5C55" w:rsidRDefault="00C9390D">
      <w:pPr>
        <w:spacing w:after="40" w:line="360" w:lineRule="auto"/>
        <w:rPr>
          <w:b/>
          <w:sz w:val="24"/>
          <w:szCs w:val="24"/>
          <w:u w:val="single"/>
        </w:rPr>
      </w:pPr>
    </w:p>
    <w:p w:rsidR="00D326A9" w:rsidRPr="006B5C55" w:rsidRDefault="00D326A9">
      <w:pPr>
        <w:spacing w:after="40" w:line="360" w:lineRule="auto"/>
        <w:rPr>
          <w:rStyle w:val="Normal"/>
          <w:sz w:val="24"/>
          <w:szCs w:val="24"/>
        </w:rPr>
      </w:pPr>
      <w:r w:rsidRPr="006B5C55">
        <w:rPr>
          <w:b/>
          <w:sz w:val="24"/>
          <w:szCs w:val="24"/>
          <w:u w:val="single"/>
        </w:rPr>
        <w:t>Reference:</w:t>
      </w:r>
      <w:r w:rsidRPr="006B5C55">
        <w:rPr>
          <w:sz w:val="24"/>
          <w:szCs w:val="24"/>
        </w:rPr>
        <w:tab/>
        <w:t xml:space="preserve">&gt;&gt;&gt;&gt; </w:t>
      </w:r>
      <w:r w:rsidRPr="006B5C55">
        <w:rPr>
          <w:sz w:val="24"/>
          <w:szCs w:val="24"/>
        </w:rPr>
        <w:tab/>
      </w:r>
    </w:p>
    <w:p w:rsidR="00D326A9" w:rsidRPr="006B5C55" w:rsidRDefault="00D326A9">
      <w:pPr>
        <w:spacing w:after="40" w:line="360" w:lineRule="auto"/>
        <w:rPr>
          <w:rStyle w:val="Normal"/>
          <w:sz w:val="24"/>
          <w:szCs w:val="24"/>
        </w:rPr>
      </w:pPr>
      <w:r w:rsidRPr="006B5C55">
        <w:rPr>
          <w:sz w:val="24"/>
          <w:szCs w:val="24"/>
          <w:lang w:val="en-GB"/>
        </w:rPr>
        <w:t>References will be provided on request.</w:t>
      </w:r>
    </w:p>
    <w:p w:rsidR="00D326A9" w:rsidRPr="006B5C55" w:rsidRDefault="00D326A9">
      <w:pPr>
        <w:spacing w:after="40" w:line="360" w:lineRule="auto"/>
        <w:ind w:left="2875" w:hanging="1875"/>
        <w:rPr>
          <w:sz w:val="24"/>
          <w:szCs w:val="24"/>
        </w:rPr>
      </w:pPr>
    </w:p>
    <w:p w:rsidR="00D326A9" w:rsidRPr="006B5C55" w:rsidRDefault="00D326A9">
      <w:pPr>
        <w:spacing w:after="40" w:line="360" w:lineRule="auto"/>
        <w:ind w:left="2875" w:hanging="1875"/>
        <w:rPr>
          <w:sz w:val="24"/>
          <w:szCs w:val="24"/>
        </w:rPr>
      </w:pPr>
    </w:p>
    <w:p w:rsidR="00D326A9" w:rsidRDefault="00D326A9">
      <w:pPr>
        <w:spacing w:after="40" w:line="360" w:lineRule="auto"/>
        <w:ind w:left="2875" w:hanging="1875"/>
        <w:rPr>
          <w:rFonts w:ascii="Comic Sans MS" w:hAnsi="Comic Sans MS" w:cs="Comic Sans MS"/>
        </w:rPr>
      </w:pPr>
    </w:p>
    <w:sectPr w:rsidR="00D326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080" w:bottom="1560" w:left="1080" w:header="720" w:footer="120" w:gutter="0"/>
      <w:pgBorders>
        <w:top w:val="thinThickMediumGap" w:sz="24" w:space="1" w:color="auto"/>
        <w:left w:val="thinThickMediumGap" w:sz="24" w:space="4" w:color="auto"/>
        <w:bottom w:val="thinThickMediumGap" w:sz="24" w:space="0" w:color="auto"/>
        <w:right w:val="thinThickMediumGap" w:sz="24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AF" w:rsidRDefault="00D94AAF">
      <w:r>
        <w:separator/>
      </w:r>
    </w:p>
  </w:endnote>
  <w:endnote w:type="continuationSeparator" w:id="0">
    <w:p w:rsidR="00D94AAF" w:rsidRDefault="00D9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sterBodoni BT">
    <w:altName w:val="Georgia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06" w:rsidRDefault="00817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6A9" w:rsidRDefault="00D326A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06" w:rsidRDefault="00817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AF" w:rsidRDefault="00D94AAF">
      <w:r>
        <w:separator/>
      </w:r>
    </w:p>
  </w:footnote>
  <w:footnote w:type="continuationSeparator" w:id="0">
    <w:p w:rsidR="00D94AAF" w:rsidRDefault="00D9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06" w:rsidRDefault="00817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06" w:rsidRDefault="00817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06" w:rsidRDefault="00817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16C3D7A"/>
    <w:multiLevelType w:val="hybridMultilevel"/>
    <w:tmpl w:val="D0CE2D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38D7A78"/>
    <w:multiLevelType w:val="hybridMultilevel"/>
    <w:tmpl w:val="1BF2994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1C44B2D"/>
    <w:multiLevelType w:val="hybridMultilevel"/>
    <w:tmpl w:val="988A57C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3D67959"/>
    <w:multiLevelType w:val="hybridMultilevel"/>
    <w:tmpl w:val="49EAE55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5D9613EF"/>
    <w:multiLevelType w:val="hybridMultilevel"/>
    <w:tmpl w:val="E8C6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361"/>
    <w:multiLevelType w:val="hybridMultilevel"/>
    <w:tmpl w:val="F37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F3187"/>
    <w:multiLevelType w:val="hybridMultilevel"/>
    <w:tmpl w:val="7E2E428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6D604998"/>
    <w:multiLevelType w:val="hybridMultilevel"/>
    <w:tmpl w:val="04F0D4F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7D3B0800"/>
    <w:multiLevelType w:val="hybridMultilevel"/>
    <w:tmpl w:val="6F4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4B3"/>
    <w:rsid w:val="006B5C55"/>
    <w:rsid w:val="00817106"/>
    <w:rsid w:val="00A530BA"/>
    <w:rsid w:val="00C9390D"/>
    <w:rsid w:val="00D326A9"/>
    <w:rsid w:val="00D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10A1B85A-EC22-CD4C-805A-80636A9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link w:val="Heading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9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Heading9">
    <w:name w:val="heading 9"/>
    <w:aliases w:val="Heading 1 Char"/>
    <w:basedOn w:val="Normal"/>
    <w:next w:val="Normal"/>
    <w:qFormat/>
    <w:pPr>
      <w:keepNext/>
      <w:numPr>
        <w:ilvl w:val="8"/>
        <w:numId w:val="1"/>
      </w:numPr>
      <w:tabs>
        <w:tab w:val="left" w:pos="1440"/>
        <w:tab w:val="left" w:pos="1800"/>
      </w:tabs>
      <w:outlineLvl w:val="8"/>
    </w:pPr>
    <w:rPr>
      <w:rFonts w:ascii="PosterBodoni BT" w:hAnsi="PosterBodoni BT"/>
      <w:sz w:val="28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Heading9"/>
    <w:pPr>
      <w:spacing w:after="120"/>
    </w:pPr>
  </w:style>
  <w:style w:type="paragraph" w:customStyle="1" w:styleId="Achievement">
    <w:name w:val="Achievement"/>
    <w:basedOn w:val="BodyText"/>
    <w:pPr>
      <w:tabs>
        <w:tab w:val="left" w:pos="1005"/>
        <w:tab w:val="center" w:pos="3612"/>
      </w:tabs>
      <w:spacing w:after="60"/>
      <w:ind w:right="245"/>
    </w:pPr>
    <w:rPr>
      <w:rFonts w:ascii="Century Gothic" w:hAnsi="Century Gothic"/>
      <w:i/>
      <w:sz w:val="18"/>
      <w:szCs w:val="18"/>
      <w:lang w:val="en-US" w:eastAsia="zh-CN"/>
    </w:rPr>
  </w:style>
  <w:style w:type="character" w:customStyle="1" w:styleId="WW8Num1z0">
    <w:name w:val="WW8Num1z0"/>
    <w:link w:val="Heading9"/>
    <w:rPr>
      <w:rFonts w:ascii="Symbol" w:eastAsia="Times New Roman" w:hAnsi="Symbol" w:cs="Symbol" w:hint="default"/>
      <w:sz w:val="20"/>
      <w:szCs w:val="20"/>
    </w:rPr>
  </w:style>
  <w:style w:type="character" w:customStyle="1" w:styleId="WW8Num1z1">
    <w:name w:val="WW8Num1z1"/>
    <w:link w:val="Heading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WW8Num1z2">
    <w:name w:val="WW8Num1z2"/>
    <w:link w:val="Heading9"/>
    <w:rPr>
      <w:rFonts w:ascii="Wingdings" w:eastAsia="Times New Roman" w:hAnsi="Wingdings" w:cs="Wingdings" w:hint="default"/>
    </w:rPr>
  </w:style>
  <w:style w:type="character" w:customStyle="1" w:styleId="WW8Num1z3">
    <w:name w:val="WW8Num1z3"/>
    <w:link w:val="Heading9"/>
    <w:rPr>
      <w:rFonts w:ascii="Symbol" w:eastAsia="Times New Roman" w:hAnsi="Symbol" w:cs="Symbol" w:hint="default"/>
    </w:rPr>
  </w:style>
  <w:style w:type="character" w:customStyle="1" w:styleId="WW8Num1z4">
    <w:name w:val="WW8Num1z4"/>
    <w:link w:val="Heading9"/>
    <w:rPr>
      <w:rFonts w:ascii="Courier New" w:eastAsia="Times New Roman" w:hAnsi="Courier New" w:cs="Courier New" w:hint="default"/>
    </w:rPr>
  </w:style>
  <w:style w:type="character" w:customStyle="1" w:styleId="WW8Num2z0">
    <w:name w:val="WW8Num2z0"/>
    <w:link w:val="Heading9"/>
    <w:rPr>
      <w:rFonts w:ascii="Symbol" w:eastAsia="Times New Roman" w:hAnsi="Symbol" w:cs="Symbol" w:hint="default"/>
    </w:rPr>
  </w:style>
  <w:style w:type="character" w:customStyle="1" w:styleId="WW8Num2z1">
    <w:name w:val="WW8Num2z1"/>
    <w:link w:val="Heading9"/>
    <w:rPr>
      <w:rFonts w:ascii="Courier New" w:eastAsia="Times New Roman" w:hAnsi="Courier New" w:cs="Courier New" w:hint="default"/>
    </w:rPr>
  </w:style>
  <w:style w:type="character" w:customStyle="1" w:styleId="WW8Num2z2">
    <w:name w:val="WW8Num2z2"/>
    <w:link w:val="Heading9"/>
    <w:rPr>
      <w:rFonts w:ascii="Wingdings" w:eastAsia="Times New Roman" w:hAnsi="Wingdings" w:cs="Wingdings" w:hint="default"/>
    </w:rPr>
  </w:style>
  <w:style w:type="character" w:customStyle="1" w:styleId="WW8Num3z0">
    <w:name w:val="WW8Num3z0"/>
    <w:link w:val="Heading9"/>
    <w:rPr>
      <w:rFonts w:ascii="Symbol" w:eastAsia="Times New Roman" w:hAnsi="Symbol" w:cs="Symbol" w:hint="default"/>
      <w:sz w:val="20"/>
      <w:szCs w:val="20"/>
    </w:rPr>
  </w:style>
  <w:style w:type="character" w:customStyle="1" w:styleId="WW8Num3z1">
    <w:name w:val="WW8Num3z1"/>
    <w:link w:val="Heading9"/>
    <w:rPr>
      <w:rFonts w:ascii="Wingdings" w:eastAsia="Times New Roman" w:hAnsi="Wingdings" w:cs="Wingdings" w:hint="default"/>
      <w:sz w:val="20"/>
      <w:szCs w:val="20"/>
    </w:rPr>
  </w:style>
  <w:style w:type="character" w:customStyle="1" w:styleId="WW8Num3z2">
    <w:name w:val="WW8Num3z2"/>
    <w:link w:val="Heading9"/>
    <w:rPr>
      <w:rFonts w:ascii="Wingdings" w:eastAsia="Times New Roman" w:hAnsi="Wingdings" w:cs="Wingdings" w:hint="default"/>
    </w:rPr>
  </w:style>
  <w:style w:type="character" w:customStyle="1" w:styleId="WW8Num3z3">
    <w:name w:val="WW8Num3z3"/>
    <w:link w:val="Heading9"/>
    <w:rPr>
      <w:rFonts w:ascii="Symbol" w:eastAsia="Times New Roman" w:hAnsi="Symbol" w:cs="Symbol" w:hint="default"/>
    </w:rPr>
  </w:style>
  <w:style w:type="character" w:customStyle="1" w:styleId="WW8Num3z4">
    <w:name w:val="WW8Num3z4"/>
    <w:link w:val="Heading9"/>
    <w:rPr>
      <w:rFonts w:ascii="Courier New" w:eastAsia="Times New Roman" w:hAnsi="Courier New" w:cs="Courier New" w:hint="default"/>
    </w:rPr>
  </w:style>
  <w:style w:type="character" w:customStyle="1" w:styleId="WW8Num4z0">
    <w:name w:val="WW8Num4z0"/>
    <w:link w:val="Heading9"/>
    <w:rPr>
      <w:rFonts w:ascii="Times New Roman" w:eastAsia="Times New Roman" w:hAnsi="Times New Roman"/>
    </w:rPr>
  </w:style>
  <w:style w:type="character" w:customStyle="1" w:styleId="WW8Num4z1">
    <w:name w:val="WW8Num4z1"/>
    <w:link w:val="Heading9"/>
    <w:rPr>
      <w:rFonts w:ascii="Times New Roman" w:eastAsia="Times New Roman" w:hAnsi="Times New Roman"/>
    </w:rPr>
  </w:style>
  <w:style w:type="character" w:customStyle="1" w:styleId="WW8Num4z2">
    <w:name w:val="WW8Num4z2"/>
    <w:link w:val="Heading9"/>
    <w:rPr>
      <w:rFonts w:ascii="Times New Roman" w:eastAsia="Times New Roman" w:hAnsi="Times New Roman"/>
    </w:rPr>
  </w:style>
  <w:style w:type="character" w:customStyle="1" w:styleId="WW8Num4z3">
    <w:name w:val="WW8Num4z3"/>
    <w:link w:val="Heading9"/>
    <w:rPr>
      <w:rFonts w:ascii="Times New Roman" w:eastAsia="Times New Roman" w:hAnsi="Times New Roman"/>
    </w:rPr>
  </w:style>
  <w:style w:type="character" w:customStyle="1" w:styleId="WW8Num4z4">
    <w:name w:val="WW8Num4z4"/>
    <w:link w:val="Heading9"/>
    <w:rPr>
      <w:rFonts w:ascii="Times New Roman" w:eastAsia="Times New Roman" w:hAnsi="Times New Roman"/>
    </w:rPr>
  </w:style>
  <w:style w:type="character" w:customStyle="1" w:styleId="WW8Num4z5">
    <w:name w:val="WW8Num4z5"/>
    <w:link w:val="Heading9"/>
    <w:rPr>
      <w:rFonts w:ascii="Times New Roman" w:eastAsia="Times New Roman" w:hAnsi="Times New Roman"/>
    </w:rPr>
  </w:style>
  <w:style w:type="character" w:customStyle="1" w:styleId="WW8Num4z6">
    <w:name w:val="WW8Num4z6"/>
    <w:link w:val="Heading9"/>
    <w:rPr>
      <w:rFonts w:ascii="Times New Roman" w:eastAsia="Times New Roman" w:hAnsi="Times New Roman"/>
    </w:rPr>
  </w:style>
  <w:style w:type="character" w:customStyle="1" w:styleId="WW8Num4z7">
    <w:name w:val="WW8Num4z7"/>
    <w:link w:val="Heading9"/>
    <w:rPr>
      <w:rFonts w:ascii="Times New Roman" w:eastAsia="Times New Roman" w:hAnsi="Times New Roman"/>
    </w:rPr>
  </w:style>
  <w:style w:type="character" w:customStyle="1" w:styleId="WW8Num4z8">
    <w:name w:val="WW8Num4z8"/>
    <w:link w:val="Heading9"/>
    <w:rPr>
      <w:rFonts w:ascii="Times New Roman" w:eastAsia="Times New Roman" w:hAnsi="Times New Roman"/>
    </w:rPr>
  </w:style>
  <w:style w:type="character" w:customStyle="1" w:styleId="WW8Num5z0">
    <w:name w:val="WW8Num5z0"/>
    <w:link w:val="Heading9"/>
    <w:rPr>
      <w:rFonts w:ascii="Symbol" w:eastAsia="Times New Roman" w:hAnsi="Symbol" w:cs="Symbol" w:hint="default"/>
    </w:rPr>
  </w:style>
  <w:style w:type="character" w:customStyle="1" w:styleId="WW8Num5z1">
    <w:name w:val="WW8Num5z1"/>
    <w:link w:val="Heading9"/>
    <w:rPr>
      <w:rFonts w:ascii="Courier New" w:eastAsia="Times New Roman" w:hAnsi="Courier New" w:cs="Courier New" w:hint="default"/>
    </w:rPr>
  </w:style>
  <w:style w:type="character" w:customStyle="1" w:styleId="WW8Num5z2">
    <w:name w:val="WW8Num5z2"/>
    <w:link w:val="Heading9"/>
    <w:rPr>
      <w:rFonts w:ascii="Wingdings" w:eastAsia="Times New Roman" w:hAnsi="Wingdings" w:cs="Wingdings" w:hint="default"/>
    </w:rPr>
  </w:style>
  <w:style w:type="character" w:customStyle="1" w:styleId="WW8Num6z0">
    <w:name w:val="WW8Num6z0"/>
    <w:link w:val="Heading9"/>
    <w:rPr>
      <w:rFonts w:ascii="Symbol" w:eastAsia="Times New Roman" w:hAnsi="Symbol" w:cs="Symbol" w:hint="default"/>
    </w:rPr>
  </w:style>
  <w:style w:type="character" w:customStyle="1" w:styleId="WW8Num6z1">
    <w:name w:val="WW8Num6z1"/>
    <w:link w:val="Heading9"/>
    <w:rPr>
      <w:rFonts w:ascii="Courier New" w:eastAsia="Times New Roman" w:hAnsi="Courier New" w:cs="Courier New" w:hint="default"/>
    </w:rPr>
  </w:style>
  <w:style w:type="character" w:customStyle="1" w:styleId="WW8Num6z2">
    <w:name w:val="WW8Num6z2"/>
    <w:link w:val="Heading9"/>
    <w:rPr>
      <w:rFonts w:ascii="Wingdings" w:eastAsia="Times New Roman" w:hAnsi="Wingdings" w:cs="Wingdings" w:hint="default"/>
    </w:rPr>
  </w:style>
  <w:style w:type="character" w:customStyle="1" w:styleId="WW8Num7z0">
    <w:name w:val="WW8Num7z0"/>
    <w:link w:val="Heading9"/>
    <w:rPr>
      <w:rFonts w:ascii="Symbol" w:eastAsia="Times New Roman" w:hAnsi="Symbol" w:cs="Symbol" w:hint="default"/>
    </w:rPr>
  </w:style>
  <w:style w:type="character" w:customStyle="1" w:styleId="WW8Num7z1">
    <w:name w:val="WW8Num7z1"/>
    <w:link w:val="Heading9"/>
    <w:rPr>
      <w:rFonts w:ascii="Courier New" w:eastAsia="Times New Roman" w:hAnsi="Courier New" w:cs="Courier New" w:hint="default"/>
    </w:rPr>
  </w:style>
  <w:style w:type="character" w:customStyle="1" w:styleId="WW8Num7z2">
    <w:name w:val="WW8Num7z2"/>
    <w:link w:val="Heading9"/>
    <w:rPr>
      <w:rFonts w:ascii="Wingdings" w:eastAsia="Times New Roman" w:hAnsi="Wingdings" w:cs="Wingdings" w:hint="default"/>
    </w:rPr>
  </w:style>
  <w:style w:type="character" w:customStyle="1" w:styleId="WW8Num8z0">
    <w:name w:val="WW8Num8z0"/>
    <w:link w:val="Heading9"/>
    <w:rPr>
      <w:rFonts w:ascii="Symbol" w:eastAsia="Times New Roman" w:hAnsi="Symbol" w:cs="Symbol" w:hint="default"/>
      <w:sz w:val="20"/>
      <w:szCs w:val="20"/>
    </w:rPr>
  </w:style>
  <w:style w:type="character" w:customStyle="1" w:styleId="WW8Num8z1">
    <w:name w:val="WW8Num8z1"/>
    <w:link w:val="Heading9"/>
    <w:rPr>
      <w:rFonts w:ascii="Wingdings" w:eastAsia="Times New Roman" w:hAnsi="Wingdings" w:cs="Wingdings" w:hint="default"/>
      <w:sz w:val="20"/>
      <w:szCs w:val="20"/>
    </w:rPr>
  </w:style>
  <w:style w:type="character" w:customStyle="1" w:styleId="WW8Num8z2">
    <w:name w:val="WW8Num8z2"/>
    <w:link w:val="Heading9"/>
    <w:rPr>
      <w:rFonts w:ascii="Wingdings" w:eastAsia="Times New Roman" w:hAnsi="Wingdings" w:cs="Wingdings" w:hint="default"/>
    </w:rPr>
  </w:style>
  <w:style w:type="character" w:customStyle="1" w:styleId="WW8Num8z3">
    <w:name w:val="WW8Num8z3"/>
    <w:link w:val="Heading9"/>
    <w:rPr>
      <w:rFonts w:ascii="Symbol" w:eastAsia="Times New Roman" w:hAnsi="Symbol" w:cs="Symbol" w:hint="default"/>
    </w:rPr>
  </w:style>
  <w:style w:type="character" w:customStyle="1" w:styleId="WW8Num8z4">
    <w:name w:val="WW8Num8z4"/>
    <w:link w:val="Heading9"/>
    <w:rPr>
      <w:rFonts w:ascii="Courier New" w:eastAsia="Times New Roman" w:hAnsi="Courier New" w:cs="Courier New" w:hint="default"/>
    </w:rPr>
  </w:style>
  <w:style w:type="character" w:customStyle="1" w:styleId="WW8Num9z0">
    <w:name w:val="WW8Num9z0"/>
    <w:link w:val="Heading9"/>
    <w:rPr>
      <w:rFonts w:ascii="Wingdings" w:eastAsia="Times New Roman" w:hAnsi="Wingdings" w:cs="Wingdings" w:hint="default"/>
    </w:rPr>
  </w:style>
  <w:style w:type="character" w:customStyle="1" w:styleId="WW8Num9z1">
    <w:name w:val="WW8Num9z1"/>
    <w:link w:val="Heading9"/>
    <w:rPr>
      <w:rFonts w:ascii="Courier New" w:eastAsia="Times New Roman" w:hAnsi="Courier New" w:cs="Courier New" w:hint="default"/>
    </w:rPr>
  </w:style>
  <w:style w:type="character" w:customStyle="1" w:styleId="WW8Num9z3">
    <w:name w:val="WW8Num9z3"/>
    <w:link w:val="Heading9"/>
    <w:rPr>
      <w:rFonts w:ascii="Symbol" w:eastAsia="Times New Roman" w:hAnsi="Symbol" w:cs="Symbol" w:hint="default"/>
    </w:rPr>
  </w:style>
  <w:style w:type="character" w:customStyle="1" w:styleId="WW8Num10z0">
    <w:name w:val="WW8Num10z0"/>
    <w:rPr>
      <w:rFonts w:ascii="Symbol" w:eastAsia="Times New Roman" w:hAnsi="Symbol" w:cs="Symbol" w:hint="default"/>
      <w:sz w:val="20"/>
      <w:szCs w:val="20"/>
    </w:rPr>
  </w:style>
  <w:style w:type="character" w:customStyle="1" w:styleId="WW8Num10z1">
    <w:name w:val="WW8Num10z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WW8Num10z2">
    <w:name w:val="WW8Num10z2"/>
    <w:rPr>
      <w:rFonts w:ascii="Wingdings" w:eastAsia="Times New Roman" w:hAnsi="Wingdings" w:cs="Wingdings" w:hint="default"/>
    </w:rPr>
  </w:style>
  <w:style w:type="character" w:customStyle="1" w:styleId="WW8Num10z3">
    <w:name w:val="WW8Num10z3"/>
    <w:rPr>
      <w:rFonts w:ascii="Symbol" w:eastAsia="Times New Roman" w:hAnsi="Symbol" w:cs="Symbol" w:hint="default"/>
    </w:rPr>
  </w:style>
  <w:style w:type="character" w:customStyle="1" w:styleId="WW8Num10z4">
    <w:name w:val="WW8Num10z4"/>
    <w:rPr>
      <w:rFonts w:ascii="Courier New" w:eastAsia="Times New Roman" w:hAnsi="Courier New" w:cs="Courier New" w:hint="default"/>
    </w:rPr>
  </w:style>
  <w:style w:type="character" w:customStyle="1" w:styleId="WW8Num11z0">
    <w:name w:val="WW8Num11z0"/>
    <w:rPr>
      <w:rFonts w:ascii="Symbol" w:eastAsia="Times New Roman" w:hAnsi="Symbol" w:cs="Symbol" w:hint="default"/>
    </w:rPr>
  </w:style>
  <w:style w:type="character" w:customStyle="1" w:styleId="WW8Num12z0">
    <w:name w:val="WW8Num12z0"/>
    <w:rPr>
      <w:rFonts w:ascii="Symbol" w:eastAsia="Times New Roman" w:hAnsi="Symbol" w:cs="Symbol" w:hint="default"/>
    </w:rPr>
  </w:style>
  <w:style w:type="character" w:customStyle="1" w:styleId="WW8Num12z1">
    <w:name w:val="WW8Num12z1"/>
    <w:rPr>
      <w:rFonts w:ascii="Courier New" w:eastAsia="Times New Roman" w:hAnsi="Courier New" w:cs="Courier New" w:hint="default"/>
    </w:rPr>
  </w:style>
  <w:style w:type="character" w:customStyle="1" w:styleId="WW8Num12z2">
    <w:name w:val="WW8Num12z2"/>
    <w:rPr>
      <w:rFonts w:ascii="Wingdings" w:eastAsia="Times New Roman" w:hAnsi="Wingdings" w:cs="Wingdings" w:hint="default"/>
    </w:rPr>
  </w:style>
  <w:style w:type="character" w:customStyle="1" w:styleId="WW8Num13z0">
    <w:name w:val="WW8Num13z0"/>
    <w:rPr>
      <w:rFonts w:ascii="Symbol" w:eastAsia="Times New Roman" w:hAnsi="Symbol" w:cs="Symbol" w:hint="default"/>
    </w:rPr>
  </w:style>
  <w:style w:type="character" w:customStyle="1" w:styleId="WW8Num13z1">
    <w:name w:val="WW8Num13z1"/>
    <w:rPr>
      <w:rFonts w:ascii="Courier New" w:eastAsia="Times New Roman" w:hAnsi="Courier New" w:cs="Courier New" w:hint="default"/>
    </w:rPr>
  </w:style>
  <w:style w:type="character" w:customStyle="1" w:styleId="WW8Num13z2">
    <w:name w:val="WW8Num13z2"/>
    <w:rPr>
      <w:rFonts w:ascii="Wingdings" w:eastAsia="Times New Roman" w:hAnsi="Wingdings" w:cs="Wingdings" w:hint="default"/>
    </w:rPr>
  </w:style>
  <w:style w:type="character" w:customStyle="1" w:styleId="WW8Num14z0">
    <w:name w:val="WW8Num14z0"/>
    <w:rPr>
      <w:rFonts w:ascii="Symbol" w:eastAsia="Times New Roman" w:hAnsi="Symbol" w:cs="Symbol" w:hint="default"/>
      <w:sz w:val="20"/>
      <w:szCs w:val="20"/>
    </w:rPr>
  </w:style>
  <w:style w:type="character" w:customStyle="1" w:styleId="WW8Num14z1">
    <w:name w:val="WW8Num14z1"/>
    <w:rPr>
      <w:rFonts w:ascii="Wingdings" w:eastAsia="Times New Roman" w:hAnsi="Wingdings" w:cs="Wingdings" w:hint="default"/>
      <w:sz w:val="20"/>
      <w:szCs w:val="20"/>
    </w:rPr>
  </w:style>
  <w:style w:type="character" w:customStyle="1" w:styleId="WW8Num14z2">
    <w:name w:val="WW8Num14z2"/>
    <w:rPr>
      <w:rFonts w:ascii="Wingdings" w:eastAsia="Times New Roman" w:hAnsi="Wingdings" w:cs="Wingdings" w:hint="default"/>
    </w:rPr>
  </w:style>
  <w:style w:type="character" w:customStyle="1" w:styleId="WW8Num14z3">
    <w:name w:val="WW8Num14z3"/>
    <w:rPr>
      <w:rFonts w:ascii="Symbol" w:eastAsia="Times New Roman" w:hAnsi="Symbol" w:cs="Symbol" w:hint="default"/>
    </w:rPr>
  </w:style>
  <w:style w:type="character" w:customStyle="1" w:styleId="WW8Num14z4">
    <w:name w:val="WW8Num14z4"/>
    <w:rPr>
      <w:rFonts w:ascii="Courier New" w:eastAsia="Times New Roman" w:hAnsi="Courier New" w:cs="Courier New" w:hint="default"/>
    </w:rPr>
  </w:style>
  <w:style w:type="character" w:customStyle="1" w:styleId="WW8Num15z0">
    <w:name w:val="WW8Num15z0"/>
    <w:rPr>
      <w:rFonts w:ascii="Symbol" w:eastAsia="Times New Roman" w:hAnsi="Symbol" w:cs="Symbol" w:hint="default"/>
    </w:rPr>
  </w:style>
  <w:style w:type="character" w:customStyle="1" w:styleId="WW8Num15z1">
    <w:name w:val="WW8Num15z1"/>
    <w:rPr>
      <w:rFonts w:ascii="Courier New" w:eastAsia="Times New Roman" w:hAnsi="Courier New" w:cs="Courier New" w:hint="default"/>
    </w:rPr>
  </w:style>
  <w:style w:type="character" w:customStyle="1" w:styleId="WW8Num15z2">
    <w:name w:val="WW8Num15z2"/>
    <w:rPr>
      <w:rFonts w:ascii="Wingdings" w:eastAsia="Times New Roman" w:hAnsi="Wingdings" w:cs="Wingdings" w:hint="default"/>
    </w:rPr>
  </w:style>
  <w:style w:type="character" w:customStyle="1" w:styleId="WW8Num16z0">
    <w:name w:val="WW8Num16z0"/>
    <w:rPr>
      <w:rFonts w:ascii="Symbol" w:eastAsia="Times New Roman" w:hAnsi="Symbol" w:cs="Symbol" w:hint="default"/>
    </w:rPr>
  </w:style>
  <w:style w:type="character" w:customStyle="1" w:styleId="WW8Num16z1">
    <w:name w:val="WW8Num16z1"/>
    <w:rPr>
      <w:rFonts w:ascii="Wingdings" w:eastAsia="Times New Roman" w:hAnsi="Wingdings" w:cs="Wingdings" w:hint="default"/>
      <w:sz w:val="18"/>
      <w:szCs w:val="18"/>
    </w:rPr>
  </w:style>
  <w:style w:type="character" w:customStyle="1" w:styleId="WW8Num16z2">
    <w:name w:val="WW8Num16z2"/>
    <w:rPr>
      <w:rFonts w:ascii="Wingdings" w:eastAsia="Times New Roman" w:hAnsi="Wingdings" w:cs="Wingdings" w:hint="default"/>
    </w:rPr>
  </w:style>
  <w:style w:type="character" w:customStyle="1" w:styleId="WW8Num16z4">
    <w:name w:val="WW8Num16z4"/>
    <w:rPr>
      <w:rFonts w:ascii="Courier New" w:eastAsia="Times New Roman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hint="default"/>
      <w:b/>
      <w:i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2">
    <w:name w:val="WW8Num17z2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Times New Roman" w:eastAsia="Times New Roman" w:hAnsi="Times New Roman"/>
    </w:rPr>
  </w:style>
  <w:style w:type="character" w:customStyle="1" w:styleId="WW8Num17z4">
    <w:name w:val="WW8Num17z4"/>
    <w:rPr>
      <w:rFonts w:ascii="Times New Roman" w:eastAsia="Times New Roman" w:hAnsi="Times New Roman"/>
    </w:rPr>
  </w:style>
  <w:style w:type="character" w:customStyle="1" w:styleId="WW8Num17z5">
    <w:name w:val="WW8Num17z5"/>
    <w:rPr>
      <w:rFonts w:ascii="Times New Roman" w:eastAsia="Times New Roman" w:hAnsi="Times New Roman"/>
    </w:rPr>
  </w:style>
  <w:style w:type="character" w:customStyle="1" w:styleId="WW8Num17z6">
    <w:name w:val="WW8Num17z6"/>
    <w:rPr>
      <w:rFonts w:ascii="Times New Roman" w:eastAsia="Times New Roman" w:hAnsi="Times New Roman"/>
    </w:rPr>
  </w:style>
  <w:style w:type="character" w:customStyle="1" w:styleId="WW8Num17z7">
    <w:name w:val="WW8Num17z7"/>
    <w:rPr>
      <w:rFonts w:ascii="Times New Roman" w:eastAsia="Times New Roman" w:hAnsi="Times New Roman"/>
    </w:rPr>
  </w:style>
  <w:style w:type="character" w:customStyle="1" w:styleId="WW8Num17z8">
    <w:name w:val="WW8Num17z8"/>
    <w:rPr>
      <w:rFonts w:ascii="Times New Roman" w:eastAsia="Times New Roman" w:hAnsi="Times New Roman"/>
    </w:rPr>
  </w:style>
  <w:style w:type="character" w:customStyle="1" w:styleId="WW8Num18z0">
    <w:name w:val="WW8Num18z0"/>
    <w:rPr>
      <w:rFonts w:ascii="Symbol" w:eastAsia="Times New Roman" w:hAnsi="Symbol" w:cs="Symbol" w:hint="default"/>
      <w:sz w:val="20"/>
      <w:szCs w:val="20"/>
    </w:rPr>
  </w:style>
  <w:style w:type="character" w:customStyle="1" w:styleId="WW8Num18z1">
    <w:name w:val="WW8Num18z1"/>
    <w:rPr>
      <w:rFonts w:ascii="Wingdings" w:eastAsia="Times New Roman" w:hAnsi="Wingdings" w:cs="Wingdings" w:hint="default"/>
      <w:sz w:val="20"/>
      <w:szCs w:val="20"/>
    </w:rPr>
  </w:style>
  <w:style w:type="character" w:customStyle="1" w:styleId="WW8Num18z2">
    <w:name w:val="WW8Num18z2"/>
    <w:rPr>
      <w:rFonts w:ascii="Wingdings" w:eastAsia="Times New Roman" w:hAnsi="Wingdings" w:cs="Wingdings" w:hint="default"/>
    </w:rPr>
  </w:style>
  <w:style w:type="character" w:customStyle="1" w:styleId="WW8Num18z3">
    <w:name w:val="WW8Num18z3"/>
    <w:rPr>
      <w:rFonts w:ascii="Symbol" w:eastAsia="Times New Roman" w:hAnsi="Symbol" w:cs="Symbol" w:hint="default"/>
    </w:rPr>
  </w:style>
  <w:style w:type="character" w:customStyle="1" w:styleId="WW8Num18z4">
    <w:name w:val="WW8Num18z4"/>
    <w:rPr>
      <w:rFonts w:ascii="Courier New" w:eastAsia="Times New Roman" w:hAnsi="Courier New" w:cs="Courier New" w:hint="default"/>
    </w:rPr>
  </w:style>
  <w:style w:type="character" w:customStyle="1" w:styleId="WW8Num19z0">
    <w:name w:val="WW8Num19z0"/>
    <w:rPr>
      <w:rFonts w:ascii="Symbol" w:eastAsia="Times New Roman" w:hAnsi="Symbol" w:cs="Symbol" w:hint="default"/>
      <w:sz w:val="20"/>
      <w:szCs w:val="20"/>
    </w:rPr>
  </w:style>
  <w:style w:type="character" w:customStyle="1" w:styleId="WW8Num19z1">
    <w:name w:val="WW8Num19z1"/>
    <w:rPr>
      <w:rFonts w:ascii="Courier New" w:eastAsia="Times New Roman" w:hAnsi="Courier New" w:cs="Courier New" w:hint="default"/>
    </w:rPr>
  </w:style>
  <w:style w:type="character" w:customStyle="1" w:styleId="WW8Num19z2">
    <w:name w:val="WW8Num19z2"/>
    <w:rPr>
      <w:rFonts w:ascii="Wingdings" w:eastAsia="Times New Roman" w:hAnsi="Wingdings" w:cs="Wingdings" w:hint="default"/>
    </w:rPr>
  </w:style>
  <w:style w:type="character" w:customStyle="1" w:styleId="WW8Num19z3">
    <w:name w:val="WW8Num19z3"/>
    <w:rPr>
      <w:rFonts w:ascii="Symbol" w:eastAsia="Times New Roman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 w:val="0"/>
      <w:i w:val="0"/>
      <w:sz w:val="20"/>
    </w:rPr>
  </w:style>
  <w:style w:type="character" w:customStyle="1" w:styleId="WW8Num20z1">
    <w:name w:val="WW8Num20z1"/>
    <w:rPr>
      <w:rFonts w:ascii="Times New Roman" w:eastAsia="Times New Roman" w:hAnsi="Times New Roman"/>
    </w:rPr>
  </w:style>
  <w:style w:type="character" w:customStyle="1" w:styleId="WW8Num20z2">
    <w:name w:val="WW8Num20z2"/>
    <w:rPr>
      <w:rFonts w:ascii="Times New Roman" w:eastAsia="Times New Roman" w:hAnsi="Times New Roman"/>
    </w:rPr>
  </w:style>
  <w:style w:type="character" w:customStyle="1" w:styleId="WW8Num20z3">
    <w:name w:val="WW8Num20z3"/>
    <w:rPr>
      <w:rFonts w:ascii="Times New Roman" w:eastAsia="Times New Roman" w:hAnsi="Times New Roman"/>
    </w:rPr>
  </w:style>
  <w:style w:type="character" w:customStyle="1" w:styleId="WW8Num20z4">
    <w:name w:val="WW8Num20z4"/>
    <w:rPr>
      <w:rFonts w:ascii="Times New Roman" w:eastAsia="Times New Roman" w:hAnsi="Times New Roman"/>
    </w:rPr>
  </w:style>
  <w:style w:type="character" w:customStyle="1" w:styleId="WW8Num20z5">
    <w:name w:val="WW8Num20z5"/>
    <w:rPr>
      <w:rFonts w:ascii="Times New Roman" w:eastAsia="Times New Roman" w:hAnsi="Times New Roman"/>
    </w:rPr>
  </w:style>
  <w:style w:type="character" w:customStyle="1" w:styleId="WW8Num20z6">
    <w:name w:val="WW8Num20z6"/>
    <w:rPr>
      <w:rFonts w:ascii="Times New Roman" w:eastAsia="Times New Roman" w:hAnsi="Times New Roman"/>
    </w:rPr>
  </w:style>
  <w:style w:type="character" w:customStyle="1" w:styleId="WW8Num20z7">
    <w:name w:val="WW8Num20z7"/>
    <w:rPr>
      <w:rFonts w:ascii="Times New Roman" w:eastAsia="Times New Roman" w:hAnsi="Times New Roman"/>
    </w:rPr>
  </w:style>
  <w:style w:type="character" w:customStyle="1" w:styleId="WW8Num20z8">
    <w:name w:val="WW8Num20z8"/>
    <w:rPr>
      <w:rFonts w:ascii="Times New Roman" w:eastAsia="Times New Roman" w:hAnsi="Times New Roman"/>
    </w:rPr>
  </w:style>
  <w:style w:type="character" w:customStyle="1" w:styleId="WW8Num21z0">
    <w:name w:val="WW8Num21z0"/>
    <w:rPr>
      <w:rFonts w:ascii="Symbol" w:eastAsia="Times New Roman" w:hAnsi="Symbol" w:cs="Symbol" w:hint="default"/>
    </w:rPr>
  </w:style>
  <w:style w:type="character" w:customStyle="1" w:styleId="WW8Num21z1">
    <w:name w:val="WW8Num21z1"/>
    <w:rPr>
      <w:rFonts w:ascii="Courier New" w:eastAsia="Times New Roman" w:hAnsi="Courier New" w:cs="Courier New" w:hint="default"/>
    </w:rPr>
  </w:style>
  <w:style w:type="character" w:customStyle="1" w:styleId="WW8Num21z2">
    <w:name w:val="WW8Num21z2"/>
    <w:rPr>
      <w:rFonts w:ascii="Wingdings" w:eastAsia="Times New Roman" w:hAnsi="Wingdings" w:cs="Wingdings" w:hint="default"/>
    </w:rPr>
  </w:style>
  <w:style w:type="character" w:customStyle="1" w:styleId="WW8Num22z0">
    <w:name w:val="WW8Num22z0"/>
    <w:rPr>
      <w:rFonts w:ascii="Symbol" w:eastAsia="Times New Roman" w:hAnsi="Symbol" w:cs="Symbol" w:hint="default"/>
    </w:rPr>
  </w:style>
  <w:style w:type="character" w:customStyle="1" w:styleId="WW8Num22z1">
    <w:name w:val="WW8Num22z1"/>
    <w:rPr>
      <w:rFonts w:ascii="Times New Roman" w:eastAsia="Times New Roman" w:hAnsi="Times New Roman" w:hint="default"/>
    </w:rPr>
  </w:style>
  <w:style w:type="character" w:customStyle="1" w:styleId="WW8Num22z2">
    <w:name w:val="WW8Num22z2"/>
    <w:rPr>
      <w:rFonts w:ascii="Wingdings" w:eastAsia="Times New Roman" w:hAnsi="Wingdings" w:cs="Wingdings" w:hint="default"/>
    </w:rPr>
  </w:style>
  <w:style w:type="character" w:customStyle="1" w:styleId="WW8Num22z4">
    <w:name w:val="WW8Num22z4"/>
    <w:rPr>
      <w:rFonts w:ascii="Courier New" w:eastAsia="Times New Roman" w:hAnsi="Courier New" w:cs="Courier New" w:hint="default"/>
    </w:rPr>
  </w:style>
  <w:style w:type="character" w:customStyle="1" w:styleId="WW8Num23z0">
    <w:name w:val="WW8Num23z0"/>
    <w:rPr>
      <w:rFonts w:ascii="Symbol" w:eastAsia="Times New Roman" w:hAnsi="Symbol" w:cs="Symbol" w:hint="default"/>
    </w:rPr>
  </w:style>
  <w:style w:type="character" w:customStyle="1" w:styleId="WW8Num23z1">
    <w:name w:val="WW8Num23z1"/>
    <w:rPr>
      <w:rFonts w:ascii="Courier New" w:eastAsia="Times New Roman" w:hAnsi="Courier New" w:cs="Courier New" w:hint="default"/>
    </w:rPr>
  </w:style>
  <w:style w:type="character" w:customStyle="1" w:styleId="WW8Num23z2">
    <w:name w:val="WW8Num23z2"/>
    <w:rPr>
      <w:rFonts w:ascii="Wingdings" w:eastAsia="Times New Roman" w:hAnsi="Wingdings" w:cs="Wingdings" w:hint="default"/>
    </w:rPr>
  </w:style>
  <w:style w:type="character" w:customStyle="1" w:styleId="WW8Num24z0">
    <w:name w:val="WW8Num24z0"/>
    <w:rPr>
      <w:rFonts w:ascii="Symbol" w:eastAsia="Times New Roman" w:hAnsi="Symbol" w:cs="Symbol" w:hint="default"/>
    </w:rPr>
  </w:style>
  <w:style w:type="character" w:customStyle="1" w:styleId="WW8Num24z1">
    <w:name w:val="WW8Num24z1"/>
    <w:rPr>
      <w:rFonts w:ascii="Wingdings" w:eastAsia="Times New Roman" w:hAnsi="Wingdings" w:cs="Wingdings" w:hint="default"/>
      <w:sz w:val="18"/>
      <w:szCs w:val="18"/>
    </w:rPr>
  </w:style>
  <w:style w:type="character" w:customStyle="1" w:styleId="WW8Num24z2">
    <w:name w:val="WW8Num24z2"/>
    <w:rPr>
      <w:rFonts w:ascii="Wingdings" w:eastAsia="Times New Roman" w:hAnsi="Wingdings" w:cs="Wingdings" w:hint="default"/>
    </w:rPr>
  </w:style>
  <w:style w:type="character" w:customStyle="1" w:styleId="WW8Num24z4">
    <w:name w:val="WW8Num24z4"/>
    <w:rPr>
      <w:rFonts w:ascii="Courier New" w:eastAsia="Times New Roman" w:hAnsi="Courier New" w:cs="Courier New" w:hint="default"/>
    </w:rPr>
  </w:style>
  <w:style w:type="character" w:customStyle="1" w:styleId="WW8Num25z0">
    <w:name w:val="WW8Num25z0"/>
    <w:rPr>
      <w:rFonts w:ascii="Times New Roman" w:eastAsia="Times New Roman" w:hAnsi="Times New Roman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2">
    <w:name w:val="WW8Num25z2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Times New Roman" w:eastAsia="Times New Roman" w:hAnsi="Times New Roman"/>
    </w:rPr>
  </w:style>
  <w:style w:type="character" w:customStyle="1" w:styleId="WW8Num25z4">
    <w:name w:val="WW8Num25z4"/>
    <w:rPr>
      <w:rFonts w:ascii="Times New Roman" w:eastAsia="Times New Roman" w:hAnsi="Times New Roman"/>
    </w:rPr>
  </w:style>
  <w:style w:type="character" w:customStyle="1" w:styleId="WW8Num25z5">
    <w:name w:val="WW8Num25z5"/>
    <w:rPr>
      <w:rFonts w:ascii="Times New Roman" w:eastAsia="Times New Roman" w:hAnsi="Times New Roman"/>
    </w:rPr>
  </w:style>
  <w:style w:type="character" w:customStyle="1" w:styleId="WW8Num25z6">
    <w:name w:val="WW8Num25z6"/>
    <w:rPr>
      <w:rFonts w:ascii="Times New Roman" w:eastAsia="Times New Roman" w:hAnsi="Times New Roman"/>
    </w:rPr>
  </w:style>
  <w:style w:type="character" w:customStyle="1" w:styleId="WW8Num25z7">
    <w:name w:val="WW8Num25z7"/>
    <w:rPr>
      <w:rFonts w:ascii="Times New Roman" w:eastAsia="Times New Roman" w:hAnsi="Times New Roman"/>
    </w:rPr>
  </w:style>
  <w:style w:type="character" w:customStyle="1" w:styleId="WW8Num25z8">
    <w:name w:val="WW8Num25z8"/>
    <w:rPr>
      <w:rFonts w:ascii="Times New Roman" w:eastAsia="Times New Roman" w:hAnsi="Times New Roman"/>
    </w:rPr>
  </w:style>
  <w:style w:type="character" w:customStyle="1" w:styleId="WW8Num26z0">
    <w:name w:val="WW8Num26z0"/>
    <w:rPr>
      <w:rFonts w:ascii="Symbol" w:eastAsia="Times New Roman" w:hAnsi="Symbol" w:cs="Symbol" w:hint="default"/>
    </w:rPr>
  </w:style>
  <w:style w:type="character" w:customStyle="1" w:styleId="WW8Num26z1">
    <w:name w:val="WW8Num26z1"/>
    <w:rPr>
      <w:rFonts w:ascii="Courier New" w:eastAsia="Times New Roman" w:hAnsi="Courier New" w:cs="Courier New" w:hint="default"/>
    </w:rPr>
  </w:style>
  <w:style w:type="character" w:customStyle="1" w:styleId="WW8Num26z2">
    <w:name w:val="WW8Num26z2"/>
    <w:rPr>
      <w:rFonts w:ascii="Wingdings" w:eastAsia="Times New Roman" w:hAnsi="Wingdings" w:cs="Wingdings" w:hint="default"/>
    </w:rPr>
  </w:style>
  <w:style w:type="character" w:customStyle="1" w:styleId="WW8Num27z0">
    <w:name w:val="WW8Num27z0"/>
    <w:rPr>
      <w:rFonts w:ascii="Symbol" w:eastAsia="Times New Roman" w:hAnsi="Symbol" w:cs="Symbol" w:hint="default"/>
    </w:rPr>
  </w:style>
  <w:style w:type="character" w:customStyle="1" w:styleId="WW8Num27z1">
    <w:name w:val="WW8Num27z1"/>
    <w:rPr>
      <w:rFonts w:ascii="Courier New" w:eastAsia="Times New Roman" w:hAnsi="Courier New" w:cs="Courier New" w:hint="default"/>
    </w:rPr>
  </w:style>
  <w:style w:type="character" w:customStyle="1" w:styleId="WW8Num27z2">
    <w:name w:val="WW8Num27z2"/>
    <w:rPr>
      <w:rFonts w:ascii="Wingdings" w:eastAsia="Times New Roman" w:hAnsi="Wingdings" w:cs="Wingdings" w:hint="default"/>
    </w:rPr>
  </w:style>
  <w:style w:type="character" w:customStyle="1" w:styleId="WW8Num28z0">
    <w:name w:val="WW8Num28z0"/>
    <w:rPr>
      <w:rFonts w:ascii="Symbol" w:eastAsia="Times New Roman" w:hAnsi="Symbol" w:cs="Symbol" w:hint="default"/>
    </w:rPr>
  </w:style>
  <w:style w:type="character" w:customStyle="1" w:styleId="WW8Num28z1">
    <w:name w:val="WW8Num28z1"/>
    <w:rPr>
      <w:rFonts w:ascii="Courier New" w:eastAsia="Times New Roman" w:hAnsi="Courier New" w:cs="Courier New" w:hint="default"/>
    </w:rPr>
  </w:style>
  <w:style w:type="character" w:customStyle="1" w:styleId="WW8Num28z2">
    <w:name w:val="WW8Num28z2"/>
    <w:rPr>
      <w:rFonts w:ascii="Wingdings" w:eastAsia="Times New Roman" w:hAnsi="Wingdings" w:cs="Wingdings" w:hint="default"/>
    </w:rPr>
  </w:style>
  <w:style w:type="character" w:customStyle="1" w:styleId="WW8Num29z0">
    <w:name w:val="WW8Num29z0"/>
    <w:rPr>
      <w:rFonts w:ascii="Symbol" w:eastAsia="Times New Roman" w:hAnsi="Symbol" w:cs="Symbol" w:hint="default"/>
    </w:rPr>
  </w:style>
  <w:style w:type="character" w:customStyle="1" w:styleId="WW8Num29z1">
    <w:name w:val="WW8Num29z1"/>
    <w:rPr>
      <w:rFonts w:ascii="Courier New" w:eastAsia="Times New Roman" w:hAnsi="Courier New" w:cs="Courier New" w:hint="default"/>
    </w:rPr>
  </w:style>
  <w:style w:type="character" w:customStyle="1" w:styleId="WW8Num29z2">
    <w:name w:val="WW8Num29z2"/>
    <w:rPr>
      <w:rFonts w:ascii="Wingdings" w:eastAsia="Times New Roman" w:hAnsi="Wingdings" w:cs="Wingdings" w:hint="default"/>
    </w:rPr>
  </w:style>
  <w:style w:type="character" w:customStyle="1" w:styleId="WW8Num30z0">
    <w:name w:val="WW8Num30z0"/>
    <w:rPr>
      <w:rFonts w:ascii="Symbol" w:eastAsia="Times New Roman" w:hAnsi="Symbol" w:cs="Symbol" w:hint="default"/>
      <w:sz w:val="20"/>
      <w:szCs w:val="20"/>
    </w:rPr>
  </w:style>
  <w:style w:type="character" w:customStyle="1" w:styleId="WW8Num30z1">
    <w:name w:val="WW8Num30z1"/>
    <w:rPr>
      <w:rFonts w:ascii="Courier New" w:eastAsia="Times New Roman" w:hAnsi="Courier New" w:cs="Courier New" w:hint="default"/>
    </w:rPr>
  </w:style>
  <w:style w:type="character" w:customStyle="1" w:styleId="WW8Num30z2">
    <w:name w:val="WW8Num30z2"/>
    <w:rPr>
      <w:rFonts w:ascii="Wingdings" w:eastAsia="Times New Roman" w:hAnsi="Wingdings" w:cs="Wingdings" w:hint="default"/>
    </w:rPr>
  </w:style>
  <w:style w:type="character" w:customStyle="1" w:styleId="WW8Num30z3">
    <w:name w:val="WW8Num30z3"/>
    <w:rPr>
      <w:rFonts w:ascii="Symbol" w:eastAsia="Times New Roman" w:hAnsi="Symbol" w:cs="Symbol" w:hint="default"/>
    </w:rPr>
  </w:style>
  <w:style w:type="character" w:customStyle="1" w:styleId="WW8Num31z0">
    <w:name w:val="WW8Num31z0"/>
    <w:rPr>
      <w:rFonts w:ascii="Symbol" w:eastAsia="Times New Roman" w:hAnsi="Symbol" w:cs="Symbol" w:hint="default"/>
      <w:sz w:val="20"/>
      <w:szCs w:val="20"/>
    </w:rPr>
  </w:style>
  <w:style w:type="character" w:customStyle="1" w:styleId="WW8Num31z1">
    <w:name w:val="WW8Num31z1"/>
    <w:rPr>
      <w:rFonts w:ascii="Courier New" w:eastAsia="Times New Roman" w:hAnsi="Courier New" w:cs="Courier New" w:hint="default"/>
    </w:rPr>
  </w:style>
  <w:style w:type="character" w:customStyle="1" w:styleId="WW8Num31z2">
    <w:name w:val="WW8Num31z2"/>
    <w:rPr>
      <w:rFonts w:ascii="Wingdings" w:eastAsia="Times New Roman" w:hAnsi="Wingdings" w:cs="Wingdings" w:hint="default"/>
    </w:rPr>
  </w:style>
  <w:style w:type="character" w:customStyle="1" w:styleId="WW8Num31z3">
    <w:name w:val="WW8Num31z3"/>
    <w:rPr>
      <w:rFonts w:ascii="Symbol" w:eastAsia="Times New Roman" w:hAnsi="Symbol" w:cs="Symbol" w:hint="default"/>
    </w:rPr>
  </w:style>
  <w:style w:type="character" w:customStyle="1" w:styleId="WW8Num32z0">
    <w:name w:val="WW8Num32z0"/>
    <w:rPr>
      <w:rFonts w:ascii="Symbol" w:eastAsia="Times New Roman" w:hAnsi="Symbol" w:cs="Symbol" w:hint="default"/>
      <w:sz w:val="20"/>
      <w:szCs w:val="20"/>
    </w:rPr>
  </w:style>
  <w:style w:type="character" w:customStyle="1" w:styleId="WW8Num32z1">
    <w:name w:val="WW8Num32z1"/>
    <w:rPr>
      <w:rFonts w:ascii="Courier New" w:eastAsia="Times New Roman" w:hAnsi="Courier New" w:cs="Courier New" w:hint="default"/>
    </w:rPr>
  </w:style>
  <w:style w:type="character" w:customStyle="1" w:styleId="WW8Num32z2">
    <w:name w:val="WW8Num32z2"/>
    <w:rPr>
      <w:rFonts w:ascii="Wingdings" w:eastAsia="Times New Roman" w:hAnsi="Wingdings" w:cs="Wingdings" w:hint="default"/>
    </w:rPr>
  </w:style>
  <w:style w:type="character" w:customStyle="1" w:styleId="WW8Num32z3">
    <w:name w:val="WW8Num32z3"/>
    <w:rPr>
      <w:rFonts w:ascii="Symbol" w:eastAsia="Times New Roman" w:hAnsi="Symbol" w:cs="Symbol" w:hint="default"/>
    </w:rPr>
  </w:style>
  <w:style w:type="character" w:customStyle="1" w:styleId="WW8Num33z0">
    <w:name w:val="WW8Num33z0"/>
    <w:rPr>
      <w:rFonts w:ascii="Wingdings" w:eastAsia="Times New Roman" w:hAnsi="Wingdings" w:cs="Wingdings" w:hint="default"/>
    </w:rPr>
  </w:style>
  <w:style w:type="character" w:customStyle="1" w:styleId="WW8Num33z1">
    <w:name w:val="WW8Num33z1"/>
    <w:rPr>
      <w:rFonts w:ascii="Courier New" w:eastAsia="Times New Roman" w:hAnsi="Courier New" w:cs="Courier New" w:hint="default"/>
    </w:rPr>
  </w:style>
  <w:style w:type="character" w:customStyle="1" w:styleId="WW8Num33z3">
    <w:name w:val="WW8Num33z3"/>
    <w:rPr>
      <w:rFonts w:ascii="Symbol" w:eastAsia="Times New Roman" w:hAnsi="Symbol" w:cs="Symbol" w:hint="default"/>
    </w:rPr>
  </w:style>
  <w:style w:type="character" w:customStyle="1" w:styleId="WW8Num34z0">
    <w:name w:val="WW8Num34z0"/>
    <w:rPr>
      <w:rFonts w:ascii="Symbol" w:eastAsia="Times New Roman" w:hAnsi="Symbol" w:cs="Symbol" w:hint="default"/>
    </w:rPr>
  </w:style>
  <w:style w:type="character" w:customStyle="1" w:styleId="WW8Num34z1">
    <w:name w:val="WW8Num34z1"/>
    <w:rPr>
      <w:rFonts w:ascii="Courier New" w:eastAsia="Times New Roman" w:hAnsi="Courier New" w:cs="Courier New" w:hint="default"/>
    </w:rPr>
  </w:style>
  <w:style w:type="character" w:customStyle="1" w:styleId="WW8Num34z2">
    <w:name w:val="WW8Num34z2"/>
    <w:rPr>
      <w:rFonts w:ascii="Wingdings" w:eastAsia="Times New Roman" w:hAnsi="Wingdings" w:cs="Wingdings" w:hint="default"/>
    </w:rPr>
  </w:style>
  <w:style w:type="character" w:customStyle="1" w:styleId="WW8Num35z0">
    <w:name w:val="WW8Num35z0"/>
    <w:rPr>
      <w:rFonts w:ascii="Symbol" w:eastAsia="Times New Roman" w:hAnsi="Symbol" w:cs="Symbol" w:hint="default"/>
      <w:sz w:val="20"/>
    </w:rPr>
  </w:style>
  <w:style w:type="character" w:customStyle="1" w:styleId="WW8Num35z1">
    <w:name w:val="WW8Num35z1"/>
    <w:rPr>
      <w:rFonts w:ascii="Courier New" w:eastAsia="Times New Roman" w:hAnsi="Courier New" w:cs="Courier New" w:hint="default"/>
    </w:rPr>
  </w:style>
  <w:style w:type="character" w:customStyle="1" w:styleId="WW8Num35z2">
    <w:name w:val="WW8Num35z2"/>
    <w:rPr>
      <w:rFonts w:ascii="Wingdings" w:eastAsia="Times New Roman" w:hAnsi="Wingdings" w:cs="Wingdings" w:hint="default"/>
    </w:rPr>
  </w:style>
  <w:style w:type="character" w:customStyle="1" w:styleId="WW8Num36z0">
    <w:name w:val="WW8Num36z0"/>
    <w:rPr>
      <w:rFonts w:ascii="Symbol" w:eastAsia="Times New Roman" w:hAnsi="Symbol" w:cs="Symbol" w:hint="default"/>
    </w:rPr>
  </w:style>
  <w:style w:type="character" w:customStyle="1" w:styleId="WW8Num36z1">
    <w:name w:val="WW8Num36z1"/>
    <w:rPr>
      <w:rFonts w:ascii="Courier New" w:eastAsia="Times New Roman" w:hAnsi="Courier New" w:cs="Courier New" w:hint="default"/>
    </w:rPr>
  </w:style>
  <w:style w:type="character" w:customStyle="1" w:styleId="WW8Num36z2">
    <w:name w:val="WW8Num36z2"/>
    <w:rPr>
      <w:rFonts w:ascii="Wingdings" w:eastAsia="Times New Roman" w:hAnsi="Wingdings" w:cs="Wingdings" w:hint="default"/>
    </w:rPr>
  </w:style>
  <w:style w:type="character" w:customStyle="1" w:styleId="WW8Num37z0">
    <w:name w:val="WW8Num37z0"/>
    <w:rPr>
      <w:rFonts w:ascii="Symbol" w:eastAsia="Times New Roman" w:hAnsi="Symbol" w:cs="Symbol" w:hint="default"/>
    </w:rPr>
  </w:style>
  <w:style w:type="character" w:customStyle="1" w:styleId="WW8Num37z1">
    <w:name w:val="WW8Num37z1"/>
    <w:rPr>
      <w:rFonts w:ascii="Courier New" w:eastAsia="Times New Roman" w:hAnsi="Courier New" w:cs="Courier New" w:hint="default"/>
    </w:rPr>
  </w:style>
  <w:style w:type="character" w:customStyle="1" w:styleId="WW8Num37z2">
    <w:name w:val="WW8Num37z2"/>
    <w:rPr>
      <w:rFonts w:ascii="Wingdings" w:eastAsia="Times New Roman" w:hAnsi="Wingdings" w:cs="Wingdings" w:hint="default"/>
    </w:rPr>
  </w:style>
  <w:style w:type="character" w:customStyle="1" w:styleId="DefaultParagraphFont1">
    <w:name w:val="Default Paragraph Font1"/>
    <w:link w:val="WW8Num2z2"/>
    <w:rPr>
      <w:rFonts w:ascii="Times New Roman" w:eastAsia="Times New Roman" w:hAnsi="Times New Roman" w:cs="Times New Roman"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8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 w:hAnsi="Liberation Sans" w:cs="Lohit Devanagari"/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NormalVerdana">
    <w:name w:val="Normal + Verdana"/>
    <w:basedOn w:val="Normal"/>
    <w:link w:val="WW8Num1z1"/>
    <w:pPr>
      <w:numPr>
        <w:numId w:val="2"/>
      </w:numPr>
      <w:tabs>
        <w:tab w:val="left" w:pos="252"/>
      </w:tabs>
      <w:ind w:left="252" w:hanging="180"/>
      <w:jc w:val="both"/>
    </w:pPr>
    <w:rPr>
      <w:rFonts w:ascii="Verdana" w:hAnsi="Verdan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 a q a s</dc:creator>
  <cp:keywords/>
  <cp:lastModifiedBy>rehan jaweria</cp:lastModifiedBy>
  <cp:revision>2</cp:revision>
  <cp:lastPrinted>2010-02-02T13:05:00Z</cp:lastPrinted>
  <dcterms:created xsi:type="dcterms:W3CDTF">2019-12-05T15:35:00Z</dcterms:created>
  <dcterms:modified xsi:type="dcterms:W3CDTF">2019-12-05T15:35:00Z</dcterms:modified>
</cp:coreProperties>
</file>