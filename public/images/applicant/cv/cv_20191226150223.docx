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93A4A" w14:textId="0D4DBCBE" w:rsidR="009D0131" w:rsidRDefault="00F22287" w:rsidP="00F22287">
      <w:pPr>
        <w:tabs>
          <w:tab w:val="right" w:pos="9360"/>
        </w:tabs>
        <w:spacing w:line="22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MUSTAFA NAEEM</w:t>
      </w:r>
    </w:p>
    <w:p w14:paraId="56AF8F34" w14:textId="77777777" w:rsidR="000C0ACD" w:rsidRDefault="000C0ACD" w:rsidP="000C0ACD">
      <w:pPr>
        <w:jc w:val="center"/>
        <w:rPr>
          <w:iCs/>
          <w:sz w:val="24"/>
          <w:lang w:val="en-GB"/>
        </w:rPr>
      </w:pPr>
      <w:r>
        <w:rPr>
          <w:iCs/>
          <w:sz w:val="24"/>
          <w:lang w:val="en-GB"/>
        </w:rPr>
        <w:t>Street 23-B New Karol, Shalamar Town, Lahore</w:t>
      </w:r>
    </w:p>
    <w:p w14:paraId="32BC4738" w14:textId="3D225145" w:rsidR="000C0ACD" w:rsidRPr="005C6BC5" w:rsidRDefault="008339C9" w:rsidP="000C0ACD">
      <w:pPr>
        <w:jc w:val="center"/>
        <w:rPr>
          <w:sz w:val="24"/>
          <w:szCs w:val="24"/>
        </w:rPr>
      </w:pPr>
      <w:r w:rsidRPr="005C6BC5">
        <w:rPr>
          <w:sz w:val="24"/>
          <w:szCs w:val="24"/>
        </w:rPr>
        <w:t>0</w:t>
      </w:r>
      <w:r w:rsidR="00F22287" w:rsidRPr="005C6BC5">
        <w:rPr>
          <w:sz w:val="24"/>
          <w:szCs w:val="24"/>
        </w:rPr>
        <w:t>313-4561783</w:t>
      </w:r>
    </w:p>
    <w:p w14:paraId="63589D7F" w14:textId="7C04FB05" w:rsidR="00BF5C00" w:rsidRPr="005C6BC5" w:rsidRDefault="00F22287" w:rsidP="000C0ACD">
      <w:pPr>
        <w:jc w:val="center"/>
        <w:rPr>
          <w:iCs/>
          <w:sz w:val="24"/>
          <w:szCs w:val="24"/>
          <w:lang w:val="en-GB"/>
        </w:rPr>
      </w:pPr>
      <w:r w:rsidRPr="005C6BC5">
        <w:rPr>
          <w:sz w:val="24"/>
          <w:szCs w:val="24"/>
        </w:rPr>
        <w:t>mustafanaeem775@gmail.com</w:t>
      </w:r>
      <w:r w:rsidR="00305C25" w:rsidRPr="005C6BC5">
        <w:rPr>
          <w:sz w:val="24"/>
          <w:szCs w:val="24"/>
        </w:rPr>
        <w:t xml:space="preserve"> </w:t>
      </w:r>
    </w:p>
    <w:p w14:paraId="337BEAA6" w14:textId="77777777" w:rsidR="00BF5C00" w:rsidRDefault="00BF5C00">
      <w:pPr>
        <w:tabs>
          <w:tab w:val="right" w:pos="9360"/>
        </w:tabs>
        <w:spacing w:line="220" w:lineRule="auto"/>
        <w:rPr>
          <w:u w:val="single"/>
        </w:rPr>
      </w:pPr>
    </w:p>
    <w:p w14:paraId="7B1351EE" w14:textId="77777777" w:rsidR="00B601C7" w:rsidRPr="006F3A6C" w:rsidRDefault="00B601C7" w:rsidP="00B601C7">
      <w:pPr>
        <w:tabs>
          <w:tab w:val="right" w:pos="9360"/>
        </w:tabs>
        <w:spacing w:line="220" w:lineRule="auto"/>
        <w:rPr>
          <w:sz w:val="24"/>
          <w:szCs w:val="24"/>
          <w:u w:val="single"/>
        </w:rPr>
      </w:pPr>
      <w:r w:rsidRPr="006F3A6C">
        <w:rPr>
          <w:sz w:val="24"/>
          <w:szCs w:val="24"/>
          <w:u w:val="single"/>
        </w:rPr>
        <w:t>Career Objective</w:t>
      </w:r>
      <w:r w:rsidRPr="006F3A6C">
        <w:rPr>
          <w:sz w:val="24"/>
          <w:szCs w:val="24"/>
          <w:u w:val="single"/>
        </w:rPr>
        <w:tab/>
      </w:r>
    </w:p>
    <w:p w14:paraId="2F3B1CE9" w14:textId="77777777" w:rsidR="00B601C7" w:rsidRPr="008E61D9" w:rsidRDefault="00B601C7" w:rsidP="00B601C7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00DAC159" w14:textId="308F8ED5" w:rsidR="00B601C7" w:rsidRPr="006F3A6C" w:rsidRDefault="00101A6F" w:rsidP="00B65D82">
      <w:pPr>
        <w:tabs>
          <w:tab w:val="num" w:pos="360"/>
        </w:tabs>
        <w:spacing w:line="220" w:lineRule="auto"/>
        <w:rPr>
          <w:iCs/>
          <w:sz w:val="24"/>
          <w:szCs w:val="24"/>
        </w:rPr>
      </w:pPr>
      <w:r w:rsidRPr="006F3A6C">
        <w:rPr>
          <w:iCs/>
          <w:sz w:val="24"/>
          <w:szCs w:val="24"/>
        </w:rPr>
        <w:t>Seek</w:t>
      </w:r>
      <w:r w:rsidR="009562E6">
        <w:rPr>
          <w:iCs/>
          <w:sz w:val="24"/>
          <w:szCs w:val="24"/>
        </w:rPr>
        <w:t>ing a</w:t>
      </w:r>
      <w:r w:rsidR="007F1C6A">
        <w:rPr>
          <w:iCs/>
          <w:sz w:val="24"/>
          <w:szCs w:val="24"/>
        </w:rPr>
        <w:t>n administrative</w:t>
      </w:r>
      <w:r w:rsidR="00344DFE" w:rsidRPr="006F3A6C">
        <w:rPr>
          <w:iCs/>
          <w:sz w:val="24"/>
          <w:szCs w:val="24"/>
        </w:rPr>
        <w:t xml:space="preserve"> position</w:t>
      </w:r>
      <w:r w:rsidR="00B601C7" w:rsidRPr="006F3A6C">
        <w:rPr>
          <w:iCs/>
          <w:sz w:val="24"/>
          <w:szCs w:val="24"/>
        </w:rPr>
        <w:t xml:space="preserve"> and get associated with a </w:t>
      </w:r>
      <w:r w:rsidR="0087596F" w:rsidRPr="006F3A6C">
        <w:rPr>
          <w:iCs/>
          <w:sz w:val="24"/>
          <w:szCs w:val="24"/>
        </w:rPr>
        <w:t>wel</w:t>
      </w:r>
      <w:r w:rsidR="0079587E">
        <w:rPr>
          <w:iCs/>
          <w:sz w:val="24"/>
          <w:szCs w:val="24"/>
        </w:rPr>
        <w:t>l-known educational institute</w:t>
      </w:r>
    </w:p>
    <w:p w14:paraId="63381F3D" w14:textId="77777777" w:rsidR="00B601C7" w:rsidRDefault="00B601C7">
      <w:pPr>
        <w:tabs>
          <w:tab w:val="right" w:pos="9360"/>
        </w:tabs>
        <w:spacing w:line="220" w:lineRule="auto"/>
        <w:rPr>
          <w:u w:val="single"/>
        </w:rPr>
      </w:pPr>
    </w:p>
    <w:p w14:paraId="03C7C346" w14:textId="0BCC30E1" w:rsidR="009D0131" w:rsidRPr="00822380" w:rsidRDefault="009D0131">
      <w:pPr>
        <w:tabs>
          <w:tab w:val="right" w:pos="9360"/>
        </w:tabs>
        <w:spacing w:line="220" w:lineRule="auto"/>
        <w:rPr>
          <w:sz w:val="24"/>
          <w:szCs w:val="24"/>
          <w:u w:val="single"/>
        </w:rPr>
      </w:pPr>
      <w:r w:rsidRPr="00822380">
        <w:rPr>
          <w:sz w:val="24"/>
          <w:szCs w:val="24"/>
          <w:u w:val="single"/>
        </w:rPr>
        <w:t>Education</w:t>
      </w:r>
      <w:r w:rsidRPr="00822380">
        <w:rPr>
          <w:sz w:val="24"/>
          <w:szCs w:val="24"/>
          <w:u w:val="single"/>
        </w:rPr>
        <w:tab/>
      </w:r>
    </w:p>
    <w:p w14:paraId="219B10D3" w14:textId="15AE791A" w:rsidR="009D0131" w:rsidRPr="008E61D9" w:rsidRDefault="009D0131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54E13190" w14:textId="6EFEB2F8" w:rsidR="009D0131" w:rsidRPr="006F3A6C" w:rsidRDefault="00A41325">
      <w:pPr>
        <w:tabs>
          <w:tab w:val="right" w:pos="9360"/>
        </w:tabs>
        <w:spacing w:line="220" w:lineRule="auto"/>
        <w:rPr>
          <w:b/>
          <w:bCs/>
          <w:sz w:val="24"/>
          <w:szCs w:val="24"/>
        </w:rPr>
      </w:pPr>
      <w:r w:rsidRPr="006F3A6C">
        <w:rPr>
          <w:b/>
          <w:bCs/>
          <w:sz w:val="24"/>
          <w:szCs w:val="24"/>
        </w:rPr>
        <w:t>COMSATS University</w:t>
      </w:r>
      <w:r w:rsidR="00B71081" w:rsidRPr="006F3A6C">
        <w:rPr>
          <w:b/>
          <w:bCs/>
          <w:sz w:val="24"/>
          <w:szCs w:val="24"/>
        </w:rPr>
        <w:t xml:space="preserve"> </w:t>
      </w:r>
      <w:r w:rsidR="009D0131" w:rsidRPr="006F3A6C">
        <w:rPr>
          <w:sz w:val="24"/>
          <w:szCs w:val="24"/>
        </w:rPr>
        <w:tab/>
      </w:r>
      <w:r w:rsidR="00F22287" w:rsidRPr="006F3A6C">
        <w:rPr>
          <w:sz w:val="24"/>
          <w:szCs w:val="24"/>
        </w:rPr>
        <w:t>Islamabad</w:t>
      </w:r>
      <w:r w:rsidR="002649F6" w:rsidRPr="006F3A6C">
        <w:rPr>
          <w:sz w:val="24"/>
          <w:szCs w:val="24"/>
        </w:rPr>
        <w:t>, Pakistan</w:t>
      </w:r>
    </w:p>
    <w:p w14:paraId="5E374304" w14:textId="66A837E5" w:rsidR="009D0131" w:rsidRDefault="00F22287">
      <w:pPr>
        <w:tabs>
          <w:tab w:val="right" w:pos="9360"/>
        </w:tabs>
        <w:spacing w:line="220" w:lineRule="auto"/>
      </w:pPr>
      <w:r w:rsidRPr="006F3A6C">
        <w:rPr>
          <w:i/>
          <w:iCs/>
          <w:sz w:val="24"/>
          <w:szCs w:val="24"/>
        </w:rPr>
        <w:t>Bachelor (Hons)</w:t>
      </w:r>
      <w:r w:rsidR="00B927B4">
        <w:rPr>
          <w:i/>
          <w:iCs/>
          <w:sz w:val="24"/>
          <w:szCs w:val="24"/>
        </w:rPr>
        <w:t xml:space="preserve"> of Computer Science</w:t>
      </w:r>
      <w:r w:rsidR="009D0131">
        <w:tab/>
        <w:t>20</w:t>
      </w:r>
      <w:r w:rsidR="002649F6">
        <w:t>14</w:t>
      </w:r>
      <w:r w:rsidR="009D0131">
        <w:t>-20</w:t>
      </w:r>
      <w:r w:rsidR="002649F6">
        <w:t>18</w:t>
      </w:r>
    </w:p>
    <w:p w14:paraId="70B0AE52" w14:textId="77777777" w:rsidR="00E302B2" w:rsidRPr="00BF5C00" w:rsidRDefault="00E302B2" w:rsidP="00E302B2">
      <w:pPr>
        <w:spacing w:line="220" w:lineRule="auto"/>
        <w:rPr>
          <w:sz w:val="10"/>
          <w:szCs w:val="10"/>
        </w:rPr>
      </w:pPr>
    </w:p>
    <w:p w14:paraId="1C90A049" w14:textId="575BE981" w:rsidR="009D0131" w:rsidRPr="006F3A6C" w:rsidRDefault="00735330">
      <w:pPr>
        <w:tabs>
          <w:tab w:val="right" w:pos="9360"/>
        </w:tabs>
        <w:spacing w:line="220" w:lineRule="auto"/>
        <w:rPr>
          <w:b/>
          <w:bCs/>
          <w:sz w:val="24"/>
          <w:szCs w:val="24"/>
        </w:rPr>
      </w:pPr>
      <w:r w:rsidRPr="006F3A6C">
        <w:rPr>
          <w:b/>
          <w:bCs/>
          <w:sz w:val="24"/>
          <w:szCs w:val="24"/>
        </w:rPr>
        <w:t>Punjab College of Science</w:t>
      </w:r>
      <w:r w:rsidR="009D0131" w:rsidRPr="006F3A6C">
        <w:rPr>
          <w:sz w:val="24"/>
          <w:szCs w:val="24"/>
        </w:rPr>
        <w:tab/>
      </w:r>
      <w:r w:rsidR="002649F6" w:rsidRPr="006F3A6C">
        <w:rPr>
          <w:sz w:val="24"/>
          <w:szCs w:val="24"/>
        </w:rPr>
        <w:t>Lahore, Pakistan</w:t>
      </w:r>
    </w:p>
    <w:p w14:paraId="729F0356" w14:textId="298302AC" w:rsidR="00B601C7" w:rsidRPr="006F3A6C" w:rsidRDefault="00F22287" w:rsidP="00B601C7">
      <w:pPr>
        <w:tabs>
          <w:tab w:val="right" w:pos="9360"/>
        </w:tabs>
        <w:spacing w:line="220" w:lineRule="auto"/>
        <w:rPr>
          <w:i/>
          <w:iCs/>
          <w:sz w:val="24"/>
          <w:szCs w:val="24"/>
        </w:rPr>
      </w:pPr>
      <w:r w:rsidRPr="006F3A6C">
        <w:rPr>
          <w:i/>
          <w:iCs/>
          <w:sz w:val="24"/>
          <w:szCs w:val="24"/>
        </w:rPr>
        <w:t>F.Sc</w:t>
      </w:r>
      <w:r w:rsidR="005B3FF2">
        <w:rPr>
          <w:i/>
          <w:iCs/>
          <w:sz w:val="24"/>
          <w:szCs w:val="24"/>
        </w:rPr>
        <w:t xml:space="preserve"> (pre-engineering)</w:t>
      </w:r>
      <w:r w:rsidR="009D0131" w:rsidRPr="006F3A6C">
        <w:rPr>
          <w:sz w:val="24"/>
          <w:szCs w:val="24"/>
        </w:rPr>
        <w:tab/>
        <w:t>20</w:t>
      </w:r>
      <w:r w:rsidR="002649F6" w:rsidRPr="006F3A6C">
        <w:rPr>
          <w:sz w:val="24"/>
          <w:szCs w:val="24"/>
        </w:rPr>
        <w:t>11</w:t>
      </w:r>
      <w:r w:rsidR="009D0131" w:rsidRPr="006F3A6C">
        <w:rPr>
          <w:sz w:val="24"/>
          <w:szCs w:val="24"/>
        </w:rPr>
        <w:t>-20</w:t>
      </w:r>
      <w:r w:rsidR="002649F6" w:rsidRPr="006F3A6C">
        <w:rPr>
          <w:sz w:val="24"/>
          <w:szCs w:val="24"/>
        </w:rPr>
        <w:t>13</w:t>
      </w:r>
    </w:p>
    <w:p w14:paraId="594FE251" w14:textId="77777777" w:rsidR="00B601C7" w:rsidRDefault="00B601C7">
      <w:pPr>
        <w:spacing w:line="220" w:lineRule="auto"/>
      </w:pPr>
    </w:p>
    <w:p w14:paraId="22D6106C" w14:textId="7ABC8E96" w:rsidR="009D0131" w:rsidRPr="00822380" w:rsidRDefault="00AF4A80">
      <w:pPr>
        <w:tabs>
          <w:tab w:val="right" w:pos="9360"/>
        </w:tabs>
        <w:spacing w:line="220" w:lineRule="auto"/>
        <w:rPr>
          <w:sz w:val="24"/>
          <w:szCs w:val="24"/>
          <w:u w:val="single"/>
        </w:rPr>
      </w:pPr>
      <w:r w:rsidRPr="00822380">
        <w:rPr>
          <w:sz w:val="24"/>
          <w:szCs w:val="24"/>
          <w:u w:val="single"/>
        </w:rPr>
        <w:t xml:space="preserve">Professional </w:t>
      </w:r>
      <w:r w:rsidR="009D0131" w:rsidRPr="00822380">
        <w:rPr>
          <w:sz w:val="24"/>
          <w:szCs w:val="24"/>
          <w:u w:val="single"/>
        </w:rPr>
        <w:t>Experience</w:t>
      </w:r>
      <w:r w:rsidR="009D0131" w:rsidRPr="00822380">
        <w:rPr>
          <w:sz w:val="24"/>
          <w:szCs w:val="24"/>
          <w:u w:val="single"/>
        </w:rPr>
        <w:tab/>
      </w:r>
    </w:p>
    <w:p w14:paraId="0940B4E3" w14:textId="77777777" w:rsidR="009D0131" w:rsidRPr="008E61D9" w:rsidRDefault="009D0131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12681E0B" w14:textId="4314D688" w:rsidR="000A3E91" w:rsidRPr="00822380" w:rsidRDefault="000A3E91" w:rsidP="000A3E91">
      <w:pPr>
        <w:tabs>
          <w:tab w:val="right" w:pos="9360"/>
        </w:tabs>
        <w:spacing w:line="220" w:lineRule="auto"/>
        <w:rPr>
          <w:b/>
          <w:bCs/>
          <w:sz w:val="24"/>
          <w:szCs w:val="24"/>
        </w:rPr>
      </w:pPr>
      <w:r w:rsidRPr="00822380">
        <w:rPr>
          <w:b/>
          <w:bCs/>
          <w:sz w:val="24"/>
          <w:szCs w:val="24"/>
        </w:rPr>
        <w:t xml:space="preserve"> </w:t>
      </w:r>
      <w:r w:rsidR="002B68D1">
        <w:rPr>
          <w:b/>
          <w:bCs/>
          <w:sz w:val="24"/>
          <w:szCs w:val="24"/>
        </w:rPr>
        <w:t>Amal Academy</w:t>
      </w:r>
      <w:r w:rsidRPr="00822380">
        <w:rPr>
          <w:b/>
          <w:bCs/>
          <w:sz w:val="24"/>
          <w:szCs w:val="24"/>
        </w:rPr>
        <w:tab/>
      </w:r>
      <w:r w:rsidRPr="00822380">
        <w:rPr>
          <w:bCs/>
          <w:sz w:val="24"/>
          <w:szCs w:val="24"/>
        </w:rPr>
        <w:t>Lahore, Pakistan</w:t>
      </w:r>
    </w:p>
    <w:p w14:paraId="43B5FF09" w14:textId="1A7A21BD" w:rsidR="000A3E91" w:rsidRPr="005E6F11" w:rsidRDefault="002B68D1" w:rsidP="000A3E91">
      <w:pPr>
        <w:tabs>
          <w:tab w:val="right" w:pos="9360"/>
        </w:tabs>
        <w:spacing w:line="22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Career Prep Fellow</w:t>
      </w:r>
      <w:r w:rsidR="00802F6C">
        <w:rPr>
          <w:i/>
          <w:sz w:val="24"/>
          <w:szCs w:val="24"/>
        </w:rPr>
        <w:t>: May 2019</w:t>
      </w:r>
      <w:r w:rsidR="001644FF" w:rsidRPr="005E6F11">
        <w:rPr>
          <w:i/>
          <w:sz w:val="24"/>
          <w:szCs w:val="24"/>
        </w:rPr>
        <w:t xml:space="preserve"> – </w:t>
      </w:r>
      <w:r w:rsidR="00B965A5">
        <w:rPr>
          <w:i/>
          <w:sz w:val="24"/>
          <w:szCs w:val="24"/>
        </w:rPr>
        <w:t>Aug</w:t>
      </w:r>
      <w:r w:rsidR="00F15675">
        <w:rPr>
          <w:i/>
          <w:sz w:val="24"/>
          <w:szCs w:val="24"/>
        </w:rPr>
        <w:t xml:space="preserve"> 2019</w:t>
      </w:r>
      <w:r w:rsidR="000A3E91" w:rsidRPr="005E6F11">
        <w:rPr>
          <w:i/>
          <w:sz w:val="24"/>
          <w:szCs w:val="24"/>
        </w:rPr>
        <w:t xml:space="preserve"> </w:t>
      </w:r>
    </w:p>
    <w:p w14:paraId="084AA749" w14:textId="77777777" w:rsidR="00226630" w:rsidRDefault="00226630" w:rsidP="00226630">
      <w:pPr>
        <w:numPr>
          <w:ilvl w:val="0"/>
          <w:numId w:val="10"/>
        </w:numPr>
        <w:tabs>
          <w:tab w:val="num" w:pos="360"/>
        </w:tabs>
        <w:spacing w:line="220" w:lineRule="auto"/>
        <w:rPr>
          <w:b/>
          <w:bCs/>
          <w:sz w:val="24"/>
          <w:szCs w:val="24"/>
        </w:rPr>
      </w:pPr>
      <w:r w:rsidRPr="00226630">
        <w:rPr>
          <w:sz w:val="24"/>
          <w:szCs w:val="24"/>
        </w:rPr>
        <w:t>Prepared reports on weekly basis on various project works assigned</w:t>
      </w:r>
    </w:p>
    <w:p w14:paraId="1B640F35" w14:textId="33003D8A" w:rsidR="00226630" w:rsidRPr="00226630" w:rsidRDefault="00226630" w:rsidP="00226630">
      <w:pPr>
        <w:numPr>
          <w:ilvl w:val="0"/>
          <w:numId w:val="10"/>
        </w:numPr>
        <w:tabs>
          <w:tab w:val="num" w:pos="360"/>
        </w:tabs>
        <w:spacing w:line="220" w:lineRule="auto"/>
        <w:rPr>
          <w:b/>
          <w:bCs/>
          <w:sz w:val="24"/>
          <w:szCs w:val="24"/>
        </w:rPr>
      </w:pPr>
      <w:r w:rsidRPr="00226630">
        <w:rPr>
          <w:sz w:val="24"/>
          <w:szCs w:val="24"/>
        </w:rPr>
        <w:t xml:space="preserve">Conducted awareness campaign regarding a social issue by visiting different firms </w:t>
      </w:r>
    </w:p>
    <w:p w14:paraId="7B576020" w14:textId="77777777" w:rsidR="00226630" w:rsidRDefault="00C14455" w:rsidP="00226630">
      <w:pPr>
        <w:numPr>
          <w:ilvl w:val="0"/>
          <w:numId w:val="10"/>
        </w:numPr>
        <w:tabs>
          <w:tab w:val="num" w:pos="360"/>
        </w:tabs>
        <w:spacing w:line="220" w:lineRule="auto"/>
        <w:rPr>
          <w:b/>
          <w:bCs/>
          <w:sz w:val="24"/>
          <w:szCs w:val="24"/>
        </w:rPr>
      </w:pPr>
      <w:r w:rsidRPr="00E82B00">
        <w:rPr>
          <w:i/>
          <w:sz w:val="24"/>
          <w:szCs w:val="24"/>
        </w:rPr>
        <w:t xml:space="preserve">Skills development: </w:t>
      </w:r>
      <w:r>
        <w:rPr>
          <w:sz w:val="24"/>
          <w:szCs w:val="24"/>
        </w:rPr>
        <w:t>D</w:t>
      </w:r>
      <w:r w:rsidRPr="00E82B00">
        <w:rPr>
          <w:sz w:val="24"/>
          <w:szCs w:val="24"/>
        </w:rPr>
        <w:t>evelop</w:t>
      </w:r>
      <w:r>
        <w:rPr>
          <w:sz w:val="24"/>
          <w:szCs w:val="24"/>
        </w:rPr>
        <w:t>ed</w:t>
      </w:r>
      <w:r w:rsidRPr="00E82B00">
        <w:rPr>
          <w:sz w:val="24"/>
          <w:szCs w:val="24"/>
        </w:rPr>
        <w:t xml:space="preserve"> business skills (e.g., communication, leadership, problem solving, teamwork, etc.) that will help me make a deeper impact on the job</w:t>
      </w:r>
    </w:p>
    <w:p w14:paraId="69E4E443" w14:textId="77777777" w:rsidR="00763E15" w:rsidRDefault="00763E15" w:rsidP="00CF4AC6">
      <w:pPr>
        <w:tabs>
          <w:tab w:val="num" w:pos="360"/>
        </w:tabs>
        <w:spacing w:line="220" w:lineRule="auto"/>
        <w:rPr>
          <w:iCs/>
        </w:rPr>
      </w:pPr>
    </w:p>
    <w:p w14:paraId="4EC520C9" w14:textId="150A16E5" w:rsidR="00683E9A" w:rsidRPr="00501499" w:rsidRDefault="004F7895" w:rsidP="00683E9A">
      <w:pPr>
        <w:tabs>
          <w:tab w:val="right" w:pos="9360"/>
        </w:tabs>
        <w:spacing w:line="220" w:lineRule="auto"/>
        <w:rPr>
          <w:sz w:val="24"/>
          <w:szCs w:val="24"/>
          <w:u w:val="single"/>
        </w:rPr>
      </w:pPr>
      <w:r w:rsidRPr="00501499">
        <w:rPr>
          <w:sz w:val="24"/>
          <w:szCs w:val="24"/>
          <w:u w:val="single"/>
        </w:rPr>
        <w:t>Stren</w:t>
      </w:r>
      <w:r w:rsidRPr="00501499">
        <w:rPr>
          <w:sz w:val="24"/>
          <w:szCs w:val="24"/>
        </w:rPr>
        <w:t>g</w:t>
      </w:r>
      <w:r w:rsidRPr="00501499">
        <w:rPr>
          <w:sz w:val="24"/>
          <w:szCs w:val="24"/>
          <w:u w:val="single"/>
        </w:rPr>
        <w:t>ths</w:t>
      </w:r>
      <w:r w:rsidR="00683E9A" w:rsidRPr="00501499">
        <w:rPr>
          <w:sz w:val="24"/>
          <w:szCs w:val="24"/>
          <w:u w:val="single"/>
        </w:rPr>
        <w:tab/>
      </w:r>
    </w:p>
    <w:p w14:paraId="7B87A9A4" w14:textId="77777777" w:rsidR="00683E9A" w:rsidRPr="008E61D9" w:rsidRDefault="00683E9A" w:rsidP="00683E9A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284AFA80" w14:textId="77777777" w:rsidR="001129AB" w:rsidRPr="001129AB" w:rsidRDefault="001129AB" w:rsidP="004F7895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Ability to perform well in a team</w:t>
      </w:r>
      <w:r w:rsidRPr="00501499">
        <w:rPr>
          <w:sz w:val="24"/>
          <w:szCs w:val="24"/>
        </w:rPr>
        <w:t xml:space="preserve"> </w:t>
      </w:r>
    </w:p>
    <w:p w14:paraId="134F4F4E" w14:textId="13B42480" w:rsidR="00121D07" w:rsidRPr="001129AB" w:rsidRDefault="004F7895" w:rsidP="001129AB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/>
          <w:iCs/>
          <w:sz w:val="24"/>
          <w:szCs w:val="24"/>
        </w:rPr>
      </w:pPr>
      <w:r w:rsidRPr="00501499">
        <w:rPr>
          <w:sz w:val="24"/>
          <w:szCs w:val="24"/>
        </w:rPr>
        <w:t>Hi</w:t>
      </w:r>
      <w:r w:rsidRPr="00501499">
        <w:rPr>
          <w:iCs/>
          <w:sz w:val="24"/>
          <w:szCs w:val="24"/>
        </w:rPr>
        <w:t>g</w:t>
      </w:r>
      <w:r w:rsidRPr="00501499">
        <w:rPr>
          <w:sz w:val="24"/>
          <w:szCs w:val="24"/>
        </w:rPr>
        <w:t>hly skilled in managing</w:t>
      </w:r>
      <w:r w:rsidRPr="00501499">
        <w:rPr>
          <w:iCs/>
          <w:sz w:val="24"/>
          <w:szCs w:val="24"/>
        </w:rPr>
        <w:t xml:space="preserve"> time and organizing work priorities</w:t>
      </w:r>
    </w:p>
    <w:p w14:paraId="00E8F010" w14:textId="44DD3118" w:rsidR="001129AB" w:rsidRPr="009B157C" w:rsidRDefault="00854251" w:rsidP="001129AB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/>
          <w:iCs/>
          <w:sz w:val="24"/>
          <w:szCs w:val="24"/>
        </w:rPr>
      </w:pPr>
      <w:r w:rsidRPr="00501499">
        <w:rPr>
          <w:sz w:val="24"/>
          <w:szCs w:val="24"/>
        </w:rPr>
        <w:t>Organizational and problem resolution skills</w:t>
      </w:r>
    </w:p>
    <w:p w14:paraId="0A5D4893" w14:textId="2354A153" w:rsidR="009B157C" w:rsidRPr="001129AB" w:rsidRDefault="009B157C" w:rsidP="001129AB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/>
          <w:iCs/>
          <w:sz w:val="24"/>
          <w:szCs w:val="24"/>
        </w:rPr>
      </w:pPr>
      <w:r>
        <w:rPr>
          <w:sz w:val="24"/>
          <w:szCs w:val="24"/>
        </w:rPr>
        <w:t>Adept at Written En</w:t>
      </w:r>
      <w:r w:rsidRPr="00501499">
        <w:rPr>
          <w:sz w:val="24"/>
          <w:szCs w:val="24"/>
        </w:rPr>
        <w:t>g</w:t>
      </w:r>
      <w:r>
        <w:rPr>
          <w:sz w:val="24"/>
          <w:szCs w:val="24"/>
        </w:rPr>
        <w:t>lish</w:t>
      </w:r>
    </w:p>
    <w:p w14:paraId="4BE24515" w14:textId="77777777" w:rsidR="00683E9A" w:rsidRDefault="00683E9A" w:rsidP="00CF4AC6">
      <w:pPr>
        <w:tabs>
          <w:tab w:val="num" w:pos="360"/>
        </w:tabs>
        <w:spacing w:line="220" w:lineRule="auto"/>
        <w:rPr>
          <w:iCs/>
        </w:rPr>
      </w:pPr>
    </w:p>
    <w:p w14:paraId="208CFD9A" w14:textId="77777777" w:rsidR="009D0131" w:rsidRPr="00501499" w:rsidRDefault="009D0131">
      <w:pPr>
        <w:tabs>
          <w:tab w:val="right" w:pos="9360"/>
        </w:tabs>
        <w:spacing w:line="220" w:lineRule="auto"/>
        <w:rPr>
          <w:sz w:val="24"/>
          <w:szCs w:val="24"/>
          <w:u w:val="single"/>
        </w:rPr>
      </w:pPr>
      <w:r w:rsidRPr="00501499">
        <w:rPr>
          <w:sz w:val="24"/>
          <w:szCs w:val="24"/>
          <w:u w:val="single"/>
        </w:rPr>
        <w:t>Additional</w:t>
      </w:r>
      <w:r w:rsidRPr="00501499">
        <w:rPr>
          <w:sz w:val="24"/>
          <w:szCs w:val="24"/>
          <w:u w:val="single"/>
        </w:rPr>
        <w:tab/>
      </w:r>
    </w:p>
    <w:p w14:paraId="5BE9CB2B" w14:textId="77777777" w:rsidR="009D0131" w:rsidRPr="008E61D9" w:rsidRDefault="009D0131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332422BD" w14:textId="3AB477AC" w:rsidR="004A30DF" w:rsidRPr="00501499" w:rsidRDefault="004A30DF" w:rsidP="00EA2817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sz w:val="24"/>
          <w:szCs w:val="24"/>
        </w:rPr>
      </w:pPr>
      <w:r w:rsidRPr="00501499">
        <w:rPr>
          <w:i/>
          <w:iCs/>
          <w:sz w:val="24"/>
          <w:szCs w:val="24"/>
        </w:rPr>
        <w:t>Skills:</w:t>
      </w:r>
      <w:r w:rsidRPr="00501499">
        <w:rPr>
          <w:iCs/>
          <w:sz w:val="24"/>
          <w:szCs w:val="24"/>
        </w:rPr>
        <w:t xml:space="preserve"> </w:t>
      </w:r>
      <w:r w:rsidR="00101A6F" w:rsidRPr="00501499">
        <w:rPr>
          <w:iCs/>
          <w:sz w:val="24"/>
          <w:szCs w:val="24"/>
        </w:rPr>
        <w:t>MS Office</w:t>
      </w:r>
      <w:r w:rsidR="00336D38" w:rsidRPr="00501499">
        <w:rPr>
          <w:iCs/>
          <w:sz w:val="24"/>
          <w:szCs w:val="24"/>
        </w:rPr>
        <w:t>,</w:t>
      </w:r>
      <w:r w:rsidR="00EA2817">
        <w:rPr>
          <w:iCs/>
          <w:sz w:val="24"/>
          <w:szCs w:val="24"/>
        </w:rPr>
        <w:t xml:space="preserve"> Report Writing,</w:t>
      </w:r>
      <w:r w:rsidR="00EA443A">
        <w:rPr>
          <w:iCs/>
          <w:sz w:val="24"/>
          <w:szCs w:val="24"/>
        </w:rPr>
        <w:t xml:space="preserve"> Record</w:t>
      </w:r>
      <w:bookmarkStart w:id="0" w:name="_GoBack"/>
      <w:bookmarkEnd w:id="0"/>
      <w:r w:rsidR="00057D99">
        <w:rPr>
          <w:iCs/>
          <w:sz w:val="24"/>
          <w:szCs w:val="24"/>
        </w:rPr>
        <w:t xml:space="preserve"> Mana</w:t>
      </w:r>
      <w:r w:rsidR="00057D99" w:rsidRPr="00501499">
        <w:rPr>
          <w:sz w:val="24"/>
          <w:szCs w:val="24"/>
        </w:rPr>
        <w:t>g</w:t>
      </w:r>
      <w:r w:rsidR="00057D99">
        <w:rPr>
          <w:iCs/>
          <w:sz w:val="24"/>
          <w:szCs w:val="24"/>
        </w:rPr>
        <w:t>ement</w:t>
      </w:r>
    </w:p>
    <w:p w14:paraId="4BF64E2C" w14:textId="34AFE406" w:rsidR="00046C4F" w:rsidRPr="00501499" w:rsidRDefault="00F14A84" w:rsidP="00F14A84">
      <w:pPr>
        <w:numPr>
          <w:ilvl w:val="0"/>
          <w:numId w:val="10"/>
        </w:numPr>
        <w:tabs>
          <w:tab w:val="num" w:pos="360"/>
        </w:tabs>
        <w:spacing w:line="220" w:lineRule="auto"/>
        <w:ind w:left="360" w:hanging="360"/>
        <w:rPr>
          <w:iCs/>
          <w:sz w:val="24"/>
          <w:szCs w:val="24"/>
        </w:rPr>
      </w:pPr>
      <w:r w:rsidRPr="00501499">
        <w:rPr>
          <w:i/>
          <w:iCs/>
          <w:sz w:val="24"/>
          <w:szCs w:val="24"/>
        </w:rPr>
        <w:t>Interests:</w:t>
      </w:r>
      <w:r w:rsidRPr="00501499">
        <w:rPr>
          <w:rStyle w:val="CommentReference"/>
          <w:sz w:val="24"/>
          <w:szCs w:val="24"/>
        </w:rPr>
        <w:t xml:space="preserve"> </w:t>
      </w:r>
      <w:r w:rsidRPr="00501499">
        <w:rPr>
          <w:iCs/>
          <w:sz w:val="24"/>
          <w:szCs w:val="24"/>
        </w:rPr>
        <w:t>R</w:t>
      </w:r>
      <w:r w:rsidR="00987F64" w:rsidRPr="00501499">
        <w:rPr>
          <w:iCs/>
          <w:sz w:val="24"/>
          <w:szCs w:val="24"/>
        </w:rPr>
        <w:t>eading</w:t>
      </w:r>
      <w:r w:rsidR="00385B5B" w:rsidRPr="00501499">
        <w:rPr>
          <w:iCs/>
          <w:sz w:val="24"/>
          <w:szCs w:val="24"/>
        </w:rPr>
        <w:t>,</w:t>
      </w:r>
      <w:r w:rsidR="00F22287" w:rsidRPr="00501499">
        <w:rPr>
          <w:iCs/>
          <w:sz w:val="24"/>
          <w:szCs w:val="24"/>
        </w:rPr>
        <w:t xml:space="preserve"> Writing</w:t>
      </w:r>
      <w:r w:rsidR="004A68C1">
        <w:rPr>
          <w:iCs/>
          <w:sz w:val="24"/>
          <w:szCs w:val="24"/>
        </w:rPr>
        <w:t>, Current Affairs</w:t>
      </w:r>
    </w:p>
    <w:sectPr w:rsidR="00046C4F" w:rsidRPr="00501499" w:rsidSect="00BF5C00">
      <w:pgSz w:w="11900" w:h="16840" w:code="9"/>
      <w:pgMar w:top="1009" w:right="1083" w:bottom="1009" w:left="1083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AA1994" w15:done="0"/>
  <w15:commentEx w15:paraId="7EF047CB" w15:done="0"/>
  <w15:commentEx w15:paraId="6A2C6269" w15:done="0"/>
  <w15:commentEx w15:paraId="24930359" w15:done="0"/>
  <w15:commentEx w15:paraId="3ED65820" w15:done="0"/>
  <w15:commentEx w15:paraId="572A24FA" w15:done="0"/>
  <w15:commentEx w15:paraId="726142A8" w15:done="0"/>
  <w15:commentEx w15:paraId="18470F09" w15:done="0"/>
  <w15:commentEx w15:paraId="4DAF47CE" w15:done="0"/>
  <w15:commentEx w15:paraId="543C9EBE" w15:done="0"/>
  <w15:commentEx w15:paraId="6FD46387" w15:done="0"/>
  <w15:commentEx w15:paraId="1E330B1F" w15:done="0"/>
  <w15:commentEx w15:paraId="483CCB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AA1994" w16cid:durableId="2093D996"/>
  <w16cid:commentId w16cid:paraId="7EF047CB" w16cid:durableId="2093E141"/>
  <w16cid:commentId w16cid:paraId="6A2C6269" w16cid:durableId="0FB2357E"/>
  <w16cid:commentId w16cid:paraId="24930359" w16cid:durableId="2093DAA3"/>
  <w16cid:commentId w16cid:paraId="3ED65820" w16cid:durableId="2093DA30"/>
  <w16cid:commentId w16cid:paraId="572A24FA" w16cid:durableId="2093DA7F"/>
  <w16cid:commentId w16cid:paraId="726142A8" w16cid:durableId="0FB25EF1"/>
  <w16cid:commentId w16cid:paraId="18470F09" w16cid:durableId="0FB25F5B"/>
  <w16cid:commentId w16cid:paraId="4DAF47CE" w16cid:durableId="2093DE23"/>
  <w16cid:commentId w16cid:paraId="543C9EBE" w16cid:durableId="2093E4A0"/>
  <w16cid:commentId w16cid:paraId="6FD46387" w16cid:durableId="2093E9D3"/>
  <w16cid:commentId w16cid:paraId="1E330B1F" w16cid:durableId="2093E225"/>
  <w16cid:commentId w16cid:paraId="483CCB9F" w16cid:durableId="0FB2318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DB6C1" w14:textId="77777777" w:rsidR="00CF3039" w:rsidRDefault="00CF3039">
      <w:r>
        <w:separator/>
      </w:r>
    </w:p>
  </w:endnote>
  <w:endnote w:type="continuationSeparator" w:id="0">
    <w:p w14:paraId="493C6A54" w14:textId="77777777" w:rsidR="00CF3039" w:rsidRDefault="00CF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116EA" w14:textId="77777777" w:rsidR="00CF3039" w:rsidRDefault="00CF3039">
      <w:r>
        <w:separator/>
      </w:r>
    </w:p>
  </w:footnote>
  <w:footnote w:type="continuationSeparator" w:id="0">
    <w:p w14:paraId="491E6FE4" w14:textId="77777777" w:rsidR="00CF3039" w:rsidRDefault="00CF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C25C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2BAA9C7A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614FA84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37C07B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3AE76A4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32C0E9A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6D4C26E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1E8D8C0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ACEB3A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E1474AE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D99610A6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0529FAA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4681680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D04695E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E74E86E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61803A6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AF09492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FD6D324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6A493BE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C090E0B6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A76F048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648B93C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CE496E2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FD822D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582B64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646FEA6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E5D8A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3B40542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9142254C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1E2DBD0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AC68E5C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A10D8CC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CE6ED1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EC2D8F2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EA89074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23E04CA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C205F56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2BCEDCA6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B805614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B6AD70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FB0FCC0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96D3A0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176DA54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4D2FE40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53AFA9C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61C5772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1C895C36"/>
    <w:multiLevelType w:val="hybridMultilevel"/>
    <w:tmpl w:val="FC3C4D9C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5188A52">
      <w:start w:val="1"/>
      <w:numFmt w:val="bullet"/>
      <w:lvlText w:val="●"/>
      <w:lvlJc w:val="left"/>
      <w:pPr>
        <w:tabs>
          <w:tab w:val="num" w:pos="-360"/>
        </w:tabs>
        <w:ind w:left="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E60A68">
      <w:start w:val="1"/>
      <w:numFmt w:val="bullet"/>
      <w:lvlText w:val="●"/>
      <w:lvlJc w:val="right"/>
      <w:pPr>
        <w:tabs>
          <w:tab w:val="num" w:pos="-360"/>
        </w:tabs>
        <w:ind w:left="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944112E">
      <w:start w:val="1"/>
      <w:numFmt w:val="bullet"/>
      <w:lvlText w:val="●"/>
      <w:lvlJc w:val="left"/>
      <w:pPr>
        <w:tabs>
          <w:tab w:val="num" w:pos="-360"/>
        </w:tabs>
        <w:ind w:left="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EF04178">
      <w:start w:val="1"/>
      <w:numFmt w:val="bullet"/>
      <w:lvlText w:val="●"/>
      <w:lvlJc w:val="left"/>
      <w:pPr>
        <w:tabs>
          <w:tab w:val="num" w:pos="-360"/>
        </w:tabs>
        <w:ind w:left="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060AA32">
      <w:start w:val="1"/>
      <w:numFmt w:val="bullet"/>
      <w:lvlText w:val="●"/>
      <w:lvlJc w:val="right"/>
      <w:pPr>
        <w:tabs>
          <w:tab w:val="num" w:pos="-360"/>
        </w:tabs>
        <w:ind w:left="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8F63990">
      <w:start w:val="1"/>
      <w:numFmt w:val="bullet"/>
      <w:lvlText w:val="●"/>
      <w:lvlJc w:val="left"/>
      <w:pPr>
        <w:tabs>
          <w:tab w:val="num" w:pos="-360"/>
        </w:tabs>
        <w:ind w:left="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1E451A6">
      <w:start w:val="1"/>
      <w:numFmt w:val="bullet"/>
      <w:lvlText w:val="●"/>
      <w:lvlJc w:val="left"/>
      <w:pPr>
        <w:tabs>
          <w:tab w:val="num" w:pos="-360"/>
        </w:tabs>
        <w:ind w:left="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F020160">
      <w:start w:val="1"/>
      <w:numFmt w:val="bullet"/>
      <w:lvlText w:val="●"/>
      <w:lvlJc w:val="right"/>
      <w:pPr>
        <w:tabs>
          <w:tab w:val="num" w:pos="-360"/>
        </w:tabs>
        <w:ind w:left="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45D654F4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53A704E3"/>
    <w:multiLevelType w:val="hybridMultilevel"/>
    <w:tmpl w:val="2918E578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5585366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770D84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1E44ACE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DA4C0AC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7669342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304CF9E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924F172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2BEF290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5AED6FC3"/>
    <w:multiLevelType w:val="hybridMultilevel"/>
    <w:tmpl w:val="B1242B7C"/>
    <w:lvl w:ilvl="0" w:tplc="2EEEB976">
      <w:start w:val="1"/>
      <w:numFmt w:val="bullet"/>
      <w:lvlText w:val="–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B49E2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7AF00B02"/>
    <w:multiLevelType w:val="hybridMultilevel"/>
    <w:tmpl w:val="18BE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wais Farooq">
    <w15:presenceInfo w15:providerId="Windows Live" w15:userId="d83982d90d37bc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02B0E"/>
    <w:rsid w:val="00012E2F"/>
    <w:rsid w:val="000164C7"/>
    <w:rsid w:val="000409FE"/>
    <w:rsid w:val="000438FB"/>
    <w:rsid w:val="00046C4F"/>
    <w:rsid w:val="00047F25"/>
    <w:rsid w:val="00056117"/>
    <w:rsid w:val="00057D99"/>
    <w:rsid w:val="000619AE"/>
    <w:rsid w:val="00074103"/>
    <w:rsid w:val="00074D2C"/>
    <w:rsid w:val="00086A0C"/>
    <w:rsid w:val="00092B26"/>
    <w:rsid w:val="000931EB"/>
    <w:rsid w:val="000951B6"/>
    <w:rsid w:val="0009566C"/>
    <w:rsid w:val="00097A58"/>
    <w:rsid w:val="000A3E91"/>
    <w:rsid w:val="000A785B"/>
    <w:rsid w:val="000B1C68"/>
    <w:rsid w:val="000C0ACD"/>
    <w:rsid w:val="000E257E"/>
    <w:rsid w:val="000E4188"/>
    <w:rsid w:val="000F123D"/>
    <w:rsid w:val="000F1CD5"/>
    <w:rsid w:val="00101A6F"/>
    <w:rsid w:val="00101EF1"/>
    <w:rsid w:val="001129AB"/>
    <w:rsid w:val="001160B8"/>
    <w:rsid w:val="001178B3"/>
    <w:rsid w:val="00120600"/>
    <w:rsid w:val="00121D07"/>
    <w:rsid w:val="0012581A"/>
    <w:rsid w:val="00133BFB"/>
    <w:rsid w:val="001346B6"/>
    <w:rsid w:val="00146558"/>
    <w:rsid w:val="00153A45"/>
    <w:rsid w:val="001563C3"/>
    <w:rsid w:val="001644FF"/>
    <w:rsid w:val="001A53CF"/>
    <w:rsid w:val="001D2094"/>
    <w:rsid w:val="001D2F36"/>
    <w:rsid w:val="001D656D"/>
    <w:rsid w:val="001E0B59"/>
    <w:rsid w:val="00201507"/>
    <w:rsid w:val="002044E5"/>
    <w:rsid w:val="002145AA"/>
    <w:rsid w:val="00224FED"/>
    <w:rsid w:val="00226630"/>
    <w:rsid w:val="0023795E"/>
    <w:rsid w:val="00242330"/>
    <w:rsid w:val="002453A1"/>
    <w:rsid w:val="00251847"/>
    <w:rsid w:val="00252A4C"/>
    <w:rsid w:val="00252CF8"/>
    <w:rsid w:val="00260860"/>
    <w:rsid w:val="002649F6"/>
    <w:rsid w:val="00266DD1"/>
    <w:rsid w:val="002707D3"/>
    <w:rsid w:val="00280DC9"/>
    <w:rsid w:val="002811AE"/>
    <w:rsid w:val="002812BF"/>
    <w:rsid w:val="00282799"/>
    <w:rsid w:val="0028378E"/>
    <w:rsid w:val="00293B05"/>
    <w:rsid w:val="002950E3"/>
    <w:rsid w:val="002A1259"/>
    <w:rsid w:val="002A76D3"/>
    <w:rsid w:val="002B07E0"/>
    <w:rsid w:val="002B55B4"/>
    <w:rsid w:val="002B68D1"/>
    <w:rsid w:val="002D7B35"/>
    <w:rsid w:val="002F00D4"/>
    <w:rsid w:val="002F53D3"/>
    <w:rsid w:val="00304EEE"/>
    <w:rsid w:val="00305C25"/>
    <w:rsid w:val="00317535"/>
    <w:rsid w:val="00327F48"/>
    <w:rsid w:val="00336D38"/>
    <w:rsid w:val="00344DFE"/>
    <w:rsid w:val="0035170D"/>
    <w:rsid w:val="003546FC"/>
    <w:rsid w:val="003628AE"/>
    <w:rsid w:val="00363BA0"/>
    <w:rsid w:val="003670CC"/>
    <w:rsid w:val="00370E32"/>
    <w:rsid w:val="00371851"/>
    <w:rsid w:val="003769E0"/>
    <w:rsid w:val="00383150"/>
    <w:rsid w:val="00384372"/>
    <w:rsid w:val="00385B5B"/>
    <w:rsid w:val="00390DD8"/>
    <w:rsid w:val="003A08D7"/>
    <w:rsid w:val="003B0E76"/>
    <w:rsid w:val="003D1EF3"/>
    <w:rsid w:val="003D7F68"/>
    <w:rsid w:val="004040D0"/>
    <w:rsid w:val="00407BEB"/>
    <w:rsid w:val="00414961"/>
    <w:rsid w:val="00427A8E"/>
    <w:rsid w:val="00437D00"/>
    <w:rsid w:val="0044316B"/>
    <w:rsid w:val="00453DE4"/>
    <w:rsid w:val="004561B5"/>
    <w:rsid w:val="00477C96"/>
    <w:rsid w:val="00497EAF"/>
    <w:rsid w:val="004A30DF"/>
    <w:rsid w:val="004A68C1"/>
    <w:rsid w:val="004B435D"/>
    <w:rsid w:val="004C3848"/>
    <w:rsid w:val="004C6705"/>
    <w:rsid w:val="004E44FE"/>
    <w:rsid w:val="004F7895"/>
    <w:rsid w:val="00501499"/>
    <w:rsid w:val="00510895"/>
    <w:rsid w:val="00520B2B"/>
    <w:rsid w:val="00555112"/>
    <w:rsid w:val="005634EE"/>
    <w:rsid w:val="005901C1"/>
    <w:rsid w:val="005976D2"/>
    <w:rsid w:val="005A31EC"/>
    <w:rsid w:val="005A4CC8"/>
    <w:rsid w:val="005A6365"/>
    <w:rsid w:val="005B3FF2"/>
    <w:rsid w:val="005C11C4"/>
    <w:rsid w:val="005C43CE"/>
    <w:rsid w:val="005C6BC5"/>
    <w:rsid w:val="005E0768"/>
    <w:rsid w:val="005E537E"/>
    <w:rsid w:val="005E6F11"/>
    <w:rsid w:val="006228AB"/>
    <w:rsid w:val="00624B95"/>
    <w:rsid w:val="00636C3E"/>
    <w:rsid w:val="00654434"/>
    <w:rsid w:val="00655B94"/>
    <w:rsid w:val="0066044C"/>
    <w:rsid w:val="00663A30"/>
    <w:rsid w:val="00673B93"/>
    <w:rsid w:val="00683E9A"/>
    <w:rsid w:val="0068545E"/>
    <w:rsid w:val="006B0E47"/>
    <w:rsid w:val="006B1011"/>
    <w:rsid w:val="006C1377"/>
    <w:rsid w:val="006C1CCB"/>
    <w:rsid w:val="006C2280"/>
    <w:rsid w:val="006C38CB"/>
    <w:rsid w:val="006F3595"/>
    <w:rsid w:val="006F3A6C"/>
    <w:rsid w:val="00703F1C"/>
    <w:rsid w:val="00717197"/>
    <w:rsid w:val="00735330"/>
    <w:rsid w:val="0075460B"/>
    <w:rsid w:val="00763E15"/>
    <w:rsid w:val="0076658D"/>
    <w:rsid w:val="0077320E"/>
    <w:rsid w:val="0077409E"/>
    <w:rsid w:val="00780E82"/>
    <w:rsid w:val="0079587E"/>
    <w:rsid w:val="007A3E98"/>
    <w:rsid w:val="007A5ED7"/>
    <w:rsid w:val="007B4A5F"/>
    <w:rsid w:val="007B5B68"/>
    <w:rsid w:val="007B7DB4"/>
    <w:rsid w:val="007D26F1"/>
    <w:rsid w:val="007E54A8"/>
    <w:rsid w:val="007E5AD4"/>
    <w:rsid w:val="007E6BF2"/>
    <w:rsid w:val="007F1C6A"/>
    <w:rsid w:val="007F4215"/>
    <w:rsid w:val="008023B9"/>
    <w:rsid w:val="00802F6C"/>
    <w:rsid w:val="0080431E"/>
    <w:rsid w:val="008055A3"/>
    <w:rsid w:val="008201EB"/>
    <w:rsid w:val="00822380"/>
    <w:rsid w:val="00823846"/>
    <w:rsid w:val="00824DF1"/>
    <w:rsid w:val="00827EF2"/>
    <w:rsid w:val="00830BCD"/>
    <w:rsid w:val="008339C9"/>
    <w:rsid w:val="00851594"/>
    <w:rsid w:val="0085191C"/>
    <w:rsid w:val="00854251"/>
    <w:rsid w:val="00871577"/>
    <w:rsid w:val="008732DF"/>
    <w:rsid w:val="00874BF1"/>
    <w:rsid w:val="0087596F"/>
    <w:rsid w:val="00885ABB"/>
    <w:rsid w:val="0089572D"/>
    <w:rsid w:val="008B6BF7"/>
    <w:rsid w:val="008B7466"/>
    <w:rsid w:val="008C2921"/>
    <w:rsid w:val="008C612F"/>
    <w:rsid w:val="008D0EAF"/>
    <w:rsid w:val="008E021C"/>
    <w:rsid w:val="008E61D9"/>
    <w:rsid w:val="008E7A25"/>
    <w:rsid w:val="008F425E"/>
    <w:rsid w:val="00903EC1"/>
    <w:rsid w:val="00905913"/>
    <w:rsid w:val="00932E05"/>
    <w:rsid w:val="00935B9C"/>
    <w:rsid w:val="009562E6"/>
    <w:rsid w:val="00963031"/>
    <w:rsid w:val="009673E7"/>
    <w:rsid w:val="00976F65"/>
    <w:rsid w:val="00987F64"/>
    <w:rsid w:val="00991E68"/>
    <w:rsid w:val="00996050"/>
    <w:rsid w:val="009B157C"/>
    <w:rsid w:val="009B72BF"/>
    <w:rsid w:val="009C1324"/>
    <w:rsid w:val="009D0131"/>
    <w:rsid w:val="009D095E"/>
    <w:rsid w:val="009D6A69"/>
    <w:rsid w:val="009D6FDE"/>
    <w:rsid w:val="009E3785"/>
    <w:rsid w:val="009E65FB"/>
    <w:rsid w:val="009F1A7E"/>
    <w:rsid w:val="00A00CE1"/>
    <w:rsid w:val="00A03E2C"/>
    <w:rsid w:val="00A41325"/>
    <w:rsid w:val="00A460C5"/>
    <w:rsid w:val="00A524C9"/>
    <w:rsid w:val="00A52A45"/>
    <w:rsid w:val="00A53C1A"/>
    <w:rsid w:val="00A5637C"/>
    <w:rsid w:val="00A56699"/>
    <w:rsid w:val="00A63C79"/>
    <w:rsid w:val="00A77B3E"/>
    <w:rsid w:val="00A8575E"/>
    <w:rsid w:val="00AA73B7"/>
    <w:rsid w:val="00AD1752"/>
    <w:rsid w:val="00AE0ED4"/>
    <w:rsid w:val="00AE2CC5"/>
    <w:rsid w:val="00AE3002"/>
    <w:rsid w:val="00AF0606"/>
    <w:rsid w:val="00AF46FE"/>
    <w:rsid w:val="00AF4A80"/>
    <w:rsid w:val="00B03A3D"/>
    <w:rsid w:val="00B07789"/>
    <w:rsid w:val="00B1100C"/>
    <w:rsid w:val="00B131EB"/>
    <w:rsid w:val="00B137DA"/>
    <w:rsid w:val="00B22B84"/>
    <w:rsid w:val="00B37EA6"/>
    <w:rsid w:val="00B421AA"/>
    <w:rsid w:val="00B464FB"/>
    <w:rsid w:val="00B471DB"/>
    <w:rsid w:val="00B567D0"/>
    <w:rsid w:val="00B57248"/>
    <w:rsid w:val="00B601C7"/>
    <w:rsid w:val="00B64E11"/>
    <w:rsid w:val="00B6505E"/>
    <w:rsid w:val="00B65D82"/>
    <w:rsid w:val="00B71081"/>
    <w:rsid w:val="00B75C14"/>
    <w:rsid w:val="00B927B4"/>
    <w:rsid w:val="00B94E81"/>
    <w:rsid w:val="00B965A5"/>
    <w:rsid w:val="00BA4F50"/>
    <w:rsid w:val="00BA5AA7"/>
    <w:rsid w:val="00BB0F6A"/>
    <w:rsid w:val="00BC4CC0"/>
    <w:rsid w:val="00BE1973"/>
    <w:rsid w:val="00BF5C00"/>
    <w:rsid w:val="00C06688"/>
    <w:rsid w:val="00C12A80"/>
    <w:rsid w:val="00C14455"/>
    <w:rsid w:val="00C17A02"/>
    <w:rsid w:val="00C34E04"/>
    <w:rsid w:val="00C40566"/>
    <w:rsid w:val="00C43268"/>
    <w:rsid w:val="00C505FD"/>
    <w:rsid w:val="00CA2E59"/>
    <w:rsid w:val="00CA3E48"/>
    <w:rsid w:val="00CA5E43"/>
    <w:rsid w:val="00CB26F1"/>
    <w:rsid w:val="00CC03AF"/>
    <w:rsid w:val="00CD1362"/>
    <w:rsid w:val="00CE5098"/>
    <w:rsid w:val="00CF11BA"/>
    <w:rsid w:val="00CF3039"/>
    <w:rsid w:val="00CF4AC6"/>
    <w:rsid w:val="00CF5F50"/>
    <w:rsid w:val="00D15B26"/>
    <w:rsid w:val="00D25752"/>
    <w:rsid w:val="00D34E38"/>
    <w:rsid w:val="00D359CD"/>
    <w:rsid w:val="00D42D77"/>
    <w:rsid w:val="00D46E3A"/>
    <w:rsid w:val="00D60DD0"/>
    <w:rsid w:val="00D6330A"/>
    <w:rsid w:val="00D86401"/>
    <w:rsid w:val="00DA093E"/>
    <w:rsid w:val="00DA12B1"/>
    <w:rsid w:val="00DA3DB5"/>
    <w:rsid w:val="00DB095F"/>
    <w:rsid w:val="00DB23BA"/>
    <w:rsid w:val="00DB37A3"/>
    <w:rsid w:val="00DB6937"/>
    <w:rsid w:val="00DC49EF"/>
    <w:rsid w:val="00E03EB1"/>
    <w:rsid w:val="00E2775D"/>
    <w:rsid w:val="00E302B2"/>
    <w:rsid w:val="00E30A7B"/>
    <w:rsid w:val="00E40D9B"/>
    <w:rsid w:val="00E47557"/>
    <w:rsid w:val="00E52234"/>
    <w:rsid w:val="00E616E6"/>
    <w:rsid w:val="00E61FA1"/>
    <w:rsid w:val="00E72692"/>
    <w:rsid w:val="00E74D5A"/>
    <w:rsid w:val="00E77E82"/>
    <w:rsid w:val="00E82B00"/>
    <w:rsid w:val="00E8502F"/>
    <w:rsid w:val="00E97BC9"/>
    <w:rsid w:val="00EA1DE6"/>
    <w:rsid w:val="00EA2817"/>
    <w:rsid w:val="00EA443A"/>
    <w:rsid w:val="00EA5AB7"/>
    <w:rsid w:val="00EE565E"/>
    <w:rsid w:val="00EF06D4"/>
    <w:rsid w:val="00EF2D95"/>
    <w:rsid w:val="00EF6EC2"/>
    <w:rsid w:val="00F04303"/>
    <w:rsid w:val="00F14A84"/>
    <w:rsid w:val="00F15675"/>
    <w:rsid w:val="00F22287"/>
    <w:rsid w:val="00F34753"/>
    <w:rsid w:val="00F60B20"/>
    <w:rsid w:val="00F61AC8"/>
    <w:rsid w:val="00F6634D"/>
    <w:rsid w:val="00F72E17"/>
    <w:rsid w:val="00F87400"/>
    <w:rsid w:val="00FB6AA2"/>
    <w:rsid w:val="00FC2829"/>
    <w:rsid w:val="00FD01C3"/>
    <w:rsid w:val="00FD77F3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3FA6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A460C5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0C5"/>
    <w:rPr>
      <w:sz w:val="24"/>
      <w:szCs w:val="24"/>
    </w:rPr>
  </w:style>
  <w:style w:type="character" w:customStyle="1" w:styleId="CommentTextChar">
    <w:name w:val="Comment Text Char"/>
    <w:link w:val="CommentText"/>
    <w:rsid w:val="00A460C5"/>
    <w:rPr>
      <w:rFonts w:ascii="Calibri" w:eastAsia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460C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460C5"/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46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460C5"/>
    <w:rPr>
      <w:rFonts w:ascii="Lucida Grande" w:eastAsia="Calibri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rsid w:val="005634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634EE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5634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634EE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rsid w:val="00305C25"/>
    <w:rPr>
      <w:color w:val="0000FF"/>
      <w:u w:val="single"/>
    </w:rPr>
  </w:style>
  <w:style w:type="character" w:styleId="HTMLCite">
    <w:name w:val="HTML Cite"/>
    <w:uiPriority w:val="99"/>
    <w:unhideWhenUsed/>
    <w:rsid w:val="00AA73B7"/>
    <w:rPr>
      <w:i/>
      <w:iCs/>
    </w:rPr>
  </w:style>
  <w:style w:type="character" w:styleId="FollowedHyperlink">
    <w:name w:val="FollowedHyperlink"/>
    <w:rsid w:val="00AA73B7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763E15"/>
    <w:pPr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7CB56-0E7D-4ADF-8E78-7E0B0C17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1092</CharactersWithSpaces>
  <SharedDoc>false</SharedDoc>
  <HLinks>
    <vt:vector size="6" baseType="variant">
      <vt:variant>
        <vt:i4>1507401</vt:i4>
      </vt:variant>
      <vt:variant>
        <vt:i4>0</vt:i4>
      </vt:variant>
      <vt:variant>
        <vt:i4>0</vt:i4>
      </vt:variant>
      <vt:variant>
        <vt:i4>5</vt:i4>
      </vt:variant>
      <vt:variant>
        <vt:lpwstr>https://pk.linkedin.com/in/awaisfarooqroy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benje williams</dc:creator>
  <cp:lastModifiedBy>Mustafa Naeem</cp:lastModifiedBy>
  <cp:revision>175</cp:revision>
  <cp:lastPrinted>2019-08-25T13:12:00Z</cp:lastPrinted>
  <dcterms:created xsi:type="dcterms:W3CDTF">2019-05-25T11:03:00Z</dcterms:created>
  <dcterms:modified xsi:type="dcterms:W3CDTF">2019-12-23T18:39:00Z</dcterms:modified>
</cp:coreProperties>
</file>