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40E" w:rsidRDefault="0075284C" w:rsidP="00394D4D">
      <w:pPr>
        <w:spacing w:before="39" w:line="440" w:lineRule="exact"/>
        <w:rPr>
          <w:noProof/>
          <w:sz w:val="16"/>
          <w:szCs w:val="16"/>
        </w:rPr>
      </w:pPr>
      <w:bookmarkStart w:id="0" w:name="_GoBack"/>
      <w:bookmarkEnd w:id="0"/>
      <w:r w:rsidRPr="0075284C">
        <w:pict>
          <v:group id="_x0000_s1161" style="position:absolute;margin-left:21pt;margin-top:6pt;width:532.05pt;height:783pt;z-index:-251660800;mso-position-horizontal-relative:page;mso-position-vertical-relative:page" coordorigin="713,709" coordsize="10369,15250">
            <v:shape id="_x0000_s1172" style="position:absolute;left:742;top:740;width:97;height:293" coordorigin="742,740" coordsize="97,293" path="m742,1033r97,l839,740r-97,l742,1033xe" fillcolor="#eaecf4" stroked="f">
              <v:path arrowok="t"/>
            </v:shape>
            <v:shape id="_x0000_s1171" style="position:absolute;left:10963;top:740;width:98;height:293" coordorigin="10963,740" coordsize="98,293" path="m10963,1033r99,l11062,740r-99,l10963,1033xe" fillcolor="#eaecf4" stroked="f">
              <v:path arrowok="t"/>
            </v:shape>
            <v:shape id="_x0000_s1170" style="position:absolute;left:839;top:740;width:10124;height:293" coordorigin="839,740" coordsize="10124,293" path="m839,1033r10124,l10963,740,839,740r,293xe" fillcolor="#eaecf4" stroked="f">
              <v:path arrowok="t"/>
            </v:shape>
            <v:shape id="_x0000_s1169" style="position:absolute;left:740;top:730;width:10321;height:0" coordorigin="740,730" coordsize="10321,0" path="m740,730r10322,e" filled="f" strokecolor="#adb9d4" strokeweight="1.06pt">
              <v:path arrowok="t"/>
            </v:shape>
            <v:shape id="_x0000_s1168" style="position:absolute;left:740;top:740;width:10321;height:0" coordorigin="740,740" coordsize="10321,0" path="m740,740r10322,e" filled="f" strokecolor="#eaecf4" strokeweight=".16pt">
              <v:path arrowok="t"/>
            </v:shape>
            <v:shape id="_x0000_s1167" style="position:absolute;left:740;top:1040;width:10321;height:0" coordorigin="740,1040" coordsize="10321,0" path="m740,1040r10322,e" filled="f" strokecolor="#adb9d4" strokeweight=".82pt">
              <v:path arrowok="t"/>
            </v:shape>
            <v:shape id="_x0000_s1166" style="position:absolute;left:740;top:1069;width:10321;height:0" coordorigin="740,1069" coordsize="10321,0" path="m740,1069r10322,e" filled="f" strokecolor="#adb9d4" strokeweight=".82pt">
              <v:path arrowok="t"/>
            </v:shape>
            <v:shape id="_x0000_s1165" style="position:absolute;left:731;top:720;width:0;height:15184" coordorigin="731,720" coordsize="0,15184" path="m731,720r,15184e" filled="f" strokecolor="#adb9d4" strokeweight="1.06pt">
              <v:path arrowok="t"/>
            </v:shape>
            <v:shape id="_x0000_s1164" style="position:absolute;left:721;top:15940;width:10340;height:0" coordorigin="721,15940" coordsize="10340,0" path="m721,15940r10341,e" filled="f" strokecolor="#adb9d4" strokeweight=".82pt">
              <v:path arrowok="t"/>
            </v:shape>
            <v:shape id="_x0000_s1163" style="position:absolute;left:721;top:15911;width:10340;height:0" coordorigin="721,15911" coordsize="10340,0" path="m721,15911r10341,e" filled="f" strokecolor="#adb9d4" strokeweight=".82pt">
              <v:path arrowok="t"/>
            </v:shape>
            <v:shape id="_x0000_s1162" style="position:absolute;left:11071;top:720;width:0;height:15229" coordorigin="11071,720" coordsize="0,15229" path="m11071,720r,15229e" filled="f" strokecolor="#adb9d4" strokeweight=".37392mm">
              <v:path arrowok="t"/>
            </v:shape>
            <w10:wrap anchorx="page" anchory="page"/>
          </v:group>
        </w:pict>
      </w:r>
    </w:p>
    <w:p w:rsidR="00394D4D" w:rsidRDefault="00394D4D" w:rsidP="00394D4D">
      <w:pPr>
        <w:spacing w:before="39" w:line="440" w:lineRule="exact"/>
        <w:rPr>
          <w:noProof/>
          <w:sz w:val="16"/>
          <w:szCs w:val="16"/>
        </w:rPr>
      </w:pPr>
    </w:p>
    <w:p w:rsidR="00AC208D" w:rsidRDefault="00B36FE8">
      <w:pPr>
        <w:spacing w:before="39" w:line="440" w:lineRule="exact"/>
        <w:ind w:left="180"/>
        <w:rPr>
          <w:rFonts w:ascii="Cambria" w:eastAsia="Cambria" w:hAnsi="Cambria" w:cs="Cambria"/>
          <w:sz w:val="40"/>
          <w:szCs w:val="40"/>
        </w:rPr>
      </w:pPr>
      <w:r w:rsidRPr="0038340E">
        <w:rPr>
          <w:noProof/>
          <w:sz w:val="16"/>
          <w:szCs w:val="16"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column">
              <wp:posOffset>5515206</wp:posOffset>
            </wp:positionH>
            <wp:positionV relativeFrom="paragraph">
              <wp:posOffset>99695</wp:posOffset>
            </wp:positionV>
            <wp:extent cx="1066338" cy="1348402"/>
            <wp:effectExtent l="95250" t="76200" r="95712" b="80348"/>
            <wp:wrapNone/>
            <wp:docPr id="43" name="Picture 43" descr="C:\Users\Hafeez Waheed\Downloads\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feez Waheed\Downloads\0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338" cy="13484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7708FA">
        <w:rPr>
          <w:rFonts w:ascii="Cambria" w:eastAsia="Cambria" w:hAnsi="Cambria" w:cs="Cambria"/>
          <w:b/>
          <w:position w:val="-2"/>
          <w:sz w:val="40"/>
          <w:szCs w:val="40"/>
        </w:rPr>
        <w:t>Sehrish</w:t>
      </w:r>
      <w:proofErr w:type="spellEnd"/>
      <w:r w:rsidR="007708FA">
        <w:rPr>
          <w:rFonts w:ascii="Cambria" w:eastAsia="Cambria" w:hAnsi="Cambria" w:cs="Cambria"/>
          <w:b/>
          <w:position w:val="-2"/>
          <w:sz w:val="40"/>
          <w:szCs w:val="40"/>
        </w:rPr>
        <w:t xml:space="preserve"> </w:t>
      </w:r>
      <w:proofErr w:type="spellStart"/>
      <w:r w:rsidR="007708FA">
        <w:rPr>
          <w:rFonts w:ascii="Cambria" w:eastAsia="Cambria" w:hAnsi="Cambria" w:cs="Cambria"/>
          <w:b/>
          <w:position w:val="-2"/>
          <w:sz w:val="40"/>
          <w:szCs w:val="40"/>
        </w:rPr>
        <w:t>Adnan</w:t>
      </w:r>
      <w:proofErr w:type="spellEnd"/>
    </w:p>
    <w:p w:rsidR="00AC208D" w:rsidRDefault="00AC208D">
      <w:pPr>
        <w:spacing w:before="6" w:line="160" w:lineRule="exact"/>
        <w:rPr>
          <w:sz w:val="16"/>
          <w:szCs w:val="16"/>
        </w:rPr>
      </w:pPr>
    </w:p>
    <w:p w:rsidR="00AC208D" w:rsidRDefault="00AC208D">
      <w:pPr>
        <w:spacing w:line="200" w:lineRule="exact"/>
      </w:pPr>
    </w:p>
    <w:p w:rsidR="00AC208D" w:rsidRDefault="00AC208D">
      <w:pPr>
        <w:spacing w:line="200" w:lineRule="exact"/>
      </w:pPr>
    </w:p>
    <w:p w:rsidR="008D1040" w:rsidRPr="008D1040" w:rsidRDefault="00971696" w:rsidP="00971696">
      <w:pPr>
        <w:spacing w:before="34"/>
        <w:ind w:left="180"/>
        <w:rPr>
          <w:rFonts w:ascii="Arial" w:eastAsia="Arial" w:hAnsi="Arial" w:cs="Arial"/>
          <w:b/>
          <w:position w:val="-1"/>
        </w:rPr>
      </w:pPr>
      <w:r>
        <w:rPr>
          <w:rFonts w:ascii="Arial" w:eastAsia="Arial" w:hAnsi="Arial" w:cs="Arial"/>
          <w:b/>
        </w:rPr>
        <w:t xml:space="preserve">▪ </w:t>
      </w:r>
      <w:r>
        <w:rPr>
          <w:rFonts w:ascii="Arial" w:eastAsia="Arial" w:hAnsi="Arial" w:cs="Arial"/>
          <w:b/>
          <w:position w:val="-1"/>
        </w:rPr>
        <w:t>H</w:t>
      </w:r>
      <w:r w:rsidR="00942BAD">
        <w:rPr>
          <w:rFonts w:ascii="Arial" w:eastAsia="Arial" w:hAnsi="Arial" w:cs="Arial"/>
          <w:b/>
          <w:position w:val="-1"/>
        </w:rPr>
        <w:t xml:space="preserve"> #</w:t>
      </w:r>
      <w:r w:rsidR="00394D4D">
        <w:rPr>
          <w:rFonts w:ascii="Arial" w:eastAsia="Arial" w:hAnsi="Arial" w:cs="Arial"/>
          <w:b/>
          <w:position w:val="-1"/>
        </w:rPr>
        <w:t xml:space="preserve"> 253 Block E, Satellite Town</w:t>
      </w:r>
      <w:r w:rsidR="008D1040" w:rsidRPr="008D1040">
        <w:rPr>
          <w:rFonts w:ascii="Arial" w:eastAsia="Arial" w:hAnsi="Arial" w:cs="Arial"/>
          <w:b/>
          <w:position w:val="-1"/>
        </w:rPr>
        <w:t xml:space="preserve"> Rawalpindi, Pakistan</w:t>
      </w:r>
    </w:p>
    <w:p w:rsidR="008D1040" w:rsidRPr="008D1040" w:rsidRDefault="008D1040" w:rsidP="00513ACB">
      <w:pPr>
        <w:spacing w:before="75" w:line="220" w:lineRule="exact"/>
        <w:ind w:left="180"/>
        <w:rPr>
          <w:rFonts w:ascii="Arial" w:eastAsia="Arial" w:hAnsi="Arial" w:cs="Arial"/>
          <w:b/>
          <w:position w:val="-1"/>
        </w:rPr>
      </w:pPr>
    </w:p>
    <w:p w:rsidR="00AC208D" w:rsidRDefault="00AC208D">
      <w:pPr>
        <w:spacing w:line="200" w:lineRule="exact"/>
      </w:pPr>
    </w:p>
    <w:p w:rsidR="00AC208D" w:rsidRDefault="0075284C">
      <w:pPr>
        <w:spacing w:line="200" w:lineRule="exact"/>
      </w:pPr>
      <w:r>
        <w:pict>
          <v:group id="_x0000_s1184" style="position:absolute;margin-left:29.35pt;margin-top:7.2pt;width:304.2pt;height:44.4pt;z-index:-251663872;mso-position-horizontal-relative:page" coordorigin="587,-56" coordsize="6084">
            <v:shape id="_x0000_s1188" style="position:absolute;left:598;top:361;width:6063;height:0" coordorigin="598,361" coordsize="6063,0" path="m598,361r6063,e" filled="f" strokecolor="#adb9d4" strokeweight="1.06pt">
              <v:path arrowok="t"/>
            </v:shape>
            <v:shape id="_x0000_s1187" style="position:absolute;left:712;top:-46;width:5393;height:980" coordorigin="712,-46" coordsize="5393,980" path="m874,-46r-12,l840,-42r-60,26l736,32,714,94r-2,23l712,934r5231,l5955,934r64,-19l6069,874r30,-58l6105,771r,-817l874,-46xe" stroked="f">
              <v:path arrowok="t"/>
            </v:shape>
            <v:shape id="_x0000_s1186" style="position:absolute;left:712;top:-46;width:5393;height:980" coordorigin="712,-46" coordsize="5393,980" path="m874,-46r5231,l6105,771r-14,66l6054,890r-55,34l5943,934r-5231,l712,117r2,-23l736,32r44,-48l840,-42r34,-4xe" filled="f" strokecolor="#1f5767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5" type="#_x0000_t75" style="position:absolute;left:866;top:60;width:170;height:161">
              <v:imagedata r:id="rId9" o:title=""/>
            </v:shape>
            <w10:wrap anchorx="page"/>
          </v:group>
        </w:pict>
      </w:r>
    </w:p>
    <w:p w:rsidR="0089433B" w:rsidRPr="0089433B" w:rsidRDefault="00E85FAE" w:rsidP="0089433B">
      <w:pPr>
        <w:spacing w:before="34"/>
        <w:ind w:left="596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</w:rPr>
        <w:t>+</w:t>
      </w:r>
      <w:r>
        <w:rPr>
          <w:rFonts w:ascii="Arial" w:eastAsia="Arial" w:hAnsi="Arial" w:cs="Arial"/>
          <w:spacing w:val="1"/>
        </w:rPr>
        <w:t>9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-3</w:t>
      </w:r>
      <w:r w:rsidR="007708FA">
        <w:rPr>
          <w:rFonts w:ascii="Arial" w:eastAsia="Arial" w:hAnsi="Arial" w:cs="Arial"/>
          <w:spacing w:val="-1"/>
        </w:rPr>
        <w:t>21-1785008</w:t>
      </w:r>
    </w:p>
    <w:p w:rsidR="00AC208D" w:rsidRDefault="00E85FAE">
      <w:pPr>
        <w:spacing w:before="18"/>
        <w:ind w:left="326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hyperlink r:id="rId10" w:history="1">
        <w:r w:rsidR="007708FA" w:rsidRPr="00A70654">
          <w:rPr>
            <w:rStyle w:val="Hyperlink"/>
            <w:sz w:val="16"/>
            <w:szCs w:val="16"/>
          </w:rPr>
          <w:t>a.shez_1001@hotmail.com</w:t>
        </w:r>
      </w:hyperlink>
      <w:hyperlink r:id="rId11"/>
    </w:p>
    <w:p w:rsidR="00AC208D" w:rsidRDefault="00AC208D">
      <w:pPr>
        <w:spacing w:before="6" w:line="180" w:lineRule="exact"/>
        <w:rPr>
          <w:sz w:val="19"/>
          <w:szCs w:val="19"/>
        </w:rPr>
      </w:pPr>
    </w:p>
    <w:p w:rsidR="00AC208D" w:rsidRDefault="00AC208D">
      <w:pPr>
        <w:spacing w:line="200" w:lineRule="exact"/>
      </w:pPr>
    </w:p>
    <w:p w:rsidR="00D30C70" w:rsidRDefault="00D30C70">
      <w:pPr>
        <w:spacing w:line="200" w:lineRule="exact"/>
      </w:pPr>
    </w:p>
    <w:p w:rsidR="00D30C70" w:rsidRDefault="00D30C70">
      <w:pPr>
        <w:spacing w:line="200" w:lineRule="exact"/>
      </w:pPr>
    </w:p>
    <w:p w:rsidR="00D30C70" w:rsidRDefault="00D30C70">
      <w:pPr>
        <w:spacing w:line="200" w:lineRule="exact"/>
      </w:pPr>
    </w:p>
    <w:p w:rsidR="00D30C70" w:rsidRDefault="00D30C70">
      <w:pPr>
        <w:spacing w:line="200" w:lineRule="exact"/>
      </w:pPr>
    </w:p>
    <w:p w:rsidR="00D30C70" w:rsidRDefault="00D30C70">
      <w:pPr>
        <w:spacing w:line="200" w:lineRule="exact"/>
      </w:pPr>
    </w:p>
    <w:tbl>
      <w:tblPr>
        <w:tblW w:w="20544" w:type="dxa"/>
        <w:tblInd w:w="18" w:type="dxa"/>
        <w:tblLayout w:type="fixed"/>
        <w:tblLook w:val="0000"/>
      </w:tblPr>
      <w:tblGrid>
        <w:gridCol w:w="2142"/>
        <w:gridCol w:w="6660"/>
        <w:gridCol w:w="11742"/>
      </w:tblGrid>
      <w:tr w:rsidR="007708FA" w:rsidTr="00971696">
        <w:trPr>
          <w:trHeight w:val="608"/>
        </w:trPr>
        <w:tc>
          <w:tcPr>
            <w:tcW w:w="20544" w:type="dxa"/>
            <w:gridSpan w:val="3"/>
            <w:shd w:val="clear" w:color="auto" w:fill="auto"/>
          </w:tcPr>
          <w:p w:rsidR="007708FA" w:rsidRPr="00971696" w:rsidRDefault="007708FA" w:rsidP="00F5585E">
            <w:pPr>
              <w:pStyle w:val="SectionTitle"/>
              <w:rPr>
                <w:b/>
              </w:rPr>
            </w:pPr>
            <w:r w:rsidRPr="00971696">
              <w:rPr>
                <w:b/>
              </w:rPr>
              <w:t>Objective</w:t>
            </w:r>
          </w:p>
        </w:tc>
      </w:tr>
      <w:tr w:rsidR="007708FA" w:rsidTr="00971696">
        <w:trPr>
          <w:gridAfter w:val="1"/>
          <w:wAfter w:w="11742" w:type="dxa"/>
          <w:trHeight w:val="1116"/>
        </w:trPr>
        <w:tc>
          <w:tcPr>
            <w:tcW w:w="2142" w:type="dxa"/>
            <w:shd w:val="clear" w:color="auto" w:fill="auto"/>
          </w:tcPr>
          <w:p w:rsidR="007708FA" w:rsidRDefault="007708FA" w:rsidP="00F5585E"/>
        </w:tc>
        <w:tc>
          <w:tcPr>
            <w:tcW w:w="6660" w:type="dxa"/>
            <w:shd w:val="clear" w:color="auto" w:fill="auto"/>
          </w:tcPr>
          <w:p w:rsidR="007708FA" w:rsidRPr="00C10400" w:rsidRDefault="007708FA" w:rsidP="00F5585E">
            <w:pPr>
              <w:rPr>
                <w:szCs w:val="22"/>
              </w:rPr>
            </w:pPr>
            <w:r>
              <w:t>Looking for a job</w:t>
            </w:r>
            <w:r w:rsidRPr="00157D58">
              <w:t xml:space="preserve"> in a</w:t>
            </w:r>
            <w:r>
              <w:t>n organization</w:t>
            </w:r>
            <w:r w:rsidRPr="00157D58">
              <w:t xml:space="preserve"> where I can add value and demonstrate my capabilities</w:t>
            </w:r>
            <w:r>
              <w:t>,</w:t>
            </w:r>
            <w:r w:rsidRPr="00157D58">
              <w:t xml:space="preserve"> by achieving challenging targets in a result-oriented environment</w:t>
            </w:r>
            <w:r>
              <w:t>.</w:t>
            </w:r>
            <w:r w:rsidRPr="00335EF9">
              <w:rPr>
                <w:szCs w:val="22"/>
              </w:rPr>
              <w:t xml:space="preserve"> </w:t>
            </w:r>
          </w:p>
        </w:tc>
      </w:tr>
      <w:tr w:rsidR="007708FA" w:rsidTr="00971696">
        <w:trPr>
          <w:gridAfter w:val="1"/>
          <w:wAfter w:w="11742" w:type="dxa"/>
        </w:trPr>
        <w:tc>
          <w:tcPr>
            <w:tcW w:w="8802" w:type="dxa"/>
            <w:gridSpan w:val="2"/>
            <w:shd w:val="clear" w:color="auto" w:fill="auto"/>
          </w:tcPr>
          <w:p w:rsidR="007708FA" w:rsidRPr="00971696" w:rsidRDefault="007708FA" w:rsidP="00F5585E">
            <w:pPr>
              <w:pStyle w:val="SectionTitle"/>
              <w:rPr>
                <w:b/>
              </w:rPr>
            </w:pPr>
            <w:r w:rsidRPr="00971696">
              <w:rPr>
                <w:b/>
              </w:rPr>
              <w:t>Education</w:t>
            </w:r>
          </w:p>
        </w:tc>
      </w:tr>
      <w:tr w:rsidR="007708FA" w:rsidRPr="00047FC1" w:rsidTr="00971696">
        <w:trPr>
          <w:gridAfter w:val="1"/>
          <w:wAfter w:w="11742" w:type="dxa"/>
        </w:trPr>
        <w:tc>
          <w:tcPr>
            <w:tcW w:w="2142" w:type="dxa"/>
            <w:shd w:val="clear" w:color="auto" w:fill="auto"/>
          </w:tcPr>
          <w:p w:rsidR="007708FA" w:rsidRDefault="007708FA" w:rsidP="00F5585E"/>
          <w:p w:rsidR="007708FA" w:rsidRDefault="007708FA" w:rsidP="00F5585E"/>
          <w:p w:rsidR="007708FA" w:rsidRDefault="007708FA" w:rsidP="00F5585E"/>
        </w:tc>
        <w:tc>
          <w:tcPr>
            <w:tcW w:w="6660" w:type="dxa"/>
            <w:shd w:val="clear" w:color="auto" w:fill="auto"/>
          </w:tcPr>
          <w:p w:rsidR="007708FA" w:rsidRPr="00E95CA3" w:rsidRDefault="007708FA" w:rsidP="00F5585E">
            <w:pPr>
              <w:pStyle w:val="CompanyName"/>
              <w:tabs>
                <w:tab w:val="clear" w:pos="1440"/>
                <w:tab w:val="left" w:pos="1470"/>
              </w:tabs>
              <w:spacing w:line="240" w:lineRule="auto"/>
              <w:ind w:left="1475" w:hangingChars="668" w:hanging="1475"/>
            </w:pPr>
            <w:r>
              <w:rPr>
                <w:b/>
              </w:rPr>
              <w:t xml:space="preserve">MS In Management Sciences                                      </w:t>
            </w:r>
            <w:r w:rsidRPr="00E95CA3">
              <w:t>[</w:t>
            </w:r>
            <w:r>
              <w:t>2012-2014]</w:t>
            </w:r>
          </w:p>
          <w:p w:rsidR="007708FA" w:rsidRPr="00E95CA3" w:rsidRDefault="007708FA" w:rsidP="00F5585E">
            <w:pPr>
              <w:pStyle w:val="CompanyName"/>
              <w:tabs>
                <w:tab w:val="clear" w:pos="1440"/>
                <w:tab w:val="left" w:pos="1470"/>
              </w:tabs>
              <w:spacing w:line="240" w:lineRule="auto"/>
            </w:pPr>
            <w:r>
              <w:rPr>
                <w:b/>
              </w:rPr>
              <w:t xml:space="preserve">CGPA:               </w:t>
            </w:r>
            <w:r>
              <w:t>3.57</w:t>
            </w:r>
          </w:p>
          <w:p w:rsidR="007708FA" w:rsidRDefault="007708FA" w:rsidP="00F5585E">
            <w:pPr>
              <w:pStyle w:val="CompanyName"/>
              <w:tabs>
                <w:tab w:val="clear" w:pos="1440"/>
                <w:tab w:val="left" w:pos="1470"/>
              </w:tabs>
              <w:spacing w:line="240" w:lineRule="auto"/>
              <w:ind w:left="1475" w:hangingChars="668" w:hanging="1475"/>
            </w:pPr>
            <w:r>
              <w:rPr>
                <w:b/>
              </w:rPr>
              <w:t xml:space="preserve">Bachelor of Business Administration (Honors)       </w:t>
            </w:r>
            <w:r>
              <w:t>[2008-2012</w:t>
            </w:r>
            <w:r w:rsidRPr="00836D62">
              <w:t>]</w:t>
            </w:r>
          </w:p>
          <w:p w:rsidR="007708FA" w:rsidRPr="0006463A" w:rsidRDefault="007708FA" w:rsidP="00F5585E">
            <w:pPr>
              <w:pStyle w:val="JobTitle"/>
            </w:pPr>
            <w:r>
              <w:rPr>
                <w:i w:val="0"/>
                <w:spacing w:val="0"/>
                <w:sz w:val="22"/>
              </w:rPr>
              <w:t>Marketing.</w:t>
            </w:r>
          </w:p>
          <w:p w:rsidR="007708FA" w:rsidRDefault="007708FA" w:rsidP="00F5585E">
            <w:pPr>
              <w:pStyle w:val="CompanyName"/>
              <w:tabs>
                <w:tab w:val="clear" w:pos="1440"/>
                <w:tab w:val="left" w:pos="1470"/>
              </w:tabs>
              <w:spacing w:line="240" w:lineRule="auto"/>
              <w:ind w:left="1470" w:hangingChars="668" w:hanging="1470"/>
            </w:pPr>
            <w:r>
              <w:t xml:space="preserve">National University Of Modern Languages, Faisalabad.                              </w:t>
            </w:r>
            <w:r>
              <w:tab/>
            </w:r>
          </w:p>
          <w:p w:rsidR="007708FA" w:rsidRDefault="007708FA" w:rsidP="00F5585E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CGPA: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3.70</w:t>
            </w:r>
          </w:p>
          <w:p w:rsidR="007708FA" w:rsidRDefault="007708FA" w:rsidP="00F5585E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</w:p>
          <w:p w:rsidR="007708FA" w:rsidRDefault="007708FA" w:rsidP="00F5585E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Intermediate i</w:t>
            </w:r>
            <w:r w:rsidRPr="00836D62">
              <w:rPr>
                <w:b/>
              </w:rPr>
              <w:t>n Pre-Engineering</w:t>
            </w:r>
            <w:r>
              <w:rPr>
                <w:b/>
              </w:rPr>
              <w:t xml:space="preserve">                                </w:t>
            </w:r>
            <w:r>
              <w:t>[2006-2008]</w:t>
            </w:r>
          </w:p>
          <w:p w:rsidR="007708FA" w:rsidRDefault="007708FA" w:rsidP="00F5585E">
            <w:pPr>
              <w:pStyle w:val="Achievement"/>
              <w:numPr>
                <w:ilvl w:val="0"/>
                <w:numId w:val="0"/>
              </w:numPr>
            </w:pPr>
            <w:r>
              <w:t xml:space="preserve">Punjab Group of Colleges Faisalabad board.                         </w:t>
            </w:r>
          </w:p>
          <w:p w:rsidR="007708FA" w:rsidRPr="00A76706" w:rsidRDefault="007708FA" w:rsidP="00F5585E">
            <w:pPr>
              <w:pStyle w:val="JobTitle"/>
              <w:rPr>
                <w:i w:val="0"/>
              </w:rPr>
            </w:pPr>
            <w:r>
              <w:rPr>
                <w:i w:val="0"/>
              </w:rPr>
              <w:t>Grade A.</w:t>
            </w:r>
          </w:p>
          <w:p w:rsidR="007708FA" w:rsidRDefault="007708FA" w:rsidP="00F5585E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</w:p>
          <w:p w:rsidR="007708FA" w:rsidRDefault="007708FA" w:rsidP="00F5585E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</w:p>
          <w:p w:rsidR="007708FA" w:rsidRDefault="007708FA" w:rsidP="00F5585E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O’Levels</w:t>
            </w:r>
            <w:proofErr w:type="spellEnd"/>
            <w:r>
              <w:rPr>
                <w:b/>
              </w:rPr>
              <w:t xml:space="preserve">                                                                       </w:t>
            </w:r>
            <w:r>
              <w:t>[2003-2006]</w:t>
            </w:r>
          </w:p>
          <w:p w:rsidR="007708FA" w:rsidRDefault="007708FA" w:rsidP="00F5585E">
            <w:pPr>
              <w:pStyle w:val="Achievement"/>
              <w:numPr>
                <w:ilvl w:val="0"/>
                <w:numId w:val="0"/>
              </w:numPr>
            </w:pPr>
            <w:r>
              <w:t xml:space="preserve">Divisional Model College, </w:t>
            </w:r>
            <w:r w:rsidRPr="00836D62">
              <w:t>Cambridge</w:t>
            </w:r>
            <w:r>
              <w:t xml:space="preserve">, Faisalabad.      </w:t>
            </w:r>
          </w:p>
          <w:p w:rsidR="007708FA" w:rsidRPr="00047FC1" w:rsidRDefault="007708FA" w:rsidP="00F5585E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</w:p>
        </w:tc>
      </w:tr>
      <w:tr w:rsidR="007708FA" w:rsidTr="00971696">
        <w:trPr>
          <w:gridAfter w:val="1"/>
          <w:wAfter w:w="11742" w:type="dxa"/>
        </w:trPr>
        <w:tc>
          <w:tcPr>
            <w:tcW w:w="8802" w:type="dxa"/>
            <w:gridSpan w:val="2"/>
            <w:shd w:val="clear" w:color="auto" w:fill="auto"/>
          </w:tcPr>
          <w:tbl>
            <w:tblPr>
              <w:tblW w:w="20655" w:type="dxa"/>
              <w:tblBorders>
                <w:insideH w:val="single" w:sz="4" w:space="0" w:color="auto"/>
              </w:tblBorders>
              <w:tblLayout w:type="fixed"/>
              <w:tblLook w:val="04A0"/>
            </w:tblPr>
            <w:tblGrid>
              <w:gridCol w:w="2070"/>
              <w:gridCol w:w="18585"/>
            </w:tblGrid>
            <w:tr w:rsidR="007708FA" w:rsidTr="00F5585E">
              <w:trPr>
                <w:trHeight w:val="468"/>
              </w:trPr>
              <w:tc>
                <w:tcPr>
                  <w:tcW w:w="20655" w:type="dxa"/>
                  <w:gridSpan w:val="2"/>
                  <w:tcBorders>
                    <w:top w:val="nil"/>
                    <w:bottom w:val="single" w:sz="4" w:space="0" w:color="7F7F7F"/>
                  </w:tcBorders>
                  <w:vAlign w:val="center"/>
                </w:tcPr>
                <w:p w:rsidR="007708FA" w:rsidRPr="00971696" w:rsidRDefault="007708FA" w:rsidP="00F5585E">
                  <w:pPr>
                    <w:rPr>
                      <w:b/>
                    </w:rPr>
                  </w:pPr>
                  <w:r w:rsidRPr="00971696">
                    <w:rPr>
                      <w:b/>
                    </w:rPr>
                    <w:t>INTERNSHIP</w:t>
                  </w:r>
                </w:p>
              </w:tc>
            </w:tr>
            <w:tr w:rsidR="007708FA" w:rsidTr="00F5585E">
              <w:trPr>
                <w:trHeight w:val="918"/>
              </w:trPr>
              <w:tc>
                <w:tcPr>
                  <w:tcW w:w="2070" w:type="dxa"/>
                  <w:tcBorders>
                    <w:top w:val="single" w:sz="4" w:space="0" w:color="7F7F7F"/>
                  </w:tcBorders>
                  <w:vAlign w:val="center"/>
                </w:tcPr>
                <w:p w:rsidR="007708FA" w:rsidRDefault="007708FA" w:rsidP="00F5585E">
                  <w:pPr>
                    <w:pStyle w:val="SectionTitle"/>
                    <w:pBdr>
                      <w:bottom w:val="none" w:sz="0" w:space="0" w:color="auto"/>
                    </w:pBdr>
                  </w:pPr>
                </w:p>
              </w:tc>
              <w:tc>
                <w:tcPr>
                  <w:tcW w:w="18585" w:type="dxa"/>
                  <w:tcBorders>
                    <w:top w:val="single" w:sz="4" w:space="0" w:color="7F7F7F"/>
                  </w:tcBorders>
                </w:tcPr>
                <w:p w:rsidR="007708FA" w:rsidRDefault="007708FA" w:rsidP="00F5585E">
                  <w:pPr>
                    <w:tabs>
                      <w:tab w:val="left" w:pos="1725"/>
                    </w:tabs>
                    <w:rPr>
                      <w:b/>
                    </w:rPr>
                  </w:pPr>
                </w:p>
                <w:p w:rsidR="007708FA" w:rsidRDefault="007708FA" w:rsidP="00F5585E">
                  <w:pPr>
                    <w:tabs>
                      <w:tab w:val="left" w:pos="1725"/>
                    </w:tabs>
                  </w:pPr>
                  <w:r>
                    <w:rPr>
                      <w:b/>
                    </w:rPr>
                    <w:t>State Bank Of Pakistan</w:t>
                  </w:r>
                  <w:r>
                    <w:tab/>
                    <w:t xml:space="preserve">                           [1st July – 12 Aug‘13]</w:t>
                  </w:r>
                </w:p>
                <w:p w:rsidR="007708FA" w:rsidRDefault="007708FA" w:rsidP="00F5585E"/>
                <w:p w:rsidR="007708FA" w:rsidRDefault="007708FA" w:rsidP="00F5585E">
                  <w:r w:rsidRPr="00334A42">
                    <w:t>I h</w:t>
                  </w:r>
                  <w:r>
                    <w:t>ave done six weeks’ internship at SBP bank Faisalabad</w:t>
                  </w:r>
                  <w:r w:rsidRPr="00334A42">
                    <w:t>.</w:t>
                  </w:r>
                </w:p>
                <w:p w:rsidR="007708FA" w:rsidRDefault="007708FA" w:rsidP="00F5585E">
                  <w:r w:rsidRPr="00334A42">
                    <w:t>I</w:t>
                  </w:r>
                  <w:r>
                    <w:t xml:space="preserve"> </w:t>
                  </w:r>
                  <w:r w:rsidRPr="00334A42">
                    <w:t>worked in different departments, as it was a rotating job. I worked in</w:t>
                  </w:r>
                </w:p>
                <w:p w:rsidR="007708FA" w:rsidRDefault="007708FA" w:rsidP="00F5585E">
                  <w:r w:rsidRPr="00334A42">
                    <w:t>remittances, advances, cash, deposits,</w:t>
                  </w:r>
                  <w:r>
                    <w:t xml:space="preserve"> </w:t>
                  </w:r>
                  <w:r w:rsidRPr="00334A42">
                    <w:t>customer service department office</w:t>
                  </w:r>
                </w:p>
                <w:p w:rsidR="007708FA" w:rsidRDefault="007708FA" w:rsidP="00F5585E">
                  <w:r w:rsidRPr="00334A42">
                    <w:t>And successfully completed all tasks</w:t>
                  </w:r>
                  <w:r>
                    <w:t xml:space="preserve"> </w:t>
                  </w:r>
                  <w:r w:rsidRPr="00334A42">
                    <w:t>and duties which were allocated t</w:t>
                  </w:r>
                  <w:r>
                    <w:t xml:space="preserve">o </w:t>
                  </w:r>
                  <w:r w:rsidRPr="00334A42">
                    <w:t>me</w:t>
                  </w:r>
                  <w:r>
                    <w:t>.</w:t>
                  </w:r>
                </w:p>
                <w:p w:rsidR="007708FA" w:rsidRPr="00334A42" w:rsidRDefault="007708FA" w:rsidP="00F5585E"/>
              </w:tc>
            </w:tr>
          </w:tbl>
          <w:p w:rsidR="00971696" w:rsidRDefault="007708FA" w:rsidP="00F5585E">
            <w:pPr>
              <w:pStyle w:val="JobTitle"/>
            </w:pPr>
            <w:r>
              <w:t xml:space="preserve">                            </w:t>
            </w:r>
          </w:p>
          <w:p w:rsidR="00971696" w:rsidRDefault="00971696" w:rsidP="00F5585E">
            <w:pPr>
              <w:pStyle w:val="JobTitle"/>
            </w:pPr>
          </w:p>
          <w:p w:rsidR="00971696" w:rsidRDefault="00971696" w:rsidP="00F5585E">
            <w:pPr>
              <w:pStyle w:val="JobTitle"/>
            </w:pPr>
          </w:p>
          <w:p w:rsidR="00971696" w:rsidRDefault="00971696" w:rsidP="00F5585E">
            <w:pPr>
              <w:pStyle w:val="JobTitle"/>
            </w:pPr>
          </w:p>
          <w:p w:rsidR="007708FA" w:rsidRDefault="007708FA" w:rsidP="00F5585E">
            <w:pPr>
              <w:pStyle w:val="JobTitle"/>
            </w:pPr>
            <w:r>
              <w:t xml:space="preserve">     </w:t>
            </w:r>
            <w:r w:rsidRPr="00BF7467">
              <w:rPr>
                <w:i w:val="0"/>
                <w:spacing w:val="0"/>
                <w:sz w:val="22"/>
              </w:rPr>
              <w:t xml:space="preserve"> </w:t>
            </w:r>
          </w:p>
          <w:tbl>
            <w:tblPr>
              <w:tblW w:w="18585" w:type="dxa"/>
              <w:tblLayout w:type="fixed"/>
              <w:tblLook w:val="04A0"/>
            </w:tblPr>
            <w:tblGrid>
              <w:gridCol w:w="18585"/>
            </w:tblGrid>
            <w:tr w:rsidR="007708FA" w:rsidTr="00F5585E">
              <w:tc>
                <w:tcPr>
                  <w:tcW w:w="18585" w:type="dxa"/>
                </w:tcPr>
                <w:p w:rsidR="007708FA" w:rsidRDefault="007708FA" w:rsidP="00F5585E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left="245" w:hanging="245"/>
                  </w:pPr>
                </w:p>
                <w:p w:rsidR="007708FA" w:rsidRDefault="007708FA" w:rsidP="00F5585E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left="245" w:hanging="245"/>
                  </w:pPr>
                </w:p>
                <w:p w:rsidR="007708FA" w:rsidRDefault="007708FA" w:rsidP="00F5585E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left="245" w:hanging="245"/>
                  </w:pPr>
                </w:p>
                <w:p w:rsidR="00971696" w:rsidRDefault="00971696" w:rsidP="00F5585E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left="245" w:hanging="245"/>
                  </w:pPr>
                </w:p>
                <w:p w:rsidR="007708FA" w:rsidRDefault="0075284C" w:rsidP="00F5585E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left="245" w:hanging="245"/>
                  </w:pPr>
                  <w:r>
                    <w:rPr>
                      <w:noProof/>
                    </w:rPr>
                    <w:pict>
                      <v:group id="_x0000_s1298" style="position:absolute;left:0;text-align:left;margin-left:-6.9pt;margin-top:-20.9pt;width:544.05pt;height:787.45pt;z-index:-251622912;mso-position-horizontal-relative:page;mso-position-vertical-relative:page" coordorigin="713,709" coordsize="10369,15250">
                        <v:shape id="_x0000_s1299" style="position:absolute;left:742;top:740;width:97;height:293" coordorigin="742,740" coordsize="97,293" path="m742,1033r97,l839,740r-97,l742,1033xe" fillcolor="#eaecf4" stroked="f">
                          <v:path arrowok="t"/>
                        </v:shape>
                        <v:shape id="_x0000_s1300" style="position:absolute;left:10963;top:740;width:98;height:293" coordorigin="10963,740" coordsize="98,293" path="m10963,1033r99,l11062,740r-99,l10963,1033xe" fillcolor="#eaecf4" stroked="f">
                          <v:path arrowok="t"/>
                        </v:shape>
                        <v:shape id="_x0000_s1301" style="position:absolute;left:839;top:740;width:10124;height:293" coordorigin="839,740" coordsize="10124,293" path="m839,1033r10124,l10963,740,839,740r,293xe" fillcolor="#eaecf4" stroked="f">
                          <v:path arrowok="t"/>
                        </v:shape>
                        <v:shape id="_x0000_s1302" style="position:absolute;left:740;top:730;width:10321;height:0" coordorigin="740,730" coordsize="10321,0" path="m740,730r10322,e" filled="f" strokecolor="#adb9d4" strokeweight="1.06pt">
                          <v:path arrowok="t"/>
                        </v:shape>
                        <v:shape id="_x0000_s1303" style="position:absolute;left:740;top:740;width:10321;height:0" coordorigin="740,740" coordsize="10321,0" path="m740,740r10322,e" filled="f" strokecolor="#eaecf4" strokeweight=".16pt">
                          <v:path arrowok="t"/>
                        </v:shape>
                        <v:shape id="_x0000_s1304" style="position:absolute;left:740;top:1040;width:10321;height:0" coordorigin="740,1040" coordsize="10321,0" path="m740,1040r10322,e" filled="f" strokecolor="#adb9d4" strokeweight=".82pt">
                          <v:path arrowok="t"/>
                        </v:shape>
                        <v:shape id="_x0000_s1305" style="position:absolute;left:740;top:1069;width:10321;height:0" coordorigin="740,1069" coordsize="10321,0" path="m740,1069r10322,e" filled="f" strokecolor="#adb9d4" strokeweight=".82pt">
                          <v:path arrowok="t"/>
                        </v:shape>
                        <v:shape id="_x0000_s1306" style="position:absolute;left:731;top:720;width:0;height:15184" coordorigin="731,720" coordsize="0,15184" path="m731,720r,15184e" filled="f" strokecolor="#adb9d4" strokeweight="1.06pt">
                          <v:path arrowok="t"/>
                        </v:shape>
                        <v:shape id="_x0000_s1307" style="position:absolute;left:721;top:15940;width:10340;height:0" coordorigin="721,15940" coordsize="10340,0" path="m721,15940r10341,e" filled="f" strokecolor="#adb9d4" strokeweight=".82pt">
                          <v:path arrowok="t"/>
                        </v:shape>
                        <v:shape id="_x0000_s1308" style="position:absolute;left:721;top:15911;width:10340;height:0" coordorigin="721,15911" coordsize="10340,0" path="m721,15911r10341,e" filled="f" strokecolor="#adb9d4" strokeweight=".82pt">
                          <v:path arrowok="t"/>
                        </v:shape>
                        <v:shape id="_x0000_s1309" style="position:absolute;left:11071;top:720;width:0;height:15229" coordorigin="11071,720" coordsize="0,15229" path="m11071,720r,15229e" filled="f" strokecolor="#adb9d4" strokeweight=".37392mm">
                          <v:path arrowok="t"/>
                        </v:shape>
                        <w10:wrap anchorx="page" anchory="page"/>
                      </v:group>
                    </w:pict>
                  </w:r>
                </w:p>
              </w:tc>
            </w:tr>
          </w:tbl>
          <w:p w:rsidR="007708FA" w:rsidRPr="00971696" w:rsidRDefault="007708FA" w:rsidP="00F5585E">
            <w:pPr>
              <w:pStyle w:val="SectionTitle"/>
              <w:rPr>
                <w:b/>
              </w:rPr>
            </w:pPr>
            <w:r w:rsidRPr="00971696">
              <w:rPr>
                <w:b/>
              </w:rPr>
              <w:lastRenderedPageBreak/>
              <w:t>research and academic projects</w:t>
            </w:r>
          </w:p>
        </w:tc>
      </w:tr>
      <w:tr w:rsidR="007708FA" w:rsidTr="00971696">
        <w:trPr>
          <w:gridAfter w:val="1"/>
          <w:wAfter w:w="11742" w:type="dxa"/>
        </w:trPr>
        <w:tc>
          <w:tcPr>
            <w:tcW w:w="2142" w:type="dxa"/>
            <w:shd w:val="clear" w:color="auto" w:fill="auto"/>
          </w:tcPr>
          <w:p w:rsidR="007708FA" w:rsidRDefault="007708FA" w:rsidP="00F5585E"/>
        </w:tc>
        <w:tc>
          <w:tcPr>
            <w:tcW w:w="6660" w:type="dxa"/>
            <w:shd w:val="clear" w:color="auto" w:fill="auto"/>
          </w:tcPr>
          <w:p w:rsidR="007708FA" w:rsidRDefault="007708FA" w:rsidP="00F5585E"/>
          <w:p w:rsidR="007708FA" w:rsidRPr="00C065FB" w:rsidRDefault="007708FA" w:rsidP="00F5585E">
            <w:r>
              <w:t>Following are</w:t>
            </w:r>
            <w:r w:rsidRPr="00C065FB">
              <w:t xml:space="preserve"> </w:t>
            </w:r>
            <w:r>
              <w:t xml:space="preserve">some of the </w:t>
            </w:r>
            <w:r w:rsidRPr="00C065FB">
              <w:t>projects, I have worked on individually/team member</w:t>
            </w:r>
            <w:r>
              <w:t>:</w:t>
            </w:r>
            <w:r w:rsidRPr="00C065FB">
              <w:t xml:space="preserve">  </w:t>
            </w:r>
          </w:p>
          <w:p w:rsidR="007708FA" w:rsidRPr="00807A61" w:rsidRDefault="007708FA" w:rsidP="007708FA">
            <w:pPr>
              <w:pStyle w:val="ListParagraph"/>
              <w:numPr>
                <w:ilvl w:val="2"/>
                <w:numId w:val="8"/>
              </w:numPr>
              <w:spacing w:after="200" w:line="276" w:lineRule="auto"/>
              <w:rPr>
                <w:rFonts w:ascii="Garamond" w:hAnsi="Garamond"/>
              </w:rPr>
            </w:pPr>
            <w:r w:rsidRPr="00807A61">
              <w:rPr>
                <w:rFonts w:ascii="Garamond" w:hAnsi="Garamond"/>
              </w:rPr>
              <w:t>Report on State Bank Of Pakistan BSC Faisalabad.</w:t>
            </w:r>
          </w:p>
          <w:p w:rsidR="007708FA" w:rsidRPr="00807A61" w:rsidRDefault="007708FA" w:rsidP="007708FA">
            <w:pPr>
              <w:pStyle w:val="ListParagraph"/>
              <w:numPr>
                <w:ilvl w:val="2"/>
                <w:numId w:val="8"/>
              </w:numPr>
              <w:spacing w:after="200" w:line="276" w:lineRule="auto"/>
              <w:rPr>
                <w:rFonts w:ascii="Garamond" w:hAnsi="Garamond"/>
              </w:rPr>
            </w:pPr>
            <w:r w:rsidRPr="00807A61">
              <w:rPr>
                <w:rFonts w:ascii="Garamond" w:hAnsi="Garamond"/>
              </w:rPr>
              <w:t>Research on agricultural finance credit constraints and consequences at SBP BSC Faisalabad.</w:t>
            </w:r>
          </w:p>
          <w:p w:rsidR="007708FA" w:rsidRPr="00807A61" w:rsidRDefault="007708FA" w:rsidP="007708FA">
            <w:pPr>
              <w:pStyle w:val="ListParagraph"/>
              <w:numPr>
                <w:ilvl w:val="2"/>
                <w:numId w:val="8"/>
              </w:numPr>
              <w:spacing w:after="200" w:line="276" w:lineRule="auto"/>
              <w:rPr>
                <w:rFonts w:ascii="Garamond" w:hAnsi="Garamond"/>
              </w:rPr>
            </w:pPr>
            <w:r w:rsidRPr="00807A61">
              <w:rPr>
                <w:rFonts w:ascii="Garamond" w:hAnsi="Garamond"/>
              </w:rPr>
              <w:t>Report on Quality of corporate governance within an organization and its impact.</w:t>
            </w:r>
          </w:p>
          <w:p w:rsidR="007708FA" w:rsidRPr="00807A61" w:rsidRDefault="007708FA" w:rsidP="007708FA">
            <w:pPr>
              <w:pStyle w:val="ListParagraph"/>
              <w:numPr>
                <w:ilvl w:val="2"/>
                <w:numId w:val="8"/>
              </w:numPr>
              <w:spacing w:after="200" w:line="276" w:lineRule="auto"/>
              <w:rPr>
                <w:rFonts w:ascii="Garamond" w:hAnsi="Garamond"/>
              </w:rPr>
            </w:pPr>
            <w:r w:rsidRPr="00807A61">
              <w:rPr>
                <w:rFonts w:ascii="Garamond" w:hAnsi="Garamond"/>
              </w:rPr>
              <w:t>Research article on “Building Blocks of Learning Organization Implementation and Its Outcomes”</w:t>
            </w:r>
          </w:p>
          <w:p w:rsidR="007708FA" w:rsidRDefault="007708FA" w:rsidP="007708FA">
            <w:pPr>
              <w:pStyle w:val="ListParagraph"/>
              <w:numPr>
                <w:ilvl w:val="2"/>
                <w:numId w:val="8"/>
              </w:numPr>
              <w:spacing w:after="200" w:line="276" w:lineRule="auto"/>
              <w:rPr>
                <w:rFonts w:ascii="Garamond" w:hAnsi="Garamond"/>
              </w:rPr>
            </w:pPr>
            <w:r w:rsidRPr="00807A61">
              <w:rPr>
                <w:rFonts w:ascii="Garamond" w:hAnsi="Garamond"/>
              </w:rPr>
              <w:t>Research article on “Measuring Organizational Learning: A Study of Banking Sector of Pakistan”</w:t>
            </w:r>
          </w:p>
          <w:p w:rsidR="007708FA" w:rsidRDefault="007708FA" w:rsidP="00F5585E">
            <w:pPr>
              <w:pStyle w:val="ListParagraph"/>
              <w:rPr>
                <w:rFonts w:ascii="Garamond" w:hAnsi="Garamond"/>
              </w:rPr>
            </w:pPr>
          </w:p>
          <w:p w:rsidR="007708FA" w:rsidRDefault="007708FA" w:rsidP="00F5585E">
            <w:pPr>
              <w:pStyle w:val="ListParagraph"/>
              <w:rPr>
                <w:rFonts w:ascii="Garamond" w:hAnsi="Garamond"/>
              </w:rPr>
            </w:pPr>
          </w:p>
          <w:p w:rsidR="007708FA" w:rsidRPr="00807A61" w:rsidRDefault="007708FA" w:rsidP="00F5585E">
            <w:pPr>
              <w:pStyle w:val="ListParagraph"/>
              <w:rPr>
                <w:rFonts w:ascii="Garamond" w:hAnsi="Garamond"/>
              </w:rPr>
            </w:pPr>
          </w:p>
          <w:p w:rsidR="007708FA" w:rsidRDefault="007708FA" w:rsidP="00F5585E">
            <w:pPr>
              <w:ind w:left="720"/>
              <w:rPr>
                <w:b/>
                <w:szCs w:val="22"/>
              </w:rPr>
            </w:pPr>
          </w:p>
          <w:p w:rsidR="007708FA" w:rsidRPr="00DF53DA" w:rsidRDefault="007708FA" w:rsidP="00F5585E">
            <w:pPr>
              <w:ind w:left="720"/>
              <w:rPr>
                <w:b/>
                <w:szCs w:val="22"/>
              </w:rPr>
            </w:pPr>
          </w:p>
          <w:p w:rsidR="007708FA" w:rsidRPr="00B327AE" w:rsidRDefault="007708FA" w:rsidP="00F5585E">
            <w:pPr>
              <w:ind w:left="720"/>
              <w:rPr>
                <w:szCs w:val="22"/>
              </w:rPr>
            </w:pPr>
          </w:p>
        </w:tc>
      </w:tr>
      <w:tr w:rsidR="007708FA" w:rsidTr="00971696">
        <w:trPr>
          <w:gridAfter w:val="1"/>
          <w:wAfter w:w="11742" w:type="dxa"/>
        </w:trPr>
        <w:tc>
          <w:tcPr>
            <w:tcW w:w="8802" w:type="dxa"/>
            <w:gridSpan w:val="2"/>
            <w:shd w:val="clear" w:color="auto" w:fill="auto"/>
          </w:tcPr>
          <w:p w:rsidR="007708FA" w:rsidRPr="00971696" w:rsidRDefault="007708FA" w:rsidP="00F5585E">
            <w:pPr>
              <w:pStyle w:val="SectionTitle"/>
              <w:rPr>
                <w:b/>
              </w:rPr>
            </w:pPr>
            <w:r w:rsidRPr="00971696">
              <w:rPr>
                <w:b/>
              </w:rPr>
              <w:t>Interests and activities</w:t>
            </w:r>
          </w:p>
        </w:tc>
      </w:tr>
      <w:tr w:rsidR="007708FA" w:rsidTr="00971696">
        <w:trPr>
          <w:gridAfter w:val="1"/>
          <w:wAfter w:w="11742" w:type="dxa"/>
        </w:trPr>
        <w:tc>
          <w:tcPr>
            <w:tcW w:w="2142" w:type="dxa"/>
            <w:shd w:val="clear" w:color="auto" w:fill="auto"/>
          </w:tcPr>
          <w:p w:rsidR="007708FA" w:rsidRDefault="007708FA" w:rsidP="00F5585E"/>
        </w:tc>
        <w:tc>
          <w:tcPr>
            <w:tcW w:w="6660" w:type="dxa"/>
            <w:shd w:val="clear" w:color="auto" w:fill="auto"/>
          </w:tcPr>
          <w:p w:rsidR="007708FA" w:rsidRDefault="007708FA" w:rsidP="00F5585E">
            <w:r>
              <w:t xml:space="preserve">Browsing on Internet, Social gathering, reading novels, books and spending time with family are my activities. I like to do traveling (Sight Seeing) and driving. I like to cook too. </w:t>
            </w:r>
          </w:p>
          <w:p w:rsidR="007708FA" w:rsidRDefault="007708FA" w:rsidP="00F5585E">
            <w:r>
              <w:t xml:space="preserve"> </w:t>
            </w:r>
          </w:p>
        </w:tc>
      </w:tr>
      <w:tr w:rsidR="007708FA" w:rsidTr="00971696">
        <w:trPr>
          <w:gridAfter w:val="1"/>
          <w:wAfter w:w="11742" w:type="dxa"/>
        </w:trPr>
        <w:tc>
          <w:tcPr>
            <w:tcW w:w="8802" w:type="dxa"/>
            <w:gridSpan w:val="2"/>
            <w:shd w:val="clear" w:color="auto" w:fill="auto"/>
          </w:tcPr>
          <w:p w:rsidR="007708FA" w:rsidRDefault="007708FA" w:rsidP="00F5585E">
            <w:pPr>
              <w:pStyle w:val="SectionTitle"/>
            </w:pPr>
          </w:p>
          <w:p w:rsidR="007708FA" w:rsidRDefault="007708FA" w:rsidP="00F5585E">
            <w:pPr>
              <w:pStyle w:val="SectionTitle"/>
            </w:pPr>
          </w:p>
          <w:p w:rsidR="007708FA" w:rsidRPr="00971696" w:rsidRDefault="007708FA" w:rsidP="00F5585E">
            <w:pPr>
              <w:pStyle w:val="SectionTitle"/>
              <w:rPr>
                <w:b/>
              </w:rPr>
            </w:pPr>
            <w:r w:rsidRPr="00971696">
              <w:rPr>
                <w:b/>
              </w:rPr>
              <w:t>personal information</w:t>
            </w:r>
          </w:p>
        </w:tc>
      </w:tr>
      <w:tr w:rsidR="007708FA" w:rsidTr="00971696">
        <w:trPr>
          <w:gridAfter w:val="1"/>
          <w:wAfter w:w="11742" w:type="dxa"/>
        </w:trPr>
        <w:tc>
          <w:tcPr>
            <w:tcW w:w="2142" w:type="dxa"/>
            <w:shd w:val="clear" w:color="auto" w:fill="auto"/>
          </w:tcPr>
          <w:p w:rsidR="007708FA" w:rsidRDefault="007708FA" w:rsidP="00F5585E"/>
          <w:p w:rsidR="007708FA" w:rsidRDefault="007708FA" w:rsidP="00F5585E"/>
          <w:p w:rsidR="007708FA" w:rsidRDefault="007708FA" w:rsidP="00F5585E"/>
          <w:p w:rsidR="007708FA" w:rsidRDefault="007708FA" w:rsidP="00F5585E"/>
          <w:p w:rsidR="007708FA" w:rsidRDefault="007708FA" w:rsidP="00F5585E"/>
          <w:p w:rsidR="00971696" w:rsidRDefault="00971696" w:rsidP="00F5585E">
            <w:pPr>
              <w:rPr>
                <w:b/>
                <w:u w:val="single"/>
              </w:rPr>
            </w:pPr>
          </w:p>
          <w:p w:rsidR="00971696" w:rsidRDefault="00971696" w:rsidP="00F5585E">
            <w:pPr>
              <w:rPr>
                <w:b/>
                <w:u w:val="single"/>
              </w:rPr>
            </w:pPr>
          </w:p>
          <w:p w:rsidR="007708FA" w:rsidRPr="00996F2C" w:rsidRDefault="007708FA" w:rsidP="00F5585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</w:t>
            </w:r>
            <w:r w:rsidRPr="00996F2C">
              <w:rPr>
                <w:b/>
                <w:u w:val="single"/>
              </w:rPr>
              <w:t>xperience</w:t>
            </w:r>
          </w:p>
        </w:tc>
        <w:tc>
          <w:tcPr>
            <w:tcW w:w="6660" w:type="dxa"/>
            <w:shd w:val="clear" w:color="auto" w:fill="auto"/>
          </w:tcPr>
          <w:p w:rsidR="007708FA" w:rsidRPr="00664450" w:rsidRDefault="007708FA" w:rsidP="00F5585E">
            <w:pPr>
              <w:rPr>
                <w:b/>
                <w:bCs/>
              </w:rPr>
            </w:pPr>
            <w:r w:rsidRPr="00664450">
              <w:rPr>
                <w:b/>
                <w:bCs/>
              </w:rPr>
              <w:t>Date of birth: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t>16 May, 1990</w:t>
            </w:r>
          </w:p>
          <w:p w:rsidR="007708FA" w:rsidRPr="00664450" w:rsidRDefault="007708FA" w:rsidP="00F5585E">
            <w:r w:rsidRPr="00664450">
              <w:rPr>
                <w:b/>
                <w:bCs/>
              </w:rPr>
              <w:t>Nationality: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664450">
              <w:t>Pakistani</w:t>
            </w:r>
          </w:p>
          <w:p w:rsidR="007708FA" w:rsidRDefault="007708FA" w:rsidP="00F5585E">
            <w:pPr>
              <w:rPr>
                <w:b/>
                <w:bCs/>
              </w:rPr>
            </w:pPr>
            <w:r w:rsidRPr="00664450">
              <w:rPr>
                <w:b/>
                <w:bCs/>
              </w:rPr>
              <w:t>Current location:</w:t>
            </w:r>
            <w:r>
              <w:rPr>
                <w:b/>
                <w:bCs/>
              </w:rPr>
              <w:tab/>
            </w:r>
            <w:r w:rsidR="00971696">
              <w:t>Rawalpindi</w:t>
            </w:r>
            <w:r w:rsidRPr="00664450">
              <w:t>, Pakistan</w:t>
            </w:r>
            <w:r>
              <w:t>.</w:t>
            </w:r>
            <w:r>
              <w:rPr>
                <w:b/>
                <w:bCs/>
              </w:rPr>
              <w:tab/>
            </w:r>
          </w:p>
          <w:p w:rsidR="007708FA" w:rsidRDefault="007708FA" w:rsidP="00F5585E">
            <w:pPr>
              <w:rPr>
                <w:bCs/>
              </w:rPr>
            </w:pPr>
            <w:r>
              <w:rPr>
                <w:b/>
                <w:bCs/>
              </w:rPr>
              <w:t>Marital Status: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Cs/>
              </w:rPr>
              <w:t>Married</w:t>
            </w:r>
            <w:r w:rsidRPr="00D003EF">
              <w:rPr>
                <w:bCs/>
              </w:rPr>
              <w:t xml:space="preserve">  </w:t>
            </w:r>
            <w:r>
              <w:rPr>
                <w:bCs/>
              </w:rPr>
              <w:t xml:space="preserve">           </w:t>
            </w:r>
          </w:p>
          <w:p w:rsidR="007708FA" w:rsidRDefault="007708FA" w:rsidP="00F5585E">
            <w:pPr>
              <w:rPr>
                <w:bCs/>
              </w:rPr>
            </w:pPr>
          </w:p>
          <w:p w:rsidR="00971696" w:rsidRDefault="00971696" w:rsidP="00F5585E">
            <w:pPr>
              <w:rPr>
                <w:bCs/>
              </w:rPr>
            </w:pPr>
          </w:p>
          <w:p w:rsidR="00971696" w:rsidRDefault="00971696" w:rsidP="00F5585E">
            <w:pPr>
              <w:rPr>
                <w:bCs/>
              </w:rPr>
            </w:pPr>
          </w:p>
          <w:p w:rsidR="007708FA" w:rsidRDefault="00971696" w:rsidP="00F5585E">
            <w:pPr>
              <w:rPr>
                <w:bCs/>
              </w:rPr>
            </w:pPr>
            <w:r>
              <w:rPr>
                <w:bCs/>
              </w:rPr>
              <w:t>V</w:t>
            </w:r>
            <w:r w:rsidR="007708FA">
              <w:rPr>
                <w:bCs/>
              </w:rPr>
              <w:t xml:space="preserve">isiting teacher at </w:t>
            </w:r>
            <w:proofErr w:type="spellStart"/>
            <w:r w:rsidR="007708FA">
              <w:rPr>
                <w:bCs/>
              </w:rPr>
              <w:t>Bahria</w:t>
            </w:r>
            <w:proofErr w:type="spellEnd"/>
            <w:r w:rsidR="007708FA">
              <w:rPr>
                <w:bCs/>
              </w:rPr>
              <w:t xml:space="preserve"> U</w:t>
            </w:r>
            <w:r w:rsidR="007708FA" w:rsidRPr="00D003EF">
              <w:rPr>
                <w:bCs/>
              </w:rPr>
              <w:t xml:space="preserve">niversity Lahore </w:t>
            </w:r>
            <w:r w:rsidR="007708FA">
              <w:rPr>
                <w:bCs/>
              </w:rPr>
              <w:t>campus from Oct 2016 to Dec 2016</w:t>
            </w:r>
          </w:p>
          <w:p w:rsidR="007708FA" w:rsidRPr="00D003EF" w:rsidRDefault="007708FA" w:rsidP="00F5585E">
            <w:pPr>
              <w:rPr>
                <w:bCs/>
              </w:rPr>
            </w:pPr>
          </w:p>
          <w:p w:rsidR="007708FA" w:rsidRDefault="007708FA" w:rsidP="00F5585E">
            <w:pPr>
              <w:rPr>
                <w:bCs/>
              </w:rPr>
            </w:pPr>
          </w:p>
          <w:p w:rsidR="007708FA" w:rsidRDefault="007708FA" w:rsidP="00F5585E">
            <w:pPr>
              <w:rPr>
                <w:bCs/>
              </w:rPr>
            </w:pPr>
          </w:p>
          <w:p w:rsidR="007708FA" w:rsidRDefault="007708FA" w:rsidP="00F5585E">
            <w:pPr>
              <w:rPr>
                <w:bCs/>
              </w:rPr>
            </w:pPr>
          </w:p>
          <w:p w:rsidR="007708FA" w:rsidRDefault="007708FA" w:rsidP="00F5585E">
            <w:pPr>
              <w:rPr>
                <w:bCs/>
              </w:rPr>
            </w:pPr>
          </w:p>
          <w:p w:rsidR="007708FA" w:rsidRDefault="007708FA" w:rsidP="00F5585E"/>
        </w:tc>
      </w:tr>
      <w:tr w:rsidR="007708FA" w:rsidTr="00971696">
        <w:trPr>
          <w:gridAfter w:val="1"/>
          <w:wAfter w:w="11742" w:type="dxa"/>
        </w:trPr>
        <w:tc>
          <w:tcPr>
            <w:tcW w:w="8802" w:type="dxa"/>
            <w:gridSpan w:val="2"/>
            <w:shd w:val="clear" w:color="auto" w:fill="auto"/>
          </w:tcPr>
          <w:p w:rsidR="007708FA" w:rsidRPr="00971696" w:rsidRDefault="007708FA" w:rsidP="00F5585E">
            <w:pPr>
              <w:pStyle w:val="SectionTitle"/>
              <w:rPr>
                <w:b/>
              </w:rPr>
            </w:pPr>
            <w:r w:rsidRPr="00971696">
              <w:rPr>
                <w:b/>
              </w:rPr>
              <w:t>refferences</w:t>
            </w:r>
          </w:p>
        </w:tc>
      </w:tr>
      <w:tr w:rsidR="007708FA" w:rsidTr="00971696">
        <w:trPr>
          <w:gridAfter w:val="1"/>
          <w:wAfter w:w="11742" w:type="dxa"/>
        </w:trPr>
        <w:tc>
          <w:tcPr>
            <w:tcW w:w="2142" w:type="dxa"/>
            <w:shd w:val="clear" w:color="auto" w:fill="auto"/>
          </w:tcPr>
          <w:p w:rsidR="007708FA" w:rsidRDefault="007708FA" w:rsidP="00F5585E"/>
        </w:tc>
        <w:tc>
          <w:tcPr>
            <w:tcW w:w="6660" w:type="dxa"/>
            <w:shd w:val="clear" w:color="auto" w:fill="auto"/>
          </w:tcPr>
          <w:p w:rsidR="007708FA" w:rsidRDefault="007708FA" w:rsidP="00F5585E"/>
          <w:p w:rsidR="007708FA" w:rsidRDefault="007708FA" w:rsidP="00F5585E"/>
          <w:p w:rsidR="007708FA" w:rsidRDefault="007708FA" w:rsidP="007708FA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MR FARHAN SHERAZI (HOD CS) (BAHRIA UNIVERSITY LHR CAMPUS) 0316-6006555</w:t>
            </w:r>
          </w:p>
          <w:p w:rsidR="007708FA" w:rsidRDefault="007708FA" w:rsidP="00F5585E"/>
          <w:p w:rsidR="007708FA" w:rsidRPr="008002F4" w:rsidRDefault="007708FA" w:rsidP="00F5585E">
            <w:r>
              <w:t xml:space="preserve"> </w:t>
            </w:r>
          </w:p>
        </w:tc>
      </w:tr>
    </w:tbl>
    <w:p w:rsidR="00B80095" w:rsidRPr="00971696" w:rsidRDefault="00B80095" w:rsidP="00971696">
      <w:pPr>
        <w:tabs>
          <w:tab w:val="left" w:pos="1590"/>
        </w:tabs>
        <w:sectPr w:rsidR="00B80095" w:rsidRPr="00971696" w:rsidSect="00750960">
          <w:footerReference w:type="default" r:id="rId12"/>
          <w:pgSz w:w="11920" w:h="16840"/>
          <w:pgMar w:top="700" w:right="540" w:bottom="280" w:left="540" w:header="0" w:footer="203" w:gutter="0"/>
          <w:cols w:space="720"/>
        </w:sectPr>
      </w:pPr>
    </w:p>
    <w:p w:rsidR="000D4E75" w:rsidRDefault="000D4E75" w:rsidP="00460A6E">
      <w:pPr>
        <w:spacing w:line="200" w:lineRule="exact"/>
        <w:rPr>
          <w:rFonts w:ascii="Arial" w:eastAsia="Arial" w:hAnsi="Arial" w:cs="Arial"/>
        </w:rPr>
      </w:pPr>
    </w:p>
    <w:sectPr w:rsidR="000D4E75" w:rsidSect="00750960">
      <w:pgSz w:w="11920" w:h="16840"/>
      <w:pgMar w:top="1000" w:right="540" w:bottom="280" w:left="540" w:header="0" w:footer="20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980" w:rsidRDefault="00233980">
      <w:r>
        <w:separator/>
      </w:r>
    </w:p>
  </w:endnote>
  <w:endnote w:type="continuationSeparator" w:id="0">
    <w:p w:rsidR="00233980" w:rsidRDefault="002339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8CA" w:rsidRDefault="0075284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.55pt;margin-top:815.25pt;width:191.7pt;height:12pt;z-index:-251658752;mso-position-horizontal-relative:page;mso-position-vertical-relative:page" filled="f" stroked="f">
          <v:textbox style="mso-next-textbox:#_x0000_s2050" inset="0,0,0,0">
            <w:txbxContent>
              <w:p w:rsidR="006108CA" w:rsidRDefault="007708FA" w:rsidP="002013AA">
                <w:pPr>
                  <w:spacing w:line="220" w:lineRule="exact"/>
                  <w:ind w:right="-30"/>
                  <w:rPr>
                    <w:rFonts w:ascii="Cambria" w:eastAsia="Cambria" w:hAnsi="Cambria" w:cs="Cambria"/>
                  </w:rPr>
                </w:pPr>
                <w:proofErr w:type="spellStart"/>
                <w:r>
                  <w:rPr>
                    <w:rFonts w:ascii="Cambria" w:eastAsia="Cambria" w:hAnsi="Cambria" w:cs="Cambria"/>
                  </w:rPr>
                  <w:t>Sehrish</w:t>
                </w:r>
                <w:proofErr w:type="spellEnd"/>
                <w:r>
                  <w:rPr>
                    <w:rFonts w:ascii="Cambria" w:eastAsia="Cambria" w:hAnsi="Cambria" w:cs="Cambria"/>
                  </w:rPr>
                  <w:t xml:space="preserve"> </w:t>
                </w:r>
                <w:proofErr w:type="spellStart"/>
                <w:r>
                  <w:rPr>
                    <w:rFonts w:ascii="Cambria" w:eastAsia="Cambria" w:hAnsi="Cambria" w:cs="Cambria"/>
                  </w:rPr>
                  <w:t>Adnan</w:t>
                </w:r>
                <w:proofErr w:type="spellEnd"/>
              </w:p>
              <w:p w:rsidR="007708FA" w:rsidRDefault="007708FA" w:rsidP="002013AA">
                <w:pPr>
                  <w:spacing w:line="220" w:lineRule="exact"/>
                  <w:ind w:right="-30"/>
                  <w:rPr>
                    <w:rFonts w:ascii="Cambria" w:eastAsia="Cambria" w:hAnsi="Cambria" w:cs="Cambria"/>
                  </w:rPr>
                </w:pPr>
                <w:r>
                  <w:rPr>
                    <w:rFonts w:ascii="Cambria" w:eastAsia="Cambria" w:hAnsi="Cambria" w:cs="Cambria"/>
                  </w:rPr>
                  <w:t>.</w:t>
                </w:r>
              </w:p>
              <w:p w:rsidR="00394D4D" w:rsidRDefault="00394D4D" w:rsidP="002013AA">
                <w:pPr>
                  <w:spacing w:line="220" w:lineRule="exact"/>
                  <w:ind w:right="-30"/>
                  <w:rPr>
                    <w:rFonts w:ascii="Cambria" w:eastAsia="Cambria" w:hAnsi="Cambria" w:cs="Cambria"/>
                  </w:rPr>
                </w:pPr>
              </w:p>
            </w:txbxContent>
          </v:textbox>
          <w10:wrap anchorx="page" anchory="page"/>
        </v:shape>
      </w:pict>
    </w:r>
    <w:r>
      <w:pict>
        <v:group id="_x0000_s2051" style="position:absolute;margin-left:32.95pt;margin-top:807.25pt;width:529.5pt;height:4.55pt;z-index:-251659776;mso-position-horizontal-relative:page;mso-position-vertical-relative:page" coordorigin="659,16145" coordsize="10590,91">
          <v:shape id="_x0000_s2053" style="position:absolute;left:690;top:16176;width:10528;height:0" coordorigin="690,16176" coordsize="10528,0" path="m690,16176r10528,e" filled="f" strokecolor="#612322" strokeweight="3.1pt">
            <v:path arrowok="t"/>
          </v:shape>
          <v:shape id="_x0000_s2052" style="position:absolute;left:690;top:16228;width:10528;height:0" coordorigin="690,16228" coordsize="10528,0" path="m690,16228r10528,e" filled="f" strokecolor="#612322" strokeweight=".82pt">
            <v:path arrowok="t"/>
          </v:shape>
          <w10:wrap anchorx="page" anchory="page"/>
        </v:group>
      </w:pict>
    </w:r>
    <w:r>
      <w:pict>
        <v:shape id="_x0000_s2049" type="#_x0000_t202" style="position:absolute;margin-left:530.25pt;margin-top:813.2pt;width:31.15pt;height:12pt;z-index:-251657728;mso-position-horizontal-relative:page;mso-position-vertical-relative:page" filled="f" stroked="f">
          <v:textbox style="mso-next-textbox:#_x0000_s2049" inset="0,0,0,0">
            <w:txbxContent>
              <w:p w:rsidR="006108CA" w:rsidRDefault="006108CA">
                <w:pPr>
                  <w:spacing w:line="220" w:lineRule="exact"/>
                  <w:ind w:left="20"/>
                  <w:rPr>
                    <w:rFonts w:ascii="Cambria" w:eastAsia="Cambria" w:hAnsi="Cambria" w:cs="Cambria"/>
                  </w:rPr>
                </w:pPr>
                <w:r>
                  <w:rPr>
                    <w:rFonts w:ascii="Cambria" w:eastAsia="Cambria" w:hAnsi="Cambria" w:cs="Cambria"/>
                  </w:rPr>
                  <w:t xml:space="preserve">Page </w:t>
                </w:r>
                <w:r w:rsidR="0075284C">
                  <w:fldChar w:fldCharType="begin"/>
                </w:r>
                <w:r>
                  <w:rPr>
                    <w:rFonts w:ascii="Cambria" w:eastAsia="Cambria" w:hAnsi="Cambria" w:cs="Cambria"/>
                  </w:rPr>
                  <w:instrText xml:space="preserve"> PAGE </w:instrText>
                </w:r>
                <w:r w:rsidR="0075284C">
                  <w:fldChar w:fldCharType="separate"/>
                </w:r>
                <w:r w:rsidR="00460A6E">
                  <w:rPr>
                    <w:rFonts w:ascii="Cambria" w:eastAsia="Cambria" w:hAnsi="Cambria" w:cs="Cambria"/>
                    <w:noProof/>
                  </w:rPr>
                  <w:t>1</w:t>
                </w:r>
                <w:r w:rsidR="0075284C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980" w:rsidRDefault="00233980">
      <w:r>
        <w:separator/>
      </w:r>
    </w:p>
  </w:footnote>
  <w:footnote w:type="continuationSeparator" w:id="0">
    <w:p w:rsidR="00233980" w:rsidRDefault="002339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E7322"/>
    <w:multiLevelType w:val="hybridMultilevel"/>
    <w:tmpl w:val="732613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9A06E8F"/>
    <w:multiLevelType w:val="hybridMultilevel"/>
    <w:tmpl w:val="4A2CCB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4513C1"/>
    <w:multiLevelType w:val="multilevel"/>
    <w:tmpl w:val="26B0AA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F66412D"/>
    <w:multiLevelType w:val="hybridMultilevel"/>
    <w:tmpl w:val="4C525E96"/>
    <w:lvl w:ilvl="0" w:tplc="75A6FA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394866"/>
    <w:multiLevelType w:val="hybridMultilevel"/>
    <w:tmpl w:val="87368A12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6">
    <w:nsid w:val="727E2571"/>
    <w:multiLevelType w:val="hybridMultilevel"/>
    <w:tmpl w:val="37201F14"/>
    <w:lvl w:ilvl="0" w:tplc="75A6FA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F04BE"/>
    <w:multiLevelType w:val="hybridMultilevel"/>
    <w:tmpl w:val="421A34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448BB"/>
    <w:multiLevelType w:val="hybridMultilevel"/>
    <w:tmpl w:val="D4CE669A"/>
    <w:lvl w:ilvl="0" w:tplc="75A6FA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C208D"/>
    <w:rsid w:val="00066593"/>
    <w:rsid w:val="00090E7E"/>
    <w:rsid w:val="000A25B6"/>
    <w:rsid w:val="000D4E75"/>
    <w:rsid w:val="00143149"/>
    <w:rsid w:val="00167222"/>
    <w:rsid w:val="001A3FA8"/>
    <w:rsid w:val="001B082C"/>
    <w:rsid w:val="002013AA"/>
    <w:rsid w:val="00233980"/>
    <w:rsid w:val="002848E3"/>
    <w:rsid w:val="002F2251"/>
    <w:rsid w:val="003027A1"/>
    <w:rsid w:val="003069B7"/>
    <w:rsid w:val="003113D2"/>
    <w:rsid w:val="00362DAE"/>
    <w:rsid w:val="0038340E"/>
    <w:rsid w:val="00394D4D"/>
    <w:rsid w:val="00410BB1"/>
    <w:rsid w:val="00444C03"/>
    <w:rsid w:val="004469BD"/>
    <w:rsid w:val="00460A6E"/>
    <w:rsid w:val="00464711"/>
    <w:rsid w:val="004913E6"/>
    <w:rsid w:val="004F25AB"/>
    <w:rsid w:val="004F6CC0"/>
    <w:rsid w:val="00513ACB"/>
    <w:rsid w:val="00575A07"/>
    <w:rsid w:val="005E4D8D"/>
    <w:rsid w:val="00605CFC"/>
    <w:rsid w:val="006108CA"/>
    <w:rsid w:val="00614929"/>
    <w:rsid w:val="00662181"/>
    <w:rsid w:val="006B5F18"/>
    <w:rsid w:val="00701863"/>
    <w:rsid w:val="00727BE3"/>
    <w:rsid w:val="00746435"/>
    <w:rsid w:val="00750960"/>
    <w:rsid w:val="0075284C"/>
    <w:rsid w:val="007550E2"/>
    <w:rsid w:val="007708FA"/>
    <w:rsid w:val="00772E4B"/>
    <w:rsid w:val="00822245"/>
    <w:rsid w:val="00884C21"/>
    <w:rsid w:val="0089433B"/>
    <w:rsid w:val="008C023C"/>
    <w:rsid w:val="008D1040"/>
    <w:rsid w:val="00910F65"/>
    <w:rsid w:val="00915887"/>
    <w:rsid w:val="0092058A"/>
    <w:rsid w:val="009240AA"/>
    <w:rsid w:val="00942BAD"/>
    <w:rsid w:val="00947608"/>
    <w:rsid w:val="00955D8C"/>
    <w:rsid w:val="00962265"/>
    <w:rsid w:val="00971696"/>
    <w:rsid w:val="0098575B"/>
    <w:rsid w:val="009D4F0F"/>
    <w:rsid w:val="00A2135F"/>
    <w:rsid w:val="00A231F3"/>
    <w:rsid w:val="00A742BE"/>
    <w:rsid w:val="00A8472E"/>
    <w:rsid w:val="00AA4523"/>
    <w:rsid w:val="00AA67BB"/>
    <w:rsid w:val="00AC208D"/>
    <w:rsid w:val="00B23A94"/>
    <w:rsid w:val="00B36FE8"/>
    <w:rsid w:val="00B439F2"/>
    <w:rsid w:val="00B55E16"/>
    <w:rsid w:val="00B623A4"/>
    <w:rsid w:val="00B7384E"/>
    <w:rsid w:val="00B80095"/>
    <w:rsid w:val="00C15B71"/>
    <w:rsid w:val="00C37FFA"/>
    <w:rsid w:val="00C84E80"/>
    <w:rsid w:val="00CB04D5"/>
    <w:rsid w:val="00D30C70"/>
    <w:rsid w:val="00D54055"/>
    <w:rsid w:val="00D572DA"/>
    <w:rsid w:val="00DB1560"/>
    <w:rsid w:val="00DC262E"/>
    <w:rsid w:val="00E85FAE"/>
    <w:rsid w:val="00F631C7"/>
    <w:rsid w:val="00FA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46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3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3AA"/>
  </w:style>
  <w:style w:type="paragraph" w:styleId="Footer">
    <w:name w:val="footer"/>
    <w:basedOn w:val="Normal"/>
    <w:link w:val="FooterChar"/>
    <w:uiPriority w:val="99"/>
    <w:unhideWhenUsed/>
    <w:rsid w:val="00201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3AA"/>
  </w:style>
  <w:style w:type="paragraph" w:styleId="BalloonText">
    <w:name w:val="Balloon Text"/>
    <w:basedOn w:val="Normal"/>
    <w:link w:val="BalloonTextChar"/>
    <w:uiPriority w:val="99"/>
    <w:semiHidden/>
    <w:unhideWhenUsed/>
    <w:rsid w:val="006108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C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D4E75"/>
    <w:rPr>
      <w:b/>
      <w:bCs/>
    </w:rPr>
  </w:style>
  <w:style w:type="character" w:styleId="Hyperlink">
    <w:name w:val="Hyperlink"/>
    <w:rsid w:val="007708FA"/>
    <w:rPr>
      <w:color w:val="0000FF"/>
      <w:u w:val="single"/>
    </w:rPr>
  </w:style>
  <w:style w:type="paragraph" w:customStyle="1" w:styleId="Achievement">
    <w:name w:val="Achievement"/>
    <w:rsid w:val="007708FA"/>
    <w:pPr>
      <w:numPr>
        <w:numId w:val="7"/>
      </w:numPr>
      <w:tabs>
        <w:tab w:val="clear" w:pos="360"/>
      </w:tabs>
      <w:ind w:left="0" w:right="0" w:firstLine="0"/>
    </w:pPr>
  </w:style>
  <w:style w:type="paragraph" w:customStyle="1" w:styleId="CompanyName">
    <w:name w:val="Company Name"/>
    <w:basedOn w:val="Normal"/>
    <w:next w:val="JobTitle"/>
    <w:rsid w:val="007708FA"/>
    <w:pPr>
      <w:tabs>
        <w:tab w:val="left" w:pos="1440"/>
        <w:tab w:val="right" w:pos="6480"/>
      </w:tabs>
      <w:spacing w:before="220" w:line="220" w:lineRule="atLeast"/>
    </w:pPr>
    <w:rPr>
      <w:rFonts w:ascii="Garamond" w:eastAsia="MS Mincho" w:hAnsi="Garamond"/>
      <w:sz w:val="22"/>
    </w:rPr>
  </w:style>
  <w:style w:type="paragraph" w:customStyle="1" w:styleId="JobTitle">
    <w:name w:val="Job Title"/>
    <w:next w:val="Achievement"/>
    <w:rsid w:val="007708FA"/>
    <w:pPr>
      <w:spacing w:before="40" w:after="40" w:line="220" w:lineRule="atLeast"/>
    </w:pPr>
    <w:rPr>
      <w:rFonts w:ascii="Garamond" w:eastAsia="MS Mincho" w:hAnsi="Garamond"/>
      <w:i/>
      <w:spacing w:val="5"/>
      <w:sz w:val="23"/>
    </w:rPr>
  </w:style>
  <w:style w:type="paragraph" w:customStyle="1" w:styleId="SectionTitle">
    <w:name w:val="Section Title"/>
    <w:basedOn w:val="Normal"/>
    <w:next w:val="Normal"/>
    <w:rsid w:val="007708FA"/>
    <w:pPr>
      <w:pBdr>
        <w:bottom w:val="single" w:sz="6" w:space="1" w:color="808080"/>
      </w:pBdr>
      <w:spacing w:before="220" w:line="220" w:lineRule="atLeast"/>
    </w:pPr>
    <w:rPr>
      <w:rFonts w:ascii="Garamond" w:eastAsia="MS Mincho" w:hAnsi="Garamond"/>
      <w:caps/>
      <w:spacing w:val="15"/>
    </w:rPr>
  </w:style>
  <w:style w:type="paragraph" w:styleId="BodyText">
    <w:name w:val="Body Text"/>
    <w:basedOn w:val="Normal"/>
    <w:link w:val="BodyTextChar"/>
    <w:uiPriority w:val="99"/>
    <w:semiHidden/>
    <w:unhideWhenUsed/>
    <w:rsid w:val="007708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08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8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heemhasnain07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.shez_1001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F5B9A-BD2E-4B46-9202-819B5030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 Waheed</dc:creator>
  <cp:lastModifiedBy>a</cp:lastModifiedBy>
  <cp:revision>4</cp:revision>
  <cp:lastPrinted>2019-09-03T10:31:00Z</cp:lastPrinted>
  <dcterms:created xsi:type="dcterms:W3CDTF">2019-04-23T07:32:00Z</dcterms:created>
  <dcterms:modified xsi:type="dcterms:W3CDTF">2019-09-03T10:31:00Z</dcterms:modified>
</cp:coreProperties>
</file>