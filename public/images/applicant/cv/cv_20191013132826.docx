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1135" w:rsidRDefault="00361135" w:rsidP="00AB72C2">
      <w:pPr>
        <w:rPr>
          <w:rFonts w:asciiTheme="majorHAnsi" w:hAnsiTheme="majorHAnsi" w:cs="Garamond"/>
          <w:sz w:val="72"/>
          <w:szCs w:val="48"/>
          <w:lang w:val="en-US"/>
        </w:rPr>
      </w:pPr>
    </w:p>
    <w:p w:rsidR="00173012" w:rsidRDefault="00361135" w:rsidP="00AB72C2">
      <w:pPr>
        <w:rPr>
          <w:rFonts w:asciiTheme="majorHAnsi" w:hAnsiTheme="majorHAnsi" w:cs="Garamond"/>
          <w:sz w:val="72"/>
          <w:szCs w:val="48"/>
          <w:lang w:val="en-US"/>
        </w:rPr>
      </w:pPr>
      <w:r>
        <w:rPr>
          <w:rFonts w:asciiTheme="majorHAnsi" w:hAnsiTheme="majorHAnsi" w:cs="Garamond"/>
          <w:sz w:val="72"/>
          <w:szCs w:val="48"/>
          <w:lang w:val="en-US"/>
        </w:rPr>
        <w:t>Sidra</w:t>
      </w:r>
      <w:r w:rsidR="00C35A5C">
        <w:rPr>
          <w:rFonts w:asciiTheme="majorHAnsi" w:hAnsiTheme="majorHAnsi" w:cs="Garamond"/>
          <w:sz w:val="72"/>
          <w:szCs w:val="48"/>
          <w:lang w:val="en-US"/>
        </w:rPr>
        <w:t xml:space="preserve"> </w:t>
      </w:r>
      <w:proofErr w:type="spellStart"/>
      <w:r w:rsidR="00C35A5C">
        <w:rPr>
          <w:rFonts w:asciiTheme="majorHAnsi" w:hAnsiTheme="majorHAnsi" w:cs="Garamond"/>
          <w:sz w:val="72"/>
          <w:szCs w:val="48"/>
          <w:lang w:val="en-US"/>
        </w:rPr>
        <w:t>javed</w:t>
      </w:r>
      <w:proofErr w:type="spellEnd"/>
    </w:p>
    <w:p w:rsidR="00D30AE9" w:rsidRPr="00D30AE9" w:rsidRDefault="00D30AE9" w:rsidP="00AB72C2">
      <w:pPr>
        <w:rPr>
          <w:rFonts w:asciiTheme="majorHAnsi" w:hAnsiTheme="majorHAnsi" w:cs="Calibri"/>
          <w:sz w:val="28"/>
          <w:szCs w:val="28"/>
          <w:lang w:val="en-US"/>
        </w:rPr>
      </w:pPr>
    </w:p>
    <w:p w:rsidR="00173012" w:rsidRDefault="00242DC9" w:rsidP="00AB72C2">
      <w:pPr>
        <w:tabs>
          <w:tab w:val="right" w:pos="10440"/>
        </w:tabs>
        <w:rPr>
          <w:rFonts w:ascii="Calibri" w:hAnsi="Calibri"/>
          <w:b/>
          <w:sz w:val="40"/>
          <w:szCs w:val="40"/>
        </w:rPr>
      </w:pPr>
      <w:r>
        <w:rPr>
          <w:noProof/>
          <w:lang w:eastAsia="en-GB"/>
        </w:rPr>
        <w:pict>
          <v:line id="Line 2" o:spid="_x0000_s1026" style="position:absolute;z-index:251657216;visibility:visible" from="-59.4pt,11.5pt" to="559.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" strokeweight=".53mm">
            <v:stroke joinstyle="miter" endcap="square"/>
          </v:line>
        </w:pict>
      </w:r>
      <w:r w:rsidR="00173012">
        <w:rPr>
          <w:rFonts w:ascii="Calibri" w:hAnsi="Calibri"/>
          <w:b/>
          <w:sz w:val="40"/>
          <w:szCs w:val="40"/>
        </w:rPr>
        <w:tab/>
      </w:r>
    </w:p>
    <w:p w:rsidR="00173012" w:rsidRDefault="00173012" w:rsidP="00AB72C2">
      <w:pPr>
        <w:shd w:val="clear" w:color="auto" w:fill="000000"/>
        <w:ind w:firstLine="180"/>
        <w:rPr>
          <w:rFonts w:ascii="Calibri" w:hAnsi="Calibri"/>
          <w:bCs/>
          <w:sz w:val="20"/>
          <w:szCs w:val="20"/>
        </w:rPr>
      </w:pPr>
      <w:r w:rsidRPr="00B011E4">
        <w:rPr>
          <w:rFonts w:ascii="Calibri" w:hAnsi="Calibri"/>
          <w:b/>
          <w:bCs/>
          <w:color w:val="FFFFFF"/>
          <w:sz w:val="28"/>
          <w:szCs w:val="28"/>
        </w:rPr>
        <w:t>P</w:t>
      </w:r>
      <w:r>
        <w:rPr>
          <w:rFonts w:ascii="Calibri" w:hAnsi="Calibri"/>
          <w:b/>
          <w:bCs/>
          <w:color w:val="FFFFFF"/>
        </w:rPr>
        <w:t>ersonal Information</w:t>
      </w:r>
    </w:p>
    <w:p w:rsidR="00523C24" w:rsidRDefault="00173012" w:rsidP="008D2A7A">
      <w:pPr>
        <w:ind w:left="90"/>
        <w:rPr>
          <w:rFonts w:ascii="Calibri" w:hAnsi="Calibri" w:cs="Calibri"/>
        </w:rPr>
      </w:pPr>
      <w:r w:rsidRPr="0021554A">
        <w:rPr>
          <w:rFonts w:ascii="Calibri" w:hAnsi="Calibri" w:cs="Calibri"/>
          <w:b/>
          <w:bCs/>
        </w:rPr>
        <w:t>Phon</w:t>
      </w:r>
      <w:r w:rsidR="00B011E4">
        <w:rPr>
          <w:rFonts w:ascii="Calibri" w:hAnsi="Calibri" w:cs="Calibri"/>
          <w:b/>
          <w:bCs/>
        </w:rPr>
        <w:t>e</w:t>
      </w:r>
      <w:r w:rsidR="007B0F0C">
        <w:rPr>
          <w:rFonts w:ascii="Calibri" w:hAnsi="Calibri" w:cs="Calibri"/>
          <w:b/>
          <w:bCs/>
        </w:rPr>
        <w:tab/>
      </w:r>
      <w:r w:rsidR="007B0F0C">
        <w:rPr>
          <w:rFonts w:ascii="Calibri" w:hAnsi="Calibri" w:cs="Calibri"/>
          <w:b/>
          <w:bCs/>
        </w:rPr>
        <w:tab/>
      </w:r>
      <w:r w:rsidR="007B0F0C">
        <w:rPr>
          <w:rFonts w:ascii="Calibri" w:hAnsi="Calibri" w:cs="Calibri"/>
          <w:b/>
          <w:bCs/>
        </w:rPr>
        <w:tab/>
        <w:t xml:space="preserve">:          </w:t>
      </w:r>
      <w:r w:rsidR="00361135">
        <w:rPr>
          <w:rFonts w:ascii="Calibri" w:hAnsi="Calibri" w:cs="Calibri"/>
        </w:rPr>
        <w:t>03407689732</w:t>
      </w:r>
    </w:p>
    <w:p w:rsidR="00360DE2" w:rsidRDefault="007B0F0C" w:rsidP="00F03860">
      <w:pPr>
        <w:ind w:left="90"/>
        <w:rPr>
          <w:rFonts w:ascii="Calibri" w:hAnsi="Calibri" w:cs="Calibri"/>
        </w:rPr>
      </w:pPr>
      <w:r>
        <w:rPr>
          <w:rFonts w:ascii="Calibri" w:hAnsi="Calibri" w:cs="Calibri"/>
          <w:b/>
          <w:bCs/>
        </w:rPr>
        <w:t>Email ID</w:t>
      </w:r>
      <w:r>
        <w:rPr>
          <w:rFonts w:ascii="Calibri" w:hAnsi="Calibri" w:cs="Calibri"/>
          <w:b/>
          <w:bCs/>
        </w:rPr>
        <w:tab/>
      </w:r>
      <w:r>
        <w:rPr>
          <w:rFonts w:ascii="Calibri" w:hAnsi="Calibri" w:cs="Calibri"/>
          <w:b/>
          <w:bCs/>
        </w:rPr>
        <w:tab/>
      </w:r>
      <w:r>
        <w:rPr>
          <w:rFonts w:ascii="Calibri" w:hAnsi="Calibri" w:cs="Calibri"/>
          <w:b/>
          <w:bCs/>
        </w:rPr>
        <w:tab/>
        <w:t>:</w:t>
      </w:r>
      <w:r w:rsidR="00A56B88">
        <w:rPr>
          <w:rFonts w:ascii="Calibri" w:hAnsi="Calibri" w:cs="Calibri"/>
          <w:b/>
          <w:bCs/>
        </w:rPr>
        <w:t xml:space="preserve">          </w:t>
      </w:r>
      <w:hyperlink r:id="rId8" w:history="1">
        <w:r w:rsidR="00361135" w:rsidRPr="006965A0">
          <w:rPr>
            <w:rStyle w:val="Hyperlink"/>
            <w:rFonts w:ascii="Calibri" w:hAnsi="Calibri" w:cs="Calibri"/>
          </w:rPr>
          <w:t>sidrajaved349@gmail.com</w:t>
        </w:r>
      </w:hyperlink>
    </w:p>
    <w:p w:rsidR="00361135" w:rsidRPr="00F03860" w:rsidRDefault="00361135" w:rsidP="00F03860">
      <w:pPr>
        <w:ind w:left="90"/>
        <w:rPr>
          <w:rFonts w:ascii="Calibri" w:hAnsi="Calibri" w:cs="Calibri"/>
          <w:b/>
          <w:bCs/>
        </w:rPr>
      </w:pPr>
    </w:p>
    <w:p w:rsidR="00173012" w:rsidRDefault="00173012" w:rsidP="00AB72C2">
      <w:pPr>
        <w:shd w:val="clear" w:color="auto" w:fill="000000"/>
        <w:ind w:firstLine="180"/>
        <w:rPr>
          <w:rFonts w:ascii="Calibri" w:hAnsi="Calibri"/>
          <w:sz w:val="20"/>
          <w:szCs w:val="20"/>
        </w:rPr>
      </w:pPr>
      <w:r w:rsidRPr="00B011E4">
        <w:rPr>
          <w:rFonts w:ascii="Calibri" w:hAnsi="Calibri"/>
          <w:b/>
          <w:bCs/>
          <w:color w:val="FFFFFF"/>
          <w:sz w:val="28"/>
          <w:szCs w:val="28"/>
        </w:rPr>
        <w:t>O</w:t>
      </w:r>
      <w:r>
        <w:rPr>
          <w:rFonts w:ascii="Calibri" w:hAnsi="Calibri"/>
          <w:b/>
          <w:bCs/>
          <w:color w:val="FFFFFF"/>
        </w:rPr>
        <w:t>bjective</w:t>
      </w:r>
      <w:r w:rsidR="00F10FD6">
        <w:rPr>
          <w:rFonts w:ascii="Calibri" w:hAnsi="Calibri"/>
          <w:b/>
          <w:bCs/>
          <w:color w:val="FFFFFF"/>
        </w:rPr>
        <w:t>:</w:t>
      </w:r>
    </w:p>
    <w:p w:rsidR="00AB72C2" w:rsidRPr="00AB72C2" w:rsidRDefault="00AB72C2" w:rsidP="00AB72C2">
      <w:pPr>
        <w:rPr>
          <w:rFonts w:ascii="Calibri" w:hAnsi="Calibri"/>
          <w:sz w:val="6"/>
          <w:szCs w:val="6"/>
        </w:rPr>
      </w:pPr>
    </w:p>
    <w:p w:rsidR="00173012" w:rsidRPr="00584858" w:rsidRDefault="00584858" w:rsidP="00AB72C2">
      <w:pPr>
        <w:spacing w:line="276" w:lineRule="auto"/>
        <w:ind w:left="270" w:right="447"/>
        <w:jc w:val="both"/>
        <w:rPr>
          <w:rFonts w:asciiTheme="minorHAnsi" w:eastAsia="Arial" w:hAnsiTheme="minorHAnsi" w:cstheme="minorHAnsi"/>
          <w:szCs w:val="20"/>
        </w:rPr>
      </w:pPr>
      <w:r w:rsidRPr="00584858">
        <w:rPr>
          <w:rFonts w:asciiTheme="minorHAnsi" w:eastAsia="Arial" w:hAnsiTheme="minorHAnsi" w:cstheme="minorHAnsi"/>
          <w:szCs w:val="20"/>
        </w:rPr>
        <w:t>To be a part of the challenging team which strives for the better growth of the organization and which explores my potential and provides me with the opportunity to enhance my talent with an intention to be an asset to the organization.</w:t>
      </w:r>
    </w:p>
    <w:p w:rsidR="00584858" w:rsidRPr="00AB72C2" w:rsidRDefault="00584858" w:rsidP="00AB72C2">
      <w:pPr>
        <w:rPr>
          <w:b/>
          <w:bCs/>
          <w:sz w:val="6"/>
          <w:szCs w:val="6"/>
        </w:rPr>
      </w:pPr>
    </w:p>
    <w:p w:rsidR="00173012" w:rsidRPr="00DD06EC" w:rsidRDefault="00173012" w:rsidP="00AB72C2">
      <w:pPr>
        <w:shd w:val="clear" w:color="auto" w:fill="000000"/>
        <w:ind w:firstLine="180"/>
        <w:rPr>
          <w:b/>
          <w:bCs/>
          <w:sz w:val="20"/>
        </w:rPr>
      </w:pPr>
      <w:r w:rsidRPr="00B011E4">
        <w:rPr>
          <w:rFonts w:ascii="Calibri" w:hAnsi="Calibri"/>
          <w:b/>
          <w:bCs/>
          <w:color w:val="FFFFFF"/>
          <w:sz w:val="28"/>
          <w:szCs w:val="28"/>
        </w:rPr>
        <w:t>Q</w:t>
      </w:r>
      <w:r>
        <w:rPr>
          <w:rFonts w:ascii="Calibri" w:hAnsi="Calibri"/>
          <w:b/>
          <w:bCs/>
          <w:color w:val="FFFFFF"/>
        </w:rPr>
        <w:t>ualification</w:t>
      </w:r>
      <w:r w:rsidR="00F10FD6">
        <w:rPr>
          <w:rFonts w:ascii="Calibri" w:hAnsi="Calibri"/>
          <w:b/>
          <w:bCs/>
          <w:color w:val="FFFFFF"/>
        </w:rPr>
        <w:t>:</w:t>
      </w:r>
    </w:p>
    <w:p w:rsidR="00173012" w:rsidRPr="00AB72C2" w:rsidRDefault="00173012" w:rsidP="00AB72C2">
      <w:pPr>
        <w:rPr>
          <w:b/>
          <w:bCs/>
          <w:sz w:val="10"/>
          <w:szCs w:val="10"/>
        </w:rPr>
      </w:pPr>
    </w:p>
    <w:tbl>
      <w:tblPr>
        <w:tblW w:w="0" w:type="auto"/>
        <w:tblInd w:w="198" w:type="dxa"/>
        <w:tblLayout w:type="fixed"/>
        <w:tblLook w:val="0000" w:firstRow="0" w:lastRow="0" w:firstColumn="0" w:lastColumn="0" w:noHBand="0" w:noVBand="0"/>
      </w:tblPr>
      <w:tblGrid>
        <w:gridCol w:w="903"/>
        <w:gridCol w:w="2822"/>
        <w:gridCol w:w="1467"/>
        <w:gridCol w:w="4798"/>
      </w:tblGrid>
      <w:tr w:rsidR="008D2A7A" w:rsidTr="00CD52A8">
        <w:trPr>
          <w:trHeight w:val="229"/>
        </w:trPr>
        <w:tc>
          <w:tcPr>
            <w:tcW w:w="903" w:type="dxa"/>
            <w:tcBorders>
              <w:top w:val="single" w:sz="8" w:space="0" w:color="000000"/>
              <w:left w:val="single" w:sz="8" w:space="0" w:color="000000"/>
              <w:bottom w:val="single" w:sz="8" w:space="0" w:color="000000"/>
            </w:tcBorders>
            <w:shd w:val="clear" w:color="auto" w:fill="BFBFBF"/>
            <w:vAlign w:val="center"/>
          </w:tcPr>
          <w:p w:rsidR="008D2A7A" w:rsidRPr="00240AB2" w:rsidRDefault="008D2A7A" w:rsidP="00AB72C2">
            <w:pPr>
              <w:spacing w:line="276" w:lineRule="auto"/>
              <w:jc w:val="center"/>
              <w:rPr>
                <w:rFonts w:ascii="Calibri" w:hAnsi="Calibri"/>
                <w:b/>
              </w:rPr>
            </w:pPr>
            <w:proofErr w:type="spellStart"/>
            <w:r w:rsidRPr="00240AB2">
              <w:rPr>
                <w:rFonts w:ascii="Calibri" w:hAnsi="Calibri"/>
                <w:b/>
              </w:rPr>
              <w:t>S</w:t>
            </w:r>
            <w:r w:rsidR="00C80894">
              <w:rPr>
                <w:rFonts w:ascii="Calibri" w:hAnsi="Calibri"/>
                <w:b/>
              </w:rPr>
              <w:t>r</w:t>
            </w:r>
            <w:r w:rsidRPr="00240AB2">
              <w:rPr>
                <w:rFonts w:ascii="Calibri" w:hAnsi="Calibri"/>
                <w:b/>
              </w:rPr>
              <w:t>.No</w:t>
            </w:r>
            <w:proofErr w:type="spellEnd"/>
          </w:p>
        </w:tc>
        <w:tc>
          <w:tcPr>
            <w:tcW w:w="2822" w:type="dxa"/>
            <w:tcBorders>
              <w:top w:val="single" w:sz="8" w:space="0" w:color="000000"/>
              <w:left w:val="single" w:sz="8" w:space="0" w:color="000000"/>
              <w:bottom w:val="single" w:sz="8" w:space="0" w:color="000000"/>
            </w:tcBorders>
            <w:shd w:val="clear" w:color="auto" w:fill="BFBFBF"/>
            <w:vAlign w:val="center"/>
          </w:tcPr>
          <w:p w:rsidR="008D2A7A" w:rsidRPr="00240AB2" w:rsidRDefault="008D2A7A" w:rsidP="00AB72C2">
            <w:pPr>
              <w:spacing w:line="276" w:lineRule="auto"/>
              <w:jc w:val="center"/>
              <w:rPr>
                <w:rFonts w:ascii="Calibri" w:hAnsi="Calibri"/>
                <w:b/>
              </w:rPr>
            </w:pPr>
            <w:r w:rsidRPr="00240AB2">
              <w:rPr>
                <w:rFonts w:ascii="Calibri" w:hAnsi="Calibri"/>
                <w:b/>
              </w:rPr>
              <w:t>Degree/ Certificate</w:t>
            </w:r>
          </w:p>
        </w:tc>
        <w:tc>
          <w:tcPr>
            <w:tcW w:w="1467" w:type="dxa"/>
            <w:tcBorders>
              <w:top w:val="single" w:sz="8" w:space="0" w:color="000000"/>
              <w:left w:val="single" w:sz="8" w:space="0" w:color="000000"/>
              <w:bottom w:val="single" w:sz="8" w:space="0" w:color="000000"/>
            </w:tcBorders>
            <w:shd w:val="clear" w:color="auto" w:fill="BFBFBF"/>
            <w:vAlign w:val="center"/>
          </w:tcPr>
          <w:p w:rsidR="008D2A7A" w:rsidRPr="00240AB2" w:rsidRDefault="008D2A7A" w:rsidP="00AB72C2">
            <w:pPr>
              <w:spacing w:line="276" w:lineRule="auto"/>
              <w:jc w:val="center"/>
              <w:rPr>
                <w:rFonts w:ascii="Calibri" w:hAnsi="Calibri"/>
                <w:b/>
              </w:rPr>
            </w:pPr>
            <w:r w:rsidRPr="00240AB2">
              <w:rPr>
                <w:rFonts w:ascii="Calibri" w:hAnsi="Calibri"/>
                <w:b/>
              </w:rPr>
              <w:t>Year</w:t>
            </w:r>
          </w:p>
        </w:tc>
        <w:tc>
          <w:tcPr>
            <w:tcW w:w="4798"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8D2A7A" w:rsidRPr="00240AB2" w:rsidRDefault="008D2A7A" w:rsidP="00AB72C2">
            <w:pPr>
              <w:spacing w:line="276" w:lineRule="auto"/>
              <w:jc w:val="center"/>
              <w:rPr>
                <w:rFonts w:ascii="Calibri" w:hAnsi="Calibri"/>
              </w:rPr>
            </w:pPr>
            <w:r w:rsidRPr="00240AB2">
              <w:rPr>
                <w:rFonts w:ascii="Calibri" w:hAnsi="Calibri"/>
                <w:b/>
              </w:rPr>
              <w:t>Board/ University</w:t>
            </w:r>
          </w:p>
        </w:tc>
      </w:tr>
      <w:tr w:rsidR="00361135" w:rsidTr="00361135">
        <w:trPr>
          <w:trHeight w:val="229"/>
        </w:trPr>
        <w:tc>
          <w:tcPr>
            <w:tcW w:w="903" w:type="dxa"/>
            <w:tcBorders>
              <w:top w:val="single" w:sz="8" w:space="0" w:color="000000"/>
              <w:left w:val="single" w:sz="8" w:space="0" w:color="000000"/>
              <w:bottom w:val="single" w:sz="8" w:space="0" w:color="000000"/>
            </w:tcBorders>
            <w:shd w:val="clear" w:color="auto" w:fill="FFFFFF" w:themeFill="background1"/>
            <w:vAlign w:val="center"/>
          </w:tcPr>
          <w:p w:rsidR="00361135" w:rsidRPr="00361135" w:rsidRDefault="00361135" w:rsidP="00AB72C2">
            <w:pPr>
              <w:spacing w:line="276" w:lineRule="auto"/>
              <w:jc w:val="center"/>
              <w:rPr>
                <w:rFonts w:ascii="Calibri" w:hAnsi="Calibri"/>
              </w:rPr>
            </w:pPr>
            <w:r>
              <w:rPr>
                <w:rFonts w:ascii="Calibri" w:hAnsi="Calibri"/>
              </w:rPr>
              <w:t>1</w:t>
            </w:r>
          </w:p>
        </w:tc>
        <w:tc>
          <w:tcPr>
            <w:tcW w:w="2822" w:type="dxa"/>
            <w:tcBorders>
              <w:top w:val="single" w:sz="8" w:space="0" w:color="000000"/>
              <w:left w:val="single" w:sz="8" w:space="0" w:color="000000"/>
              <w:bottom w:val="single" w:sz="8" w:space="0" w:color="000000"/>
            </w:tcBorders>
            <w:shd w:val="clear" w:color="auto" w:fill="FFFFFF" w:themeFill="background1"/>
            <w:vAlign w:val="center"/>
          </w:tcPr>
          <w:p w:rsidR="00361135" w:rsidRDefault="00361135" w:rsidP="00AB72C2">
            <w:pPr>
              <w:spacing w:line="276" w:lineRule="auto"/>
              <w:jc w:val="center"/>
              <w:rPr>
                <w:rFonts w:ascii="Calibri" w:hAnsi="Calibri"/>
                <w:b/>
              </w:rPr>
            </w:pPr>
          </w:p>
          <w:p w:rsidR="00361135" w:rsidRPr="00361135" w:rsidRDefault="00BE71BA" w:rsidP="00361135">
            <w:pPr>
              <w:spacing w:line="276" w:lineRule="auto"/>
              <w:jc w:val="center"/>
              <w:rPr>
                <w:rFonts w:ascii="Calibri" w:hAnsi="Calibri"/>
                <w:sz w:val="22"/>
                <w:szCs w:val="22"/>
              </w:rPr>
            </w:pPr>
            <w:proofErr w:type="spellStart"/>
            <w:r>
              <w:rPr>
                <w:rFonts w:ascii="Calibri" w:hAnsi="Calibri"/>
                <w:sz w:val="32"/>
                <w:szCs w:val="32"/>
              </w:rPr>
              <w:t>M.Phil</w:t>
            </w:r>
            <w:proofErr w:type="spellEnd"/>
            <w:r w:rsidR="00361135">
              <w:rPr>
                <w:rFonts w:ascii="Calibri" w:hAnsi="Calibri"/>
                <w:sz w:val="32"/>
                <w:szCs w:val="32"/>
              </w:rPr>
              <w:t xml:space="preserve">  </w:t>
            </w:r>
            <w:r w:rsidR="00361135">
              <w:rPr>
                <w:rFonts w:ascii="Calibri" w:hAnsi="Calibri"/>
                <w:sz w:val="22"/>
                <w:szCs w:val="22"/>
              </w:rPr>
              <w:t>(</w:t>
            </w:r>
            <w:r w:rsidR="00C80894">
              <w:rPr>
                <w:rFonts w:ascii="Calibri" w:hAnsi="Calibri"/>
                <w:sz w:val="22"/>
                <w:szCs w:val="22"/>
              </w:rPr>
              <w:t>continue</w:t>
            </w:r>
            <w:r w:rsidR="00361135">
              <w:rPr>
                <w:rFonts w:ascii="Calibri" w:hAnsi="Calibri"/>
                <w:sz w:val="22"/>
                <w:szCs w:val="22"/>
              </w:rPr>
              <w:t>)</w:t>
            </w:r>
          </w:p>
          <w:p w:rsidR="00361135" w:rsidRPr="00361135" w:rsidRDefault="00361135" w:rsidP="00AB72C2">
            <w:pPr>
              <w:spacing w:line="276" w:lineRule="auto"/>
              <w:jc w:val="center"/>
              <w:rPr>
                <w:rFonts w:ascii="Calibri" w:hAnsi="Calibri"/>
                <w:sz w:val="32"/>
                <w:szCs w:val="32"/>
              </w:rPr>
            </w:pPr>
            <w:r>
              <w:rPr>
                <w:rFonts w:ascii="Calibri" w:hAnsi="Calibri"/>
                <w:sz w:val="32"/>
                <w:szCs w:val="32"/>
              </w:rPr>
              <w:t>(Biotechnology)</w:t>
            </w:r>
          </w:p>
        </w:tc>
        <w:tc>
          <w:tcPr>
            <w:tcW w:w="1467" w:type="dxa"/>
            <w:tcBorders>
              <w:top w:val="single" w:sz="8" w:space="0" w:color="000000"/>
              <w:left w:val="single" w:sz="8" w:space="0" w:color="000000"/>
              <w:bottom w:val="single" w:sz="8" w:space="0" w:color="000000"/>
            </w:tcBorders>
            <w:shd w:val="clear" w:color="auto" w:fill="FFFFFF" w:themeFill="background1"/>
            <w:vAlign w:val="center"/>
          </w:tcPr>
          <w:p w:rsidR="00361135" w:rsidRPr="00361135" w:rsidRDefault="00361135" w:rsidP="00AB72C2">
            <w:pPr>
              <w:spacing w:line="276" w:lineRule="auto"/>
              <w:jc w:val="center"/>
              <w:rPr>
                <w:rFonts w:ascii="Calibri" w:hAnsi="Calibri"/>
              </w:rPr>
            </w:pPr>
            <w:r>
              <w:rPr>
                <w:rFonts w:ascii="Calibri" w:hAnsi="Calibri"/>
              </w:rPr>
              <w:t>2019</w:t>
            </w:r>
          </w:p>
        </w:tc>
        <w:tc>
          <w:tcPr>
            <w:tcW w:w="4798"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361135" w:rsidRPr="00361135" w:rsidRDefault="00C80894" w:rsidP="00AB72C2">
            <w:pPr>
              <w:spacing w:line="276" w:lineRule="auto"/>
              <w:jc w:val="center"/>
              <w:rPr>
                <w:rFonts w:ascii="Calibri" w:hAnsi="Calibri"/>
                <w:sz w:val="28"/>
                <w:szCs w:val="28"/>
              </w:rPr>
            </w:pPr>
            <w:r>
              <w:rPr>
                <w:rFonts w:ascii="Calibri" w:hAnsi="Calibri"/>
                <w:sz w:val="28"/>
                <w:szCs w:val="28"/>
              </w:rPr>
              <w:t>University</w:t>
            </w:r>
            <w:r w:rsidR="00361135">
              <w:rPr>
                <w:rFonts w:ascii="Calibri" w:hAnsi="Calibri"/>
                <w:sz w:val="28"/>
                <w:szCs w:val="28"/>
              </w:rPr>
              <w:t xml:space="preserve"> of central </w:t>
            </w:r>
            <w:r>
              <w:rPr>
                <w:rFonts w:ascii="Calibri" w:hAnsi="Calibri"/>
                <w:sz w:val="28"/>
                <w:szCs w:val="28"/>
              </w:rPr>
              <w:t>Punjab</w:t>
            </w:r>
          </w:p>
        </w:tc>
      </w:tr>
      <w:tr w:rsidR="008D2A7A" w:rsidTr="00CD52A8">
        <w:trPr>
          <w:trHeight w:val="1204"/>
        </w:trPr>
        <w:tc>
          <w:tcPr>
            <w:tcW w:w="903" w:type="dxa"/>
            <w:tcBorders>
              <w:top w:val="single" w:sz="8" w:space="0" w:color="000000"/>
              <w:left w:val="single" w:sz="8" w:space="0" w:color="000000"/>
              <w:bottom w:val="single" w:sz="8" w:space="0" w:color="000000"/>
            </w:tcBorders>
            <w:shd w:val="clear" w:color="auto" w:fill="auto"/>
            <w:vAlign w:val="center"/>
          </w:tcPr>
          <w:p w:rsidR="008D2A7A" w:rsidRDefault="00361135" w:rsidP="001D3232">
            <w:pPr>
              <w:spacing w:line="276" w:lineRule="auto"/>
              <w:jc w:val="center"/>
              <w:rPr>
                <w:rFonts w:ascii="Calibri" w:hAnsi="Calibri"/>
              </w:rPr>
            </w:pPr>
            <w:r>
              <w:rPr>
                <w:rFonts w:ascii="Calibri" w:hAnsi="Calibri"/>
              </w:rPr>
              <w:t>2</w:t>
            </w:r>
          </w:p>
        </w:tc>
        <w:tc>
          <w:tcPr>
            <w:tcW w:w="2822" w:type="dxa"/>
            <w:tcBorders>
              <w:top w:val="single" w:sz="8" w:space="0" w:color="000000"/>
              <w:left w:val="single" w:sz="8" w:space="0" w:color="000000"/>
              <w:bottom w:val="single" w:sz="8" w:space="0" w:color="000000"/>
            </w:tcBorders>
            <w:shd w:val="clear" w:color="auto" w:fill="auto"/>
            <w:vAlign w:val="center"/>
          </w:tcPr>
          <w:p w:rsidR="00CD52A8" w:rsidRDefault="00CA078C" w:rsidP="006B07D9">
            <w:pPr>
              <w:spacing w:line="276" w:lineRule="auto"/>
              <w:jc w:val="both"/>
              <w:rPr>
                <w:rFonts w:ascii="Calibri" w:hAnsi="Calibri"/>
                <w:sz w:val="32"/>
                <w:szCs w:val="32"/>
              </w:rPr>
            </w:pPr>
            <w:r>
              <w:rPr>
                <w:rFonts w:ascii="Calibri" w:hAnsi="Calibri"/>
                <w:sz w:val="28"/>
                <w:szCs w:val="28"/>
              </w:rPr>
              <w:t xml:space="preserve">              </w:t>
            </w:r>
            <w:r w:rsidR="00BE71BA">
              <w:rPr>
                <w:rFonts w:ascii="Calibri" w:hAnsi="Calibri"/>
                <w:sz w:val="32"/>
                <w:szCs w:val="32"/>
              </w:rPr>
              <w:t>MSc</w:t>
            </w:r>
            <w:r w:rsidR="00CD52A8">
              <w:rPr>
                <w:rFonts w:ascii="Calibri" w:hAnsi="Calibri"/>
                <w:sz w:val="32"/>
                <w:szCs w:val="32"/>
              </w:rPr>
              <w:t xml:space="preserve">  </w:t>
            </w:r>
          </w:p>
          <w:p w:rsidR="00CD52A8" w:rsidRPr="00CD52A8" w:rsidRDefault="00CD52A8" w:rsidP="006B07D9">
            <w:pPr>
              <w:spacing w:line="276" w:lineRule="auto"/>
              <w:jc w:val="both"/>
              <w:rPr>
                <w:rFonts w:ascii="Calibri" w:hAnsi="Calibri"/>
                <w:sz w:val="32"/>
                <w:szCs w:val="32"/>
              </w:rPr>
            </w:pPr>
            <w:r>
              <w:rPr>
                <w:rFonts w:ascii="Calibri" w:hAnsi="Calibri"/>
                <w:sz w:val="32"/>
                <w:szCs w:val="32"/>
              </w:rPr>
              <w:t xml:space="preserve">       (zoology)</w:t>
            </w:r>
          </w:p>
        </w:tc>
        <w:tc>
          <w:tcPr>
            <w:tcW w:w="1467" w:type="dxa"/>
            <w:tcBorders>
              <w:top w:val="single" w:sz="8" w:space="0" w:color="000000"/>
              <w:left w:val="single" w:sz="8" w:space="0" w:color="000000"/>
              <w:bottom w:val="single" w:sz="8" w:space="0" w:color="000000"/>
            </w:tcBorders>
            <w:shd w:val="clear" w:color="auto" w:fill="auto"/>
            <w:vAlign w:val="center"/>
          </w:tcPr>
          <w:p w:rsidR="008D2A7A" w:rsidRDefault="00C35A5C" w:rsidP="001D3232">
            <w:pPr>
              <w:spacing w:line="276" w:lineRule="auto"/>
              <w:jc w:val="center"/>
              <w:rPr>
                <w:rFonts w:ascii="Calibri" w:hAnsi="Calibri" w:cs="Calibri"/>
              </w:rPr>
            </w:pPr>
            <w:r>
              <w:rPr>
                <w:rFonts w:ascii="Calibri" w:hAnsi="Calibri" w:cs="Calibri"/>
              </w:rPr>
              <w:t>201</w:t>
            </w:r>
            <w:r w:rsidR="00CD52A8">
              <w:rPr>
                <w:rFonts w:ascii="Calibri" w:hAnsi="Calibri" w:cs="Calibri"/>
              </w:rPr>
              <w:t>9</w:t>
            </w:r>
          </w:p>
        </w:tc>
        <w:tc>
          <w:tcPr>
            <w:tcW w:w="4798" w:type="dxa"/>
            <w:tcBorders>
              <w:top w:val="single" w:sz="8" w:space="0" w:color="000000"/>
              <w:left w:val="single" w:sz="8" w:space="0" w:color="000000"/>
              <w:bottom w:val="single" w:sz="8" w:space="0" w:color="000000"/>
              <w:right w:val="single" w:sz="8" w:space="0" w:color="000000"/>
            </w:tcBorders>
            <w:vAlign w:val="center"/>
          </w:tcPr>
          <w:p w:rsidR="00EF4968" w:rsidRPr="00CD52A8" w:rsidRDefault="00CD52A8" w:rsidP="00EF4968">
            <w:pPr>
              <w:spacing w:line="276" w:lineRule="auto"/>
              <w:rPr>
                <w:rFonts w:ascii="Calibri" w:hAnsi="Calibri"/>
                <w:bCs/>
                <w:color w:val="000000"/>
                <w:sz w:val="28"/>
                <w:szCs w:val="28"/>
                <w:lang w:val="en-US"/>
              </w:rPr>
            </w:pPr>
            <w:r>
              <w:rPr>
                <w:rFonts w:ascii="Calibri" w:hAnsi="Calibri"/>
                <w:bCs/>
                <w:color w:val="000000"/>
                <w:lang w:val="en-US"/>
              </w:rPr>
              <w:t xml:space="preserve">  </w:t>
            </w:r>
            <w:r>
              <w:rPr>
                <w:rFonts w:ascii="Calibri" w:hAnsi="Calibri"/>
                <w:bCs/>
                <w:color w:val="000000"/>
                <w:sz w:val="28"/>
                <w:szCs w:val="28"/>
                <w:lang w:val="en-US"/>
              </w:rPr>
              <w:t>Lahore college for women university</w:t>
            </w:r>
          </w:p>
        </w:tc>
      </w:tr>
      <w:tr w:rsidR="008D2A7A" w:rsidTr="00CD52A8">
        <w:trPr>
          <w:trHeight w:val="1060"/>
        </w:trPr>
        <w:tc>
          <w:tcPr>
            <w:tcW w:w="903" w:type="dxa"/>
            <w:tcBorders>
              <w:top w:val="single" w:sz="8" w:space="0" w:color="000000"/>
              <w:left w:val="single" w:sz="8" w:space="0" w:color="000000"/>
              <w:bottom w:val="single" w:sz="8" w:space="0" w:color="000000"/>
            </w:tcBorders>
            <w:shd w:val="clear" w:color="auto" w:fill="auto"/>
            <w:vAlign w:val="center"/>
          </w:tcPr>
          <w:p w:rsidR="008D2A7A" w:rsidRPr="00240AB2" w:rsidRDefault="00361135" w:rsidP="001D3232">
            <w:pPr>
              <w:spacing w:line="276" w:lineRule="auto"/>
              <w:jc w:val="center"/>
              <w:rPr>
                <w:rFonts w:ascii="Calibri" w:hAnsi="Calibri"/>
              </w:rPr>
            </w:pPr>
            <w:r>
              <w:rPr>
                <w:rFonts w:ascii="Calibri" w:hAnsi="Calibri"/>
              </w:rPr>
              <w:t>3</w:t>
            </w:r>
          </w:p>
        </w:tc>
        <w:tc>
          <w:tcPr>
            <w:tcW w:w="2822" w:type="dxa"/>
            <w:tcBorders>
              <w:top w:val="single" w:sz="8" w:space="0" w:color="000000"/>
              <w:left w:val="single" w:sz="8" w:space="0" w:color="000000"/>
              <w:bottom w:val="single" w:sz="8" w:space="0" w:color="000000"/>
            </w:tcBorders>
            <w:shd w:val="clear" w:color="auto" w:fill="auto"/>
            <w:vAlign w:val="center"/>
          </w:tcPr>
          <w:p w:rsidR="008D2A7A" w:rsidRDefault="00CD52A8" w:rsidP="00EF4968">
            <w:pPr>
              <w:spacing w:line="276" w:lineRule="auto"/>
              <w:rPr>
                <w:rFonts w:ascii="Calibri" w:hAnsi="Calibri"/>
                <w:sz w:val="32"/>
                <w:szCs w:val="32"/>
              </w:rPr>
            </w:pPr>
            <w:r>
              <w:rPr>
                <w:rFonts w:ascii="Calibri" w:hAnsi="Calibri"/>
              </w:rPr>
              <w:t xml:space="preserve">                </w:t>
            </w:r>
            <w:r>
              <w:rPr>
                <w:rFonts w:ascii="Calibri" w:hAnsi="Calibri"/>
                <w:sz w:val="32"/>
                <w:szCs w:val="32"/>
              </w:rPr>
              <w:t>M</w:t>
            </w:r>
            <w:r w:rsidR="00C80894">
              <w:rPr>
                <w:rFonts w:ascii="Calibri" w:hAnsi="Calibri"/>
                <w:sz w:val="32"/>
                <w:szCs w:val="32"/>
              </w:rPr>
              <w:t>.</w:t>
            </w:r>
            <w:r>
              <w:rPr>
                <w:rFonts w:ascii="Calibri" w:hAnsi="Calibri"/>
                <w:sz w:val="32"/>
                <w:szCs w:val="32"/>
              </w:rPr>
              <w:t>A</w:t>
            </w:r>
          </w:p>
          <w:p w:rsidR="00CD52A8" w:rsidRPr="00CD52A8" w:rsidRDefault="00CD52A8" w:rsidP="00EF4968">
            <w:pPr>
              <w:spacing w:line="276" w:lineRule="auto"/>
              <w:rPr>
                <w:rFonts w:ascii="Calibri" w:hAnsi="Calibri"/>
                <w:sz w:val="32"/>
                <w:szCs w:val="32"/>
              </w:rPr>
            </w:pPr>
            <w:r>
              <w:rPr>
                <w:rFonts w:ascii="Calibri" w:hAnsi="Calibri"/>
                <w:sz w:val="32"/>
                <w:szCs w:val="32"/>
              </w:rPr>
              <w:t xml:space="preserve">        (English)</w:t>
            </w:r>
          </w:p>
        </w:tc>
        <w:tc>
          <w:tcPr>
            <w:tcW w:w="1467" w:type="dxa"/>
            <w:tcBorders>
              <w:top w:val="single" w:sz="8" w:space="0" w:color="000000"/>
              <w:left w:val="single" w:sz="8" w:space="0" w:color="000000"/>
              <w:bottom w:val="single" w:sz="8" w:space="0" w:color="000000"/>
            </w:tcBorders>
            <w:shd w:val="clear" w:color="auto" w:fill="auto"/>
            <w:vAlign w:val="center"/>
          </w:tcPr>
          <w:p w:rsidR="008D2A7A" w:rsidRPr="00240AB2" w:rsidRDefault="00CD52A8" w:rsidP="00C35A5C">
            <w:pPr>
              <w:spacing w:line="276" w:lineRule="auto"/>
              <w:jc w:val="center"/>
              <w:rPr>
                <w:rFonts w:ascii="Calibri" w:hAnsi="Calibri" w:cs="Calibri"/>
              </w:rPr>
            </w:pPr>
            <w:r>
              <w:rPr>
                <w:rFonts w:ascii="Calibri" w:hAnsi="Calibri" w:cs="Calibri"/>
              </w:rPr>
              <w:t>2018</w:t>
            </w:r>
          </w:p>
        </w:tc>
        <w:tc>
          <w:tcPr>
            <w:tcW w:w="4798" w:type="dxa"/>
            <w:tcBorders>
              <w:top w:val="single" w:sz="8" w:space="0" w:color="000000"/>
              <w:left w:val="single" w:sz="8" w:space="0" w:color="000000"/>
              <w:bottom w:val="single" w:sz="8" w:space="0" w:color="000000"/>
              <w:right w:val="single" w:sz="8" w:space="0" w:color="000000"/>
            </w:tcBorders>
            <w:vAlign w:val="center"/>
          </w:tcPr>
          <w:p w:rsidR="008D2A7A" w:rsidRPr="00CD52A8" w:rsidRDefault="00C80894" w:rsidP="001D3232">
            <w:pPr>
              <w:spacing w:line="276" w:lineRule="auto"/>
              <w:jc w:val="center"/>
              <w:rPr>
                <w:rFonts w:ascii="Calibri" w:hAnsi="Calibri"/>
                <w:bCs/>
                <w:color w:val="000000"/>
                <w:sz w:val="28"/>
                <w:szCs w:val="28"/>
                <w:lang w:val="en-US"/>
              </w:rPr>
            </w:pPr>
            <w:r>
              <w:rPr>
                <w:rFonts w:ascii="Calibri" w:hAnsi="Calibri"/>
                <w:bCs/>
                <w:color w:val="000000"/>
                <w:sz w:val="28"/>
                <w:szCs w:val="28"/>
                <w:lang w:val="en-US"/>
              </w:rPr>
              <w:t>University</w:t>
            </w:r>
            <w:r w:rsidR="00CD52A8">
              <w:rPr>
                <w:rFonts w:ascii="Calibri" w:hAnsi="Calibri"/>
                <w:bCs/>
                <w:color w:val="000000"/>
                <w:sz w:val="28"/>
                <w:szCs w:val="28"/>
                <w:lang w:val="en-US"/>
              </w:rPr>
              <w:t xml:space="preserve"> of the </w:t>
            </w:r>
            <w:r>
              <w:rPr>
                <w:rFonts w:ascii="Calibri" w:hAnsi="Calibri"/>
                <w:bCs/>
                <w:color w:val="000000"/>
                <w:sz w:val="28"/>
                <w:szCs w:val="28"/>
                <w:lang w:val="en-US"/>
              </w:rPr>
              <w:t>Punjab</w:t>
            </w:r>
          </w:p>
        </w:tc>
      </w:tr>
      <w:tr w:rsidR="008D2A7A" w:rsidTr="00CD52A8">
        <w:trPr>
          <w:trHeight w:val="1330"/>
        </w:trPr>
        <w:tc>
          <w:tcPr>
            <w:tcW w:w="903" w:type="dxa"/>
            <w:tcBorders>
              <w:top w:val="single" w:sz="8" w:space="0" w:color="000000"/>
              <w:left w:val="single" w:sz="8" w:space="0" w:color="000000"/>
              <w:bottom w:val="single" w:sz="8" w:space="0" w:color="000000"/>
            </w:tcBorders>
            <w:shd w:val="clear" w:color="auto" w:fill="auto"/>
            <w:vAlign w:val="center"/>
          </w:tcPr>
          <w:p w:rsidR="008D2A7A" w:rsidRDefault="00361135" w:rsidP="001D3232">
            <w:pPr>
              <w:spacing w:line="276" w:lineRule="auto"/>
              <w:jc w:val="center"/>
              <w:rPr>
                <w:rFonts w:ascii="Calibri" w:hAnsi="Calibri"/>
              </w:rPr>
            </w:pPr>
            <w:r>
              <w:rPr>
                <w:rFonts w:ascii="Calibri" w:hAnsi="Calibri"/>
              </w:rPr>
              <w:t>4</w:t>
            </w:r>
          </w:p>
        </w:tc>
        <w:tc>
          <w:tcPr>
            <w:tcW w:w="2822" w:type="dxa"/>
            <w:tcBorders>
              <w:top w:val="single" w:sz="8" w:space="0" w:color="000000"/>
              <w:left w:val="single" w:sz="8" w:space="0" w:color="000000"/>
              <w:bottom w:val="single" w:sz="8" w:space="0" w:color="000000"/>
            </w:tcBorders>
            <w:shd w:val="clear" w:color="auto" w:fill="auto"/>
            <w:vAlign w:val="center"/>
          </w:tcPr>
          <w:p w:rsidR="00CD52A8" w:rsidRDefault="00EF4968" w:rsidP="00EF4968">
            <w:pPr>
              <w:spacing w:line="276" w:lineRule="auto"/>
              <w:rPr>
                <w:rFonts w:ascii="Calibri" w:hAnsi="Calibri"/>
                <w:sz w:val="32"/>
                <w:szCs w:val="32"/>
              </w:rPr>
            </w:pPr>
            <w:r>
              <w:rPr>
                <w:rFonts w:ascii="Calibri" w:hAnsi="Calibri"/>
              </w:rPr>
              <w:t xml:space="preserve">      </w:t>
            </w:r>
            <w:r w:rsidR="002B13AA">
              <w:rPr>
                <w:rFonts w:ascii="Calibri" w:hAnsi="Calibri"/>
              </w:rPr>
              <w:t xml:space="preserve">     </w:t>
            </w:r>
            <w:r>
              <w:rPr>
                <w:rFonts w:ascii="Calibri" w:hAnsi="Calibri"/>
              </w:rPr>
              <w:t xml:space="preserve">    </w:t>
            </w:r>
            <w:r w:rsidR="00BE71BA">
              <w:rPr>
                <w:rFonts w:ascii="Calibri" w:hAnsi="Calibri"/>
                <w:sz w:val="32"/>
                <w:szCs w:val="32"/>
              </w:rPr>
              <w:t>BSc</w:t>
            </w:r>
          </w:p>
          <w:p w:rsidR="008D2A7A" w:rsidRDefault="00361135" w:rsidP="00EF4968">
            <w:pPr>
              <w:spacing w:line="276" w:lineRule="auto"/>
              <w:rPr>
                <w:rFonts w:ascii="Calibri" w:hAnsi="Calibri"/>
              </w:rPr>
            </w:pPr>
            <w:r>
              <w:rPr>
                <w:rFonts w:ascii="Calibri" w:hAnsi="Calibri"/>
                <w:sz w:val="32"/>
                <w:szCs w:val="32"/>
              </w:rPr>
              <w:t>(</w:t>
            </w:r>
            <w:r w:rsidR="00CD52A8">
              <w:rPr>
                <w:rFonts w:ascii="Calibri" w:hAnsi="Calibri"/>
                <w:sz w:val="32"/>
                <w:szCs w:val="32"/>
              </w:rPr>
              <w:t>Zoology botany                                            chemistry</w:t>
            </w:r>
            <w:r>
              <w:rPr>
                <w:rFonts w:ascii="Calibri" w:hAnsi="Calibri"/>
                <w:sz w:val="32"/>
                <w:szCs w:val="32"/>
              </w:rPr>
              <w:t>)</w:t>
            </w:r>
            <w:r w:rsidR="00EF4968">
              <w:rPr>
                <w:rFonts w:ascii="Calibri" w:hAnsi="Calibri"/>
              </w:rPr>
              <w:t xml:space="preserve">     </w:t>
            </w:r>
          </w:p>
        </w:tc>
        <w:tc>
          <w:tcPr>
            <w:tcW w:w="1467" w:type="dxa"/>
            <w:tcBorders>
              <w:top w:val="single" w:sz="8" w:space="0" w:color="000000"/>
              <w:left w:val="single" w:sz="8" w:space="0" w:color="000000"/>
              <w:bottom w:val="single" w:sz="8" w:space="0" w:color="000000"/>
            </w:tcBorders>
            <w:shd w:val="clear" w:color="auto" w:fill="auto"/>
            <w:vAlign w:val="center"/>
          </w:tcPr>
          <w:p w:rsidR="008D2A7A" w:rsidRDefault="00CD52A8" w:rsidP="002B13AA">
            <w:pPr>
              <w:spacing w:line="276" w:lineRule="auto"/>
              <w:rPr>
                <w:rFonts w:ascii="Calibri" w:hAnsi="Calibri" w:cs="Calibri"/>
              </w:rPr>
            </w:pPr>
            <w:r>
              <w:rPr>
                <w:rFonts w:ascii="Calibri" w:hAnsi="Calibri" w:cs="Calibri"/>
              </w:rPr>
              <w:t xml:space="preserve">       2016</w:t>
            </w:r>
          </w:p>
        </w:tc>
        <w:tc>
          <w:tcPr>
            <w:tcW w:w="4798" w:type="dxa"/>
            <w:tcBorders>
              <w:top w:val="single" w:sz="8" w:space="0" w:color="000000"/>
              <w:left w:val="single" w:sz="8" w:space="0" w:color="000000"/>
              <w:bottom w:val="single" w:sz="8" w:space="0" w:color="000000"/>
              <w:right w:val="single" w:sz="8" w:space="0" w:color="000000"/>
            </w:tcBorders>
            <w:vAlign w:val="center"/>
          </w:tcPr>
          <w:p w:rsidR="00F765A3" w:rsidRPr="00CD52A8" w:rsidRDefault="00CD52A8" w:rsidP="002B13AA">
            <w:pPr>
              <w:spacing w:line="276" w:lineRule="auto"/>
              <w:rPr>
                <w:rFonts w:ascii="Calibri" w:hAnsi="Calibri"/>
                <w:bCs/>
                <w:color w:val="000000"/>
                <w:sz w:val="28"/>
                <w:szCs w:val="28"/>
                <w:lang w:val="en-US"/>
              </w:rPr>
            </w:pPr>
            <w:r>
              <w:rPr>
                <w:rFonts w:ascii="Calibri" w:hAnsi="Calibri"/>
                <w:bCs/>
                <w:color w:val="000000"/>
                <w:lang w:val="en-US"/>
              </w:rPr>
              <w:t xml:space="preserve">            </w:t>
            </w:r>
            <w:r w:rsidR="00826CB5">
              <w:rPr>
                <w:rFonts w:ascii="Calibri" w:hAnsi="Calibri"/>
                <w:bCs/>
                <w:color w:val="000000"/>
                <w:lang w:val="en-US"/>
              </w:rPr>
              <w:t xml:space="preserve">  </w:t>
            </w:r>
            <w:r>
              <w:rPr>
                <w:rFonts w:ascii="Calibri" w:hAnsi="Calibri"/>
                <w:bCs/>
                <w:color w:val="000000"/>
                <w:lang w:val="en-US"/>
              </w:rPr>
              <w:t xml:space="preserve">   </w:t>
            </w:r>
            <w:r>
              <w:rPr>
                <w:rFonts w:ascii="Calibri" w:hAnsi="Calibri"/>
                <w:bCs/>
                <w:color w:val="000000"/>
                <w:sz w:val="28"/>
                <w:szCs w:val="28"/>
                <w:lang w:val="en-US"/>
              </w:rPr>
              <w:t xml:space="preserve">GC university </w:t>
            </w:r>
            <w:r w:rsidR="00C80894">
              <w:rPr>
                <w:rFonts w:ascii="Calibri" w:hAnsi="Calibri"/>
                <w:bCs/>
                <w:color w:val="000000"/>
                <w:sz w:val="28"/>
                <w:szCs w:val="28"/>
                <w:lang w:val="en-US"/>
              </w:rPr>
              <w:t>Faisalabad</w:t>
            </w:r>
          </w:p>
        </w:tc>
      </w:tr>
      <w:tr w:rsidR="00CD52A8" w:rsidTr="00CD52A8">
        <w:trPr>
          <w:trHeight w:val="1330"/>
        </w:trPr>
        <w:tc>
          <w:tcPr>
            <w:tcW w:w="903" w:type="dxa"/>
            <w:tcBorders>
              <w:top w:val="single" w:sz="8" w:space="0" w:color="000000"/>
              <w:left w:val="single" w:sz="8" w:space="0" w:color="000000"/>
              <w:bottom w:val="single" w:sz="8" w:space="0" w:color="000000"/>
            </w:tcBorders>
            <w:shd w:val="clear" w:color="auto" w:fill="auto"/>
            <w:vAlign w:val="center"/>
          </w:tcPr>
          <w:p w:rsidR="00CD52A8" w:rsidRDefault="00361135" w:rsidP="001D3232">
            <w:pPr>
              <w:spacing w:line="276" w:lineRule="auto"/>
              <w:jc w:val="center"/>
              <w:rPr>
                <w:rFonts w:ascii="Calibri" w:hAnsi="Calibri"/>
              </w:rPr>
            </w:pPr>
            <w:r>
              <w:rPr>
                <w:rFonts w:ascii="Calibri" w:hAnsi="Calibri"/>
              </w:rPr>
              <w:t>5</w:t>
            </w:r>
          </w:p>
        </w:tc>
        <w:tc>
          <w:tcPr>
            <w:tcW w:w="2822" w:type="dxa"/>
            <w:tcBorders>
              <w:top w:val="single" w:sz="8" w:space="0" w:color="000000"/>
              <w:left w:val="single" w:sz="8" w:space="0" w:color="000000"/>
              <w:bottom w:val="single" w:sz="8" w:space="0" w:color="000000"/>
            </w:tcBorders>
            <w:shd w:val="clear" w:color="auto" w:fill="auto"/>
            <w:vAlign w:val="center"/>
          </w:tcPr>
          <w:p w:rsidR="00CD52A8" w:rsidRDefault="00361135" w:rsidP="00EF4968">
            <w:pPr>
              <w:spacing w:line="276" w:lineRule="auto"/>
              <w:rPr>
                <w:rFonts w:ascii="Calibri" w:hAnsi="Calibri"/>
                <w:sz w:val="32"/>
                <w:szCs w:val="32"/>
              </w:rPr>
            </w:pPr>
            <w:r>
              <w:rPr>
                <w:rFonts w:ascii="Calibri" w:hAnsi="Calibri"/>
              </w:rPr>
              <w:t xml:space="preserve">               </w:t>
            </w:r>
            <w:proofErr w:type="spellStart"/>
            <w:r w:rsidR="00C80894">
              <w:rPr>
                <w:rFonts w:ascii="Calibri" w:hAnsi="Calibri"/>
                <w:sz w:val="32"/>
                <w:szCs w:val="32"/>
              </w:rPr>
              <w:t>FS</w:t>
            </w:r>
            <w:r>
              <w:rPr>
                <w:rFonts w:ascii="Calibri" w:hAnsi="Calibri"/>
                <w:sz w:val="32"/>
                <w:szCs w:val="32"/>
              </w:rPr>
              <w:t>c</w:t>
            </w:r>
            <w:proofErr w:type="spellEnd"/>
          </w:p>
          <w:p w:rsidR="00361135" w:rsidRPr="00361135" w:rsidRDefault="00361135" w:rsidP="00EF4968">
            <w:pPr>
              <w:spacing w:line="276" w:lineRule="auto"/>
              <w:rPr>
                <w:rFonts w:ascii="Calibri" w:hAnsi="Calibri"/>
                <w:sz w:val="32"/>
                <w:szCs w:val="32"/>
              </w:rPr>
            </w:pPr>
            <w:r>
              <w:rPr>
                <w:rFonts w:ascii="Calibri" w:hAnsi="Calibri"/>
                <w:sz w:val="32"/>
                <w:szCs w:val="32"/>
              </w:rPr>
              <w:t xml:space="preserve">     (Pre medical)</w:t>
            </w:r>
          </w:p>
        </w:tc>
        <w:tc>
          <w:tcPr>
            <w:tcW w:w="1467" w:type="dxa"/>
            <w:tcBorders>
              <w:top w:val="single" w:sz="8" w:space="0" w:color="000000"/>
              <w:left w:val="single" w:sz="8" w:space="0" w:color="000000"/>
              <w:bottom w:val="single" w:sz="8" w:space="0" w:color="000000"/>
            </w:tcBorders>
            <w:shd w:val="clear" w:color="auto" w:fill="auto"/>
            <w:vAlign w:val="center"/>
          </w:tcPr>
          <w:p w:rsidR="00CD52A8" w:rsidRDefault="00361135" w:rsidP="002B13AA">
            <w:pPr>
              <w:spacing w:line="276" w:lineRule="auto"/>
              <w:rPr>
                <w:rFonts w:ascii="Calibri" w:hAnsi="Calibri" w:cs="Calibri"/>
              </w:rPr>
            </w:pPr>
            <w:r>
              <w:rPr>
                <w:rFonts w:ascii="Calibri" w:hAnsi="Calibri" w:cs="Calibri"/>
              </w:rPr>
              <w:t xml:space="preserve">       2014</w:t>
            </w:r>
          </w:p>
        </w:tc>
        <w:tc>
          <w:tcPr>
            <w:tcW w:w="4798" w:type="dxa"/>
            <w:tcBorders>
              <w:top w:val="single" w:sz="8" w:space="0" w:color="000000"/>
              <w:left w:val="single" w:sz="8" w:space="0" w:color="000000"/>
              <w:bottom w:val="single" w:sz="8" w:space="0" w:color="000000"/>
              <w:right w:val="single" w:sz="8" w:space="0" w:color="000000"/>
            </w:tcBorders>
            <w:vAlign w:val="center"/>
          </w:tcPr>
          <w:p w:rsidR="00CD52A8" w:rsidRPr="00361135" w:rsidRDefault="00361135" w:rsidP="002B13AA">
            <w:pPr>
              <w:spacing w:line="276" w:lineRule="auto"/>
              <w:rPr>
                <w:rFonts w:ascii="Calibri" w:hAnsi="Calibri"/>
                <w:bCs/>
                <w:color w:val="000000"/>
                <w:sz w:val="28"/>
                <w:szCs w:val="28"/>
                <w:lang w:val="en-US"/>
              </w:rPr>
            </w:pPr>
            <w:r>
              <w:rPr>
                <w:rFonts w:ascii="Calibri" w:hAnsi="Calibri"/>
                <w:bCs/>
                <w:color w:val="000000"/>
                <w:lang w:val="en-US"/>
              </w:rPr>
              <w:t xml:space="preserve">     </w:t>
            </w:r>
            <w:r>
              <w:rPr>
                <w:rFonts w:ascii="Calibri" w:hAnsi="Calibri"/>
                <w:bCs/>
                <w:color w:val="000000"/>
                <w:sz w:val="28"/>
                <w:szCs w:val="28"/>
                <w:lang w:val="en-US"/>
              </w:rPr>
              <w:t xml:space="preserve">Punjab group of colleges TT </w:t>
            </w:r>
            <w:r w:rsidR="00C80894">
              <w:rPr>
                <w:rFonts w:ascii="Calibri" w:hAnsi="Calibri"/>
                <w:bCs/>
                <w:color w:val="000000"/>
                <w:sz w:val="28"/>
                <w:szCs w:val="28"/>
                <w:lang w:val="en-US"/>
              </w:rPr>
              <w:t>Singh</w:t>
            </w:r>
          </w:p>
        </w:tc>
      </w:tr>
      <w:tr w:rsidR="00361135" w:rsidTr="005376C5">
        <w:trPr>
          <w:trHeight w:val="997"/>
        </w:trPr>
        <w:tc>
          <w:tcPr>
            <w:tcW w:w="903" w:type="dxa"/>
            <w:tcBorders>
              <w:top w:val="single" w:sz="8" w:space="0" w:color="000000"/>
              <w:left w:val="single" w:sz="8" w:space="0" w:color="000000"/>
              <w:bottom w:val="single" w:sz="8" w:space="0" w:color="000000"/>
            </w:tcBorders>
            <w:shd w:val="clear" w:color="auto" w:fill="auto"/>
            <w:vAlign w:val="center"/>
          </w:tcPr>
          <w:p w:rsidR="00361135" w:rsidRDefault="00361135" w:rsidP="001D3232">
            <w:pPr>
              <w:spacing w:line="276" w:lineRule="auto"/>
              <w:jc w:val="center"/>
              <w:rPr>
                <w:rFonts w:ascii="Calibri" w:hAnsi="Calibri"/>
              </w:rPr>
            </w:pPr>
            <w:r>
              <w:rPr>
                <w:rFonts w:ascii="Calibri" w:hAnsi="Calibri"/>
              </w:rPr>
              <w:t>6</w:t>
            </w:r>
          </w:p>
        </w:tc>
        <w:tc>
          <w:tcPr>
            <w:tcW w:w="2822" w:type="dxa"/>
            <w:tcBorders>
              <w:top w:val="single" w:sz="8" w:space="0" w:color="000000"/>
              <w:left w:val="single" w:sz="8" w:space="0" w:color="000000"/>
              <w:bottom w:val="single" w:sz="8" w:space="0" w:color="000000"/>
            </w:tcBorders>
            <w:shd w:val="clear" w:color="auto" w:fill="auto"/>
            <w:vAlign w:val="center"/>
          </w:tcPr>
          <w:p w:rsidR="00361135" w:rsidRPr="00361135" w:rsidRDefault="00361135" w:rsidP="00EF4968">
            <w:pPr>
              <w:spacing w:line="276" w:lineRule="auto"/>
              <w:rPr>
                <w:rFonts w:ascii="Calibri" w:hAnsi="Calibri"/>
                <w:sz w:val="32"/>
                <w:szCs w:val="32"/>
              </w:rPr>
            </w:pPr>
            <w:r>
              <w:rPr>
                <w:rFonts w:ascii="Calibri" w:hAnsi="Calibri"/>
              </w:rPr>
              <w:t xml:space="preserve">          </w:t>
            </w:r>
            <w:r>
              <w:rPr>
                <w:rFonts w:ascii="Calibri" w:hAnsi="Calibri"/>
                <w:sz w:val="32"/>
                <w:szCs w:val="32"/>
              </w:rPr>
              <w:t>Matric</w:t>
            </w:r>
          </w:p>
        </w:tc>
        <w:tc>
          <w:tcPr>
            <w:tcW w:w="1467" w:type="dxa"/>
            <w:tcBorders>
              <w:top w:val="single" w:sz="8" w:space="0" w:color="000000"/>
              <w:left w:val="single" w:sz="8" w:space="0" w:color="000000"/>
              <w:bottom w:val="single" w:sz="8" w:space="0" w:color="000000"/>
            </w:tcBorders>
            <w:shd w:val="clear" w:color="auto" w:fill="auto"/>
            <w:vAlign w:val="center"/>
          </w:tcPr>
          <w:p w:rsidR="00361135" w:rsidRDefault="00361135" w:rsidP="002B13AA">
            <w:pPr>
              <w:spacing w:line="276" w:lineRule="auto"/>
              <w:rPr>
                <w:rFonts w:ascii="Calibri" w:hAnsi="Calibri" w:cs="Calibri"/>
              </w:rPr>
            </w:pPr>
            <w:r>
              <w:rPr>
                <w:rFonts w:ascii="Calibri" w:hAnsi="Calibri" w:cs="Calibri"/>
              </w:rPr>
              <w:t xml:space="preserve">       2012</w:t>
            </w:r>
          </w:p>
        </w:tc>
        <w:tc>
          <w:tcPr>
            <w:tcW w:w="4798" w:type="dxa"/>
            <w:tcBorders>
              <w:top w:val="single" w:sz="8" w:space="0" w:color="000000"/>
              <w:left w:val="single" w:sz="8" w:space="0" w:color="000000"/>
              <w:bottom w:val="single" w:sz="8" w:space="0" w:color="000000"/>
              <w:right w:val="single" w:sz="8" w:space="0" w:color="000000"/>
            </w:tcBorders>
            <w:vAlign w:val="center"/>
          </w:tcPr>
          <w:p w:rsidR="00361135" w:rsidRPr="00361135" w:rsidRDefault="00361135" w:rsidP="002B13AA">
            <w:pPr>
              <w:spacing w:line="276" w:lineRule="auto"/>
              <w:rPr>
                <w:rFonts w:ascii="Calibri" w:hAnsi="Calibri"/>
                <w:bCs/>
                <w:color w:val="000000"/>
                <w:sz w:val="28"/>
                <w:szCs w:val="28"/>
                <w:lang w:val="en-US"/>
              </w:rPr>
            </w:pPr>
            <w:r>
              <w:rPr>
                <w:rFonts w:ascii="Calibri" w:hAnsi="Calibri"/>
                <w:bCs/>
                <w:color w:val="000000"/>
                <w:lang w:val="en-US"/>
              </w:rPr>
              <w:t xml:space="preserve"> </w:t>
            </w:r>
            <w:r w:rsidR="00826CB5">
              <w:rPr>
                <w:rFonts w:ascii="Calibri" w:hAnsi="Calibri"/>
                <w:bCs/>
                <w:color w:val="000000"/>
                <w:lang w:val="en-US"/>
              </w:rPr>
              <w:t xml:space="preserve">  </w:t>
            </w:r>
            <w:r>
              <w:rPr>
                <w:rFonts w:ascii="Calibri" w:hAnsi="Calibri"/>
                <w:bCs/>
                <w:color w:val="000000"/>
                <w:lang w:val="en-US"/>
              </w:rPr>
              <w:t xml:space="preserve"> </w:t>
            </w:r>
            <w:proofErr w:type="spellStart"/>
            <w:r>
              <w:rPr>
                <w:rFonts w:ascii="Calibri" w:hAnsi="Calibri"/>
                <w:bCs/>
                <w:color w:val="000000"/>
                <w:sz w:val="28"/>
                <w:szCs w:val="28"/>
                <w:lang w:val="en-US"/>
              </w:rPr>
              <w:t>Govt</w:t>
            </w:r>
            <w:proofErr w:type="spellEnd"/>
            <w:r>
              <w:rPr>
                <w:rFonts w:ascii="Calibri" w:hAnsi="Calibri"/>
                <w:bCs/>
                <w:color w:val="000000"/>
                <w:sz w:val="28"/>
                <w:szCs w:val="28"/>
                <w:lang w:val="en-US"/>
              </w:rPr>
              <w:t xml:space="preserve"> Girls high school TT </w:t>
            </w:r>
            <w:r w:rsidR="00C80894">
              <w:rPr>
                <w:rFonts w:ascii="Calibri" w:hAnsi="Calibri"/>
                <w:bCs/>
                <w:color w:val="000000"/>
                <w:sz w:val="28"/>
                <w:szCs w:val="28"/>
                <w:lang w:val="en-US"/>
              </w:rPr>
              <w:t>Singh</w:t>
            </w:r>
          </w:p>
        </w:tc>
      </w:tr>
      <w:tr w:rsidR="005376C5" w:rsidTr="005376C5">
        <w:trPr>
          <w:trHeight w:val="997"/>
        </w:trPr>
        <w:tc>
          <w:tcPr>
            <w:tcW w:w="903" w:type="dxa"/>
            <w:tcBorders>
              <w:top w:val="single" w:sz="8" w:space="0" w:color="000000"/>
              <w:left w:val="single" w:sz="8" w:space="0" w:color="000000"/>
              <w:bottom w:val="single" w:sz="8" w:space="0" w:color="000000"/>
            </w:tcBorders>
            <w:shd w:val="clear" w:color="auto" w:fill="auto"/>
            <w:vAlign w:val="center"/>
          </w:tcPr>
          <w:p w:rsidR="005376C5" w:rsidRDefault="005376C5" w:rsidP="001D3232">
            <w:pPr>
              <w:spacing w:line="276" w:lineRule="auto"/>
              <w:jc w:val="center"/>
              <w:rPr>
                <w:rFonts w:ascii="Calibri" w:hAnsi="Calibri"/>
              </w:rPr>
            </w:pPr>
            <w:r>
              <w:rPr>
                <w:rFonts w:ascii="Calibri" w:hAnsi="Calibri"/>
              </w:rPr>
              <w:t>7</w:t>
            </w:r>
          </w:p>
        </w:tc>
        <w:tc>
          <w:tcPr>
            <w:tcW w:w="2822" w:type="dxa"/>
            <w:tcBorders>
              <w:top w:val="single" w:sz="8" w:space="0" w:color="000000"/>
              <w:left w:val="single" w:sz="8" w:space="0" w:color="000000"/>
              <w:bottom w:val="single" w:sz="8" w:space="0" w:color="000000"/>
            </w:tcBorders>
            <w:shd w:val="clear" w:color="auto" w:fill="auto"/>
            <w:vAlign w:val="center"/>
          </w:tcPr>
          <w:p w:rsidR="005376C5" w:rsidRDefault="005376C5" w:rsidP="00EF4968">
            <w:pPr>
              <w:spacing w:line="276" w:lineRule="auto"/>
              <w:rPr>
                <w:rFonts w:ascii="Calibri" w:hAnsi="Calibri"/>
                <w:sz w:val="32"/>
                <w:szCs w:val="32"/>
              </w:rPr>
            </w:pPr>
            <w:r>
              <w:rPr>
                <w:rFonts w:ascii="Calibri" w:hAnsi="Calibri"/>
              </w:rPr>
              <w:t xml:space="preserve">         </w:t>
            </w:r>
            <w:proofErr w:type="spellStart"/>
            <w:r>
              <w:rPr>
                <w:rFonts w:ascii="Calibri" w:hAnsi="Calibri"/>
                <w:sz w:val="32"/>
                <w:szCs w:val="32"/>
              </w:rPr>
              <w:t>B.ed</w:t>
            </w:r>
            <w:proofErr w:type="spellEnd"/>
            <w:r>
              <w:rPr>
                <w:rFonts w:ascii="Calibri" w:hAnsi="Calibri"/>
                <w:sz w:val="32"/>
                <w:szCs w:val="32"/>
              </w:rPr>
              <w:t xml:space="preserve"> </w:t>
            </w:r>
          </w:p>
          <w:p w:rsidR="005376C5" w:rsidRPr="005376C5" w:rsidRDefault="005376C5" w:rsidP="00EF4968">
            <w:pPr>
              <w:spacing w:line="276" w:lineRule="auto"/>
              <w:rPr>
                <w:rFonts w:ascii="Calibri" w:hAnsi="Calibri"/>
              </w:rPr>
            </w:pPr>
            <w:r>
              <w:rPr>
                <w:rFonts w:ascii="Calibri" w:hAnsi="Calibri"/>
                <w:sz w:val="32"/>
                <w:szCs w:val="32"/>
              </w:rPr>
              <w:t xml:space="preserve">   (</w:t>
            </w:r>
            <w:proofErr w:type="spellStart"/>
            <w:r>
              <w:rPr>
                <w:rFonts w:ascii="Calibri" w:hAnsi="Calibri"/>
              </w:rPr>
              <w:t>countinue</w:t>
            </w:r>
            <w:proofErr w:type="spellEnd"/>
            <w:r>
              <w:rPr>
                <w:rFonts w:ascii="Calibri" w:hAnsi="Calibri"/>
              </w:rPr>
              <w:t>)</w:t>
            </w:r>
          </w:p>
        </w:tc>
        <w:tc>
          <w:tcPr>
            <w:tcW w:w="1467" w:type="dxa"/>
            <w:tcBorders>
              <w:top w:val="single" w:sz="8" w:space="0" w:color="000000"/>
              <w:left w:val="single" w:sz="8" w:space="0" w:color="000000"/>
              <w:bottom w:val="single" w:sz="8" w:space="0" w:color="000000"/>
            </w:tcBorders>
            <w:shd w:val="clear" w:color="auto" w:fill="auto"/>
            <w:vAlign w:val="center"/>
          </w:tcPr>
          <w:p w:rsidR="005376C5" w:rsidRDefault="005376C5" w:rsidP="002B13AA">
            <w:pPr>
              <w:spacing w:line="276" w:lineRule="auto"/>
              <w:rPr>
                <w:rFonts w:ascii="Calibri" w:hAnsi="Calibri" w:cs="Calibri"/>
              </w:rPr>
            </w:pPr>
            <w:r>
              <w:rPr>
                <w:rFonts w:ascii="Calibri" w:hAnsi="Calibri" w:cs="Calibri"/>
              </w:rPr>
              <w:t xml:space="preserve">       2019</w:t>
            </w:r>
          </w:p>
        </w:tc>
        <w:tc>
          <w:tcPr>
            <w:tcW w:w="4798" w:type="dxa"/>
            <w:tcBorders>
              <w:top w:val="single" w:sz="8" w:space="0" w:color="000000"/>
              <w:left w:val="single" w:sz="8" w:space="0" w:color="000000"/>
              <w:bottom w:val="single" w:sz="8" w:space="0" w:color="000000"/>
              <w:right w:val="single" w:sz="8" w:space="0" w:color="000000"/>
            </w:tcBorders>
            <w:vAlign w:val="center"/>
          </w:tcPr>
          <w:p w:rsidR="005376C5" w:rsidRPr="005376C5" w:rsidRDefault="005376C5" w:rsidP="002B13AA">
            <w:pPr>
              <w:spacing w:line="276" w:lineRule="auto"/>
              <w:rPr>
                <w:rFonts w:ascii="Calibri" w:hAnsi="Calibri"/>
                <w:bCs/>
                <w:color w:val="000000"/>
                <w:sz w:val="28"/>
                <w:szCs w:val="28"/>
                <w:lang w:val="en-US"/>
              </w:rPr>
            </w:pPr>
            <w:r>
              <w:rPr>
                <w:rFonts w:ascii="Calibri" w:hAnsi="Calibri"/>
                <w:bCs/>
                <w:color w:val="000000"/>
                <w:lang w:val="en-US"/>
              </w:rPr>
              <w:t xml:space="preserve">    </w:t>
            </w:r>
            <w:proofErr w:type="spellStart"/>
            <w:r>
              <w:rPr>
                <w:rFonts w:ascii="Calibri" w:hAnsi="Calibri"/>
                <w:bCs/>
                <w:color w:val="000000"/>
                <w:sz w:val="28"/>
                <w:szCs w:val="28"/>
                <w:lang w:val="en-US"/>
              </w:rPr>
              <w:t>Allama</w:t>
            </w:r>
            <w:proofErr w:type="spellEnd"/>
            <w:r>
              <w:rPr>
                <w:rFonts w:ascii="Calibri" w:hAnsi="Calibri"/>
                <w:bCs/>
                <w:color w:val="000000"/>
                <w:sz w:val="28"/>
                <w:szCs w:val="28"/>
                <w:lang w:val="en-US"/>
              </w:rPr>
              <w:t xml:space="preserve"> Iqbal open university </w:t>
            </w:r>
          </w:p>
        </w:tc>
      </w:tr>
    </w:tbl>
    <w:p w:rsidR="00DD06EC" w:rsidRPr="00EC021E" w:rsidRDefault="00DD06EC" w:rsidP="00A465CF">
      <w:pPr>
        <w:shd w:val="clear" w:color="auto" w:fill="FFFFFF" w:themeFill="background1"/>
        <w:tabs>
          <w:tab w:val="left" w:pos="720"/>
        </w:tabs>
        <w:outlineLvl w:val="0"/>
        <w:rPr>
          <w:rFonts w:asciiTheme="minorHAnsi" w:hAnsiTheme="minorHAnsi" w:cstheme="minorHAnsi"/>
          <w:bCs/>
          <w:color w:val="000000" w:themeColor="text1"/>
        </w:rPr>
      </w:pPr>
    </w:p>
    <w:p w:rsidR="00DD06EC" w:rsidRDefault="00DD06EC" w:rsidP="00A465CF">
      <w:pPr>
        <w:shd w:val="clear" w:color="auto" w:fill="FFFFFF" w:themeFill="background1"/>
        <w:tabs>
          <w:tab w:val="left" w:pos="720"/>
        </w:tabs>
        <w:outlineLvl w:val="0"/>
        <w:rPr>
          <w:rFonts w:asciiTheme="minorHAnsi" w:hAnsiTheme="minorHAnsi" w:cstheme="minorHAnsi"/>
          <w:b/>
          <w:bCs/>
          <w:color w:val="000000" w:themeColor="text1"/>
          <w:sz w:val="28"/>
          <w:szCs w:val="28"/>
        </w:rPr>
      </w:pPr>
    </w:p>
    <w:p w:rsidR="00F331BB" w:rsidRPr="00F331BB" w:rsidRDefault="00C80894" w:rsidP="00C35A5C">
      <w:pPr>
        <w:shd w:val="clear" w:color="auto" w:fill="000000"/>
        <w:rPr>
          <w:rFonts w:asciiTheme="minorHAnsi" w:hAnsiTheme="minorHAnsi" w:cstheme="minorHAnsi"/>
          <w:bCs/>
          <w:color w:val="000000" w:themeColor="text1"/>
        </w:rPr>
      </w:pPr>
      <w:r>
        <w:rPr>
          <w:rFonts w:ascii="Calibri" w:hAnsi="Calibri"/>
          <w:b/>
          <w:bCs/>
          <w:color w:val="FFFFFF"/>
          <w:sz w:val="28"/>
          <w:szCs w:val="28"/>
        </w:rPr>
        <w:t>Experience</w:t>
      </w:r>
      <w:r w:rsidR="00826CB5">
        <w:rPr>
          <w:rFonts w:ascii="Calibri" w:hAnsi="Calibri"/>
          <w:b/>
          <w:bCs/>
          <w:color w:val="FFFFFF"/>
          <w:sz w:val="28"/>
          <w:szCs w:val="28"/>
        </w:rPr>
        <w:t>:</w:t>
      </w:r>
    </w:p>
    <w:p w:rsidR="00826CB5" w:rsidRDefault="00826CB5" w:rsidP="00D17807">
      <w:pPr>
        <w:shd w:val="clear" w:color="auto" w:fill="FFFFFF" w:themeFill="background1"/>
        <w:tabs>
          <w:tab w:val="left" w:pos="720"/>
        </w:tabs>
        <w:outlineLvl w:val="0"/>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 </w:t>
      </w:r>
    </w:p>
    <w:p w:rsidR="002C2D7E" w:rsidRPr="00243EE4" w:rsidRDefault="00826CB5" w:rsidP="00D17807">
      <w:pPr>
        <w:shd w:val="clear" w:color="auto" w:fill="FFFFFF" w:themeFill="background1"/>
        <w:tabs>
          <w:tab w:val="left" w:pos="720"/>
        </w:tabs>
        <w:outlineLvl w:val="0"/>
        <w:rPr>
          <w:rFonts w:asciiTheme="minorHAnsi" w:hAnsiTheme="minorHAnsi" w:cstheme="minorHAnsi"/>
          <w:bCs/>
          <w:color w:val="000000" w:themeColor="text1"/>
        </w:rPr>
      </w:pPr>
      <w:r>
        <w:rPr>
          <w:rFonts w:asciiTheme="minorHAnsi" w:hAnsiTheme="minorHAnsi" w:cstheme="minorHAnsi"/>
          <w:b/>
          <w:bCs/>
          <w:color w:val="000000" w:themeColor="text1"/>
          <w:sz w:val="28"/>
          <w:szCs w:val="28"/>
        </w:rPr>
        <w:t xml:space="preserve"> </w:t>
      </w:r>
      <w:r w:rsidR="00243EE4" w:rsidRPr="00A650BF">
        <w:rPr>
          <w:rFonts w:asciiTheme="minorHAnsi" w:hAnsiTheme="minorHAnsi" w:cstheme="minorHAnsi"/>
          <w:b/>
          <w:bCs/>
          <w:color w:val="000000" w:themeColor="text1"/>
          <w:sz w:val="28"/>
          <w:szCs w:val="28"/>
        </w:rPr>
        <w:t>Designation</w:t>
      </w:r>
      <w:r>
        <w:rPr>
          <w:rFonts w:asciiTheme="minorHAnsi" w:hAnsiTheme="minorHAnsi" w:cstheme="minorHAnsi"/>
          <w:b/>
          <w:bCs/>
          <w:color w:val="000000" w:themeColor="text1"/>
          <w:sz w:val="28"/>
          <w:szCs w:val="28"/>
        </w:rPr>
        <w:t>:  Science Teacher</w:t>
      </w:r>
    </w:p>
    <w:p w:rsidR="00213582" w:rsidRDefault="002C2D7E" w:rsidP="00F765A3">
      <w:pPr>
        <w:shd w:val="clear" w:color="auto" w:fill="FFFFFF" w:themeFill="background1"/>
        <w:tabs>
          <w:tab w:val="left" w:pos="720"/>
        </w:tabs>
        <w:outlineLvl w:val="0"/>
        <w:rPr>
          <w:rFonts w:asciiTheme="minorHAnsi" w:hAnsiTheme="minorHAnsi" w:cstheme="minorHAnsi"/>
          <w:b/>
          <w:bCs/>
          <w:color w:val="000000" w:themeColor="text1"/>
          <w:sz w:val="28"/>
          <w:szCs w:val="28"/>
        </w:rPr>
      </w:pPr>
      <w:r>
        <w:rPr>
          <w:rFonts w:asciiTheme="minorHAnsi" w:hAnsiTheme="minorHAnsi" w:cstheme="minorHAnsi"/>
          <w:bCs/>
          <w:color w:val="000000" w:themeColor="text1"/>
        </w:rPr>
        <w:t xml:space="preserve"> </w:t>
      </w:r>
      <w:r w:rsidR="00BE71BA">
        <w:rPr>
          <w:rFonts w:asciiTheme="minorHAnsi" w:hAnsiTheme="minorHAnsi" w:cstheme="minorHAnsi"/>
          <w:b/>
          <w:bCs/>
          <w:color w:val="000000" w:themeColor="text1"/>
          <w:sz w:val="28"/>
          <w:szCs w:val="28"/>
        </w:rPr>
        <w:t>School:</w:t>
      </w:r>
      <w:r w:rsidR="00826CB5">
        <w:rPr>
          <w:rFonts w:asciiTheme="minorHAnsi" w:hAnsiTheme="minorHAnsi" w:cstheme="minorHAnsi"/>
          <w:bCs/>
          <w:color w:val="000000" w:themeColor="text1"/>
        </w:rPr>
        <w:t xml:space="preserve">           </w:t>
      </w:r>
      <w:r w:rsidR="00826CB5">
        <w:rPr>
          <w:rFonts w:asciiTheme="minorHAnsi" w:hAnsiTheme="minorHAnsi" w:cstheme="minorHAnsi"/>
          <w:b/>
          <w:bCs/>
          <w:color w:val="000000" w:themeColor="text1"/>
          <w:sz w:val="28"/>
          <w:szCs w:val="28"/>
        </w:rPr>
        <w:t xml:space="preserve">HN school system </w:t>
      </w:r>
      <w:proofErr w:type="spellStart"/>
      <w:r w:rsidR="00826CB5">
        <w:rPr>
          <w:rFonts w:asciiTheme="minorHAnsi" w:hAnsiTheme="minorHAnsi" w:cstheme="minorHAnsi"/>
          <w:b/>
          <w:bCs/>
          <w:color w:val="000000" w:themeColor="text1"/>
          <w:sz w:val="28"/>
          <w:szCs w:val="28"/>
        </w:rPr>
        <w:t>Umer</w:t>
      </w:r>
      <w:proofErr w:type="spellEnd"/>
      <w:r w:rsidR="00826CB5">
        <w:rPr>
          <w:rFonts w:asciiTheme="minorHAnsi" w:hAnsiTheme="minorHAnsi" w:cstheme="minorHAnsi"/>
          <w:b/>
          <w:bCs/>
          <w:color w:val="000000" w:themeColor="text1"/>
          <w:sz w:val="28"/>
          <w:szCs w:val="28"/>
        </w:rPr>
        <w:t xml:space="preserve"> </w:t>
      </w:r>
      <w:proofErr w:type="spellStart"/>
      <w:r w:rsidR="00826CB5">
        <w:rPr>
          <w:rFonts w:asciiTheme="minorHAnsi" w:hAnsiTheme="minorHAnsi" w:cstheme="minorHAnsi"/>
          <w:b/>
          <w:bCs/>
          <w:color w:val="000000" w:themeColor="text1"/>
          <w:sz w:val="28"/>
          <w:szCs w:val="28"/>
        </w:rPr>
        <w:t>chowk</w:t>
      </w:r>
      <w:proofErr w:type="spellEnd"/>
    </w:p>
    <w:p w:rsidR="00826CB5" w:rsidRDefault="00826CB5" w:rsidP="00F765A3">
      <w:pPr>
        <w:shd w:val="clear" w:color="auto" w:fill="FFFFFF" w:themeFill="background1"/>
        <w:tabs>
          <w:tab w:val="left" w:pos="720"/>
        </w:tabs>
        <w:outlineLvl w:val="0"/>
        <w:rPr>
          <w:rFonts w:asciiTheme="minorHAnsi" w:hAnsiTheme="minorHAnsi" w:cstheme="minorHAnsi"/>
          <w:b/>
          <w:bCs/>
          <w:color w:val="000000" w:themeColor="text1"/>
          <w:sz w:val="28"/>
          <w:szCs w:val="28"/>
        </w:rPr>
      </w:pPr>
    </w:p>
    <w:p w:rsidR="00826CB5" w:rsidRDefault="00826CB5" w:rsidP="00F765A3">
      <w:pPr>
        <w:shd w:val="clear" w:color="auto" w:fill="FFFFFF" w:themeFill="background1"/>
        <w:tabs>
          <w:tab w:val="left" w:pos="720"/>
        </w:tabs>
        <w:outlineLvl w:val="0"/>
        <w:rPr>
          <w:rFonts w:asciiTheme="minorHAnsi" w:hAnsiTheme="minorHAnsi" w:cstheme="minorHAnsi"/>
          <w:b/>
          <w:bCs/>
          <w:color w:val="000000" w:themeColor="text1"/>
          <w:sz w:val="28"/>
          <w:szCs w:val="28"/>
        </w:rPr>
      </w:pPr>
    </w:p>
    <w:p w:rsidR="00826CB5" w:rsidRDefault="00844E38" w:rsidP="00F765A3">
      <w:pPr>
        <w:shd w:val="clear" w:color="auto" w:fill="FFFFFF" w:themeFill="background1"/>
        <w:tabs>
          <w:tab w:val="left" w:pos="720"/>
        </w:tabs>
        <w:outlineLvl w:val="0"/>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  </w:t>
      </w:r>
      <w:proofErr w:type="spellStart"/>
      <w:r>
        <w:rPr>
          <w:rFonts w:asciiTheme="minorHAnsi" w:hAnsiTheme="minorHAnsi" w:cstheme="minorHAnsi"/>
          <w:b/>
          <w:bCs/>
          <w:color w:val="000000" w:themeColor="text1"/>
          <w:sz w:val="28"/>
          <w:szCs w:val="28"/>
        </w:rPr>
        <w:t>Minhaj</w:t>
      </w:r>
      <w:proofErr w:type="spellEnd"/>
      <w:r>
        <w:rPr>
          <w:rFonts w:asciiTheme="minorHAnsi" w:hAnsiTheme="minorHAnsi" w:cstheme="minorHAnsi"/>
          <w:b/>
          <w:bCs/>
          <w:color w:val="000000" w:themeColor="text1"/>
          <w:sz w:val="28"/>
          <w:szCs w:val="28"/>
        </w:rPr>
        <w:t xml:space="preserve"> </w:t>
      </w:r>
      <w:proofErr w:type="gramStart"/>
      <w:r>
        <w:rPr>
          <w:rFonts w:asciiTheme="minorHAnsi" w:hAnsiTheme="minorHAnsi" w:cstheme="minorHAnsi"/>
          <w:b/>
          <w:bCs/>
          <w:color w:val="000000" w:themeColor="text1"/>
          <w:sz w:val="28"/>
          <w:szCs w:val="28"/>
        </w:rPr>
        <w:t>university</w:t>
      </w:r>
      <w:proofErr w:type="gramEnd"/>
      <w:r>
        <w:rPr>
          <w:rFonts w:asciiTheme="minorHAnsi" w:hAnsiTheme="minorHAnsi" w:cstheme="minorHAnsi"/>
          <w:b/>
          <w:bCs/>
          <w:color w:val="000000" w:themeColor="text1"/>
          <w:sz w:val="28"/>
          <w:szCs w:val="28"/>
        </w:rPr>
        <w:t xml:space="preserve"> Lahore </w:t>
      </w:r>
    </w:p>
    <w:p w:rsidR="00844E38" w:rsidRDefault="00844E38" w:rsidP="00F765A3">
      <w:pPr>
        <w:shd w:val="clear" w:color="auto" w:fill="FFFFFF" w:themeFill="background1"/>
        <w:tabs>
          <w:tab w:val="left" w:pos="720"/>
        </w:tabs>
        <w:outlineLvl w:val="0"/>
        <w:rPr>
          <w:rFonts w:asciiTheme="minorHAnsi" w:hAnsiTheme="minorHAnsi" w:cstheme="minorHAnsi"/>
          <w:bCs/>
          <w:color w:val="000000" w:themeColor="text1"/>
          <w:sz w:val="28"/>
          <w:szCs w:val="28"/>
        </w:rPr>
      </w:pPr>
      <w:r>
        <w:rPr>
          <w:rFonts w:asciiTheme="minorHAnsi" w:hAnsiTheme="minorHAnsi" w:cstheme="minorHAnsi"/>
          <w:b/>
          <w:bCs/>
          <w:color w:val="000000" w:themeColor="text1"/>
          <w:sz w:val="28"/>
          <w:szCs w:val="28"/>
        </w:rPr>
        <w:t xml:space="preserve">     </w:t>
      </w:r>
      <w:proofErr w:type="gramStart"/>
      <w:r>
        <w:rPr>
          <w:rFonts w:asciiTheme="minorHAnsi" w:hAnsiTheme="minorHAnsi" w:cstheme="minorHAnsi"/>
          <w:b/>
          <w:bCs/>
          <w:color w:val="000000" w:themeColor="text1"/>
          <w:sz w:val="28"/>
          <w:szCs w:val="28"/>
        </w:rPr>
        <w:t xml:space="preserve">1.5 </w:t>
      </w:r>
      <w:r>
        <w:rPr>
          <w:rFonts w:asciiTheme="minorHAnsi" w:hAnsiTheme="minorHAnsi" w:cstheme="minorHAnsi"/>
          <w:bCs/>
          <w:color w:val="000000" w:themeColor="text1"/>
          <w:sz w:val="28"/>
          <w:szCs w:val="28"/>
        </w:rPr>
        <w:t xml:space="preserve"> year</w:t>
      </w:r>
      <w:proofErr w:type="gramEnd"/>
      <w:r>
        <w:rPr>
          <w:rFonts w:asciiTheme="minorHAnsi" w:hAnsiTheme="minorHAnsi" w:cstheme="minorHAnsi"/>
          <w:bCs/>
          <w:color w:val="000000" w:themeColor="text1"/>
          <w:sz w:val="28"/>
          <w:szCs w:val="28"/>
        </w:rPr>
        <w:t xml:space="preserve">  </w:t>
      </w:r>
      <w:proofErr w:type="spellStart"/>
      <w:r>
        <w:rPr>
          <w:rFonts w:asciiTheme="minorHAnsi" w:hAnsiTheme="minorHAnsi" w:cstheme="minorHAnsi"/>
          <w:bCs/>
          <w:color w:val="000000" w:themeColor="text1"/>
          <w:sz w:val="28"/>
          <w:szCs w:val="28"/>
        </w:rPr>
        <w:t>Experince</w:t>
      </w:r>
      <w:proofErr w:type="spellEnd"/>
      <w:r>
        <w:rPr>
          <w:rFonts w:asciiTheme="minorHAnsi" w:hAnsiTheme="minorHAnsi" w:cstheme="minorHAnsi"/>
          <w:bCs/>
          <w:color w:val="000000" w:themeColor="text1"/>
          <w:sz w:val="28"/>
          <w:szCs w:val="28"/>
        </w:rPr>
        <w:t xml:space="preserve">  as a Science lab attendant </w:t>
      </w:r>
    </w:p>
    <w:p w:rsidR="00844E38" w:rsidRDefault="00844E38" w:rsidP="00F765A3">
      <w:pPr>
        <w:shd w:val="clear" w:color="auto" w:fill="FFFFFF" w:themeFill="background1"/>
        <w:tabs>
          <w:tab w:val="left" w:pos="720"/>
        </w:tabs>
        <w:outlineLvl w:val="0"/>
        <w:rPr>
          <w:rFonts w:asciiTheme="minorHAnsi" w:hAnsiTheme="minorHAnsi" w:cstheme="minorHAnsi"/>
          <w:bCs/>
          <w:color w:val="000000" w:themeColor="text1"/>
          <w:sz w:val="28"/>
          <w:szCs w:val="28"/>
        </w:rPr>
      </w:pPr>
      <w:r>
        <w:rPr>
          <w:rFonts w:asciiTheme="minorHAnsi" w:hAnsiTheme="minorHAnsi" w:cstheme="minorHAnsi"/>
          <w:bCs/>
          <w:color w:val="000000" w:themeColor="text1"/>
          <w:sz w:val="28"/>
          <w:szCs w:val="28"/>
        </w:rPr>
        <w:t xml:space="preserve">     Collects and preserves varied samples for analysis from specific locations</w:t>
      </w:r>
    </w:p>
    <w:p w:rsidR="00844E38" w:rsidRDefault="00844E38" w:rsidP="00F765A3">
      <w:pPr>
        <w:shd w:val="clear" w:color="auto" w:fill="FFFFFF" w:themeFill="background1"/>
        <w:tabs>
          <w:tab w:val="left" w:pos="720"/>
        </w:tabs>
        <w:outlineLvl w:val="0"/>
        <w:rPr>
          <w:rFonts w:asciiTheme="minorHAnsi" w:hAnsiTheme="minorHAnsi" w:cstheme="minorHAnsi"/>
          <w:bCs/>
          <w:color w:val="000000" w:themeColor="text1"/>
          <w:sz w:val="28"/>
          <w:szCs w:val="28"/>
        </w:rPr>
      </w:pPr>
      <w:r>
        <w:rPr>
          <w:rFonts w:asciiTheme="minorHAnsi" w:hAnsiTheme="minorHAnsi" w:cstheme="minorHAnsi"/>
          <w:bCs/>
          <w:color w:val="000000" w:themeColor="text1"/>
          <w:sz w:val="28"/>
          <w:szCs w:val="28"/>
        </w:rPr>
        <w:t xml:space="preserve">     According to a predetermined schedule.</w:t>
      </w:r>
    </w:p>
    <w:p w:rsidR="00844E38" w:rsidRDefault="00844E38" w:rsidP="00F765A3">
      <w:pPr>
        <w:shd w:val="clear" w:color="auto" w:fill="FFFFFF" w:themeFill="background1"/>
        <w:tabs>
          <w:tab w:val="left" w:pos="720"/>
        </w:tabs>
        <w:outlineLvl w:val="0"/>
        <w:rPr>
          <w:rFonts w:asciiTheme="minorHAnsi" w:hAnsiTheme="minorHAnsi" w:cstheme="minorHAnsi"/>
          <w:bCs/>
          <w:color w:val="000000" w:themeColor="text1"/>
          <w:sz w:val="28"/>
          <w:szCs w:val="28"/>
        </w:rPr>
      </w:pPr>
      <w:r>
        <w:rPr>
          <w:rFonts w:asciiTheme="minorHAnsi" w:hAnsiTheme="minorHAnsi" w:cstheme="minorHAnsi"/>
          <w:bCs/>
          <w:color w:val="000000" w:themeColor="text1"/>
          <w:sz w:val="28"/>
          <w:szCs w:val="28"/>
        </w:rPr>
        <w:t xml:space="preserve">     Collects special samples as conditions indicate prepare samples for transport</w:t>
      </w:r>
      <w:r w:rsidR="00BB664E">
        <w:rPr>
          <w:rFonts w:asciiTheme="minorHAnsi" w:hAnsiTheme="minorHAnsi" w:cstheme="minorHAnsi"/>
          <w:bCs/>
          <w:color w:val="000000" w:themeColor="text1"/>
          <w:sz w:val="28"/>
          <w:szCs w:val="28"/>
        </w:rPr>
        <w:t xml:space="preserve"> storage </w:t>
      </w:r>
    </w:p>
    <w:p w:rsidR="00BB664E" w:rsidRDefault="00BB664E" w:rsidP="00F765A3">
      <w:pPr>
        <w:shd w:val="clear" w:color="auto" w:fill="FFFFFF" w:themeFill="background1"/>
        <w:tabs>
          <w:tab w:val="left" w:pos="720"/>
        </w:tabs>
        <w:outlineLvl w:val="0"/>
        <w:rPr>
          <w:rFonts w:asciiTheme="minorHAnsi" w:hAnsiTheme="minorHAnsi" w:cstheme="minorHAnsi"/>
          <w:bCs/>
          <w:color w:val="000000" w:themeColor="text1"/>
          <w:sz w:val="28"/>
          <w:szCs w:val="28"/>
        </w:rPr>
      </w:pPr>
      <w:r>
        <w:rPr>
          <w:rFonts w:asciiTheme="minorHAnsi" w:hAnsiTheme="minorHAnsi" w:cstheme="minorHAnsi"/>
          <w:bCs/>
          <w:color w:val="000000" w:themeColor="text1"/>
          <w:sz w:val="28"/>
          <w:szCs w:val="28"/>
        </w:rPr>
        <w:t xml:space="preserve">     Laboratory testing.</w:t>
      </w:r>
    </w:p>
    <w:p w:rsidR="00BB664E" w:rsidRPr="00844E38" w:rsidRDefault="00BB664E" w:rsidP="00F765A3">
      <w:pPr>
        <w:shd w:val="clear" w:color="auto" w:fill="FFFFFF" w:themeFill="background1"/>
        <w:tabs>
          <w:tab w:val="left" w:pos="720"/>
        </w:tabs>
        <w:outlineLvl w:val="0"/>
        <w:rPr>
          <w:rFonts w:asciiTheme="minorHAnsi" w:hAnsiTheme="minorHAnsi" w:cstheme="minorHAnsi"/>
          <w:bCs/>
          <w:color w:val="000000" w:themeColor="text1"/>
          <w:sz w:val="28"/>
          <w:szCs w:val="28"/>
        </w:rPr>
      </w:pPr>
      <w:r>
        <w:rPr>
          <w:rFonts w:asciiTheme="minorHAnsi" w:hAnsiTheme="minorHAnsi" w:cstheme="minorHAnsi"/>
          <w:bCs/>
          <w:color w:val="000000" w:themeColor="text1"/>
          <w:sz w:val="28"/>
          <w:szCs w:val="28"/>
        </w:rPr>
        <w:t xml:space="preserve">     </w:t>
      </w:r>
      <w:proofErr w:type="spellStart"/>
      <w:r>
        <w:rPr>
          <w:rFonts w:asciiTheme="minorHAnsi" w:hAnsiTheme="minorHAnsi" w:cstheme="minorHAnsi"/>
          <w:bCs/>
          <w:color w:val="000000" w:themeColor="text1"/>
          <w:sz w:val="28"/>
          <w:szCs w:val="28"/>
        </w:rPr>
        <w:t>Maintaine</w:t>
      </w:r>
      <w:proofErr w:type="spellEnd"/>
      <w:r>
        <w:rPr>
          <w:rFonts w:asciiTheme="minorHAnsi" w:hAnsiTheme="minorHAnsi" w:cstheme="minorHAnsi"/>
          <w:bCs/>
          <w:color w:val="000000" w:themeColor="text1"/>
          <w:sz w:val="28"/>
          <w:szCs w:val="28"/>
        </w:rPr>
        <w:t xml:space="preserve"> all kinds of theory and practical works blood and s</w:t>
      </w:r>
      <w:bookmarkStart w:id="0" w:name="_GoBack"/>
      <w:bookmarkEnd w:id="0"/>
      <w:r>
        <w:rPr>
          <w:rFonts w:asciiTheme="minorHAnsi" w:hAnsiTheme="minorHAnsi" w:cstheme="minorHAnsi"/>
          <w:bCs/>
          <w:color w:val="000000" w:themeColor="text1"/>
          <w:sz w:val="28"/>
          <w:szCs w:val="28"/>
        </w:rPr>
        <w:t>erum samples.</w:t>
      </w:r>
    </w:p>
    <w:p w:rsidR="00826CB5" w:rsidRPr="00826CB5" w:rsidRDefault="00826CB5" w:rsidP="00F765A3">
      <w:pPr>
        <w:shd w:val="clear" w:color="auto" w:fill="FFFFFF" w:themeFill="background1"/>
        <w:tabs>
          <w:tab w:val="left" w:pos="720"/>
        </w:tabs>
        <w:outlineLvl w:val="0"/>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 </w:t>
      </w:r>
    </w:p>
    <w:p w:rsidR="008C78EF" w:rsidRPr="00AB72C2" w:rsidRDefault="008C78EF" w:rsidP="00AB72C2">
      <w:pPr>
        <w:pStyle w:val="ListParagraph"/>
        <w:shd w:val="clear" w:color="auto" w:fill="FFFFFF" w:themeFill="background1"/>
        <w:outlineLvl w:val="0"/>
        <w:rPr>
          <w:rFonts w:asciiTheme="minorHAnsi" w:hAnsiTheme="minorHAnsi" w:cstheme="minorHAnsi"/>
          <w:bCs/>
          <w:color w:val="000000" w:themeColor="text1"/>
          <w:sz w:val="6"/>
          <w:szCs w:val="6"/>
        </w:rPr>
      </w:pPr>
    </w:p>
    <w:p w:rsidR="00826CB5" w:rsidRPr="00826CB5" w:rsidRDefault="00AB72C2" w:rsidP="00826CB5">
      <w:pPr>
        <w:shd w:val="clear" w:color="auto" w:fill="000000"/>
        <w:ind w:firstLine="180"/>
        <w:rPr>
          <w:rFonts w:ascii="Calibri" w:hAnsi="Calibri"/>
          <w:b/>
          <w:bCs/>
          <w:color w:val="FFFFFF"/>
        </w:rPr>
      </w:pPr>
      <w:r w:rsidRPr="00B011E4">
        <w:rPr>
          <w:rFonts w:ascii="Calibri" w:hAnsi="Calibri"/>
          <w:b/>
          <w:bCs/>
          <w:color w:val="FFFFFF"/>
          <w:sz w:val="28"/>
          <w:szCs w:val="28"/>
        </w:rPr>
        <w:t>C</w:t>
      </w:r>
      <w:r>
        <w:rPr>
          <w:rFonts w:ascii="Calibri" w:hAnsi="Calibri"/>
          <w:b/>
          <w:bCs/>
          <w:color w:val="FFFFFF"/>
        </w:rPr>
        <w:t xml:space="preserve">omputer </w:t>
      </w:r>
      <w:r w:rsidRPr="00B011E4">
        <w:rPr>
          <w:rFonts w:ascii="Calibri" w:hAnsi="Calibri"/>
          <w:b/>
          <w:bCs/>
          <w:color w:val="FFFFFF"/>
          <w:sz w:val="28"/>
          <w:szCs w:val="28"/>
        </w:rPr>
        <w:t>S</w:t>
      </w:r>
      <w:r>
        <w:rPr>
          <w:rFonts w:ascii="Calibri" w:hAnsi="Calibri"/>
          <w:b/>
          <w:bCs/>
          <w:color w:val="FFFFFF"/>
        </w:rPr>
        <w:t>kills:</w:t>
      </w:r>
    </w:p>
    <w:p w:rsidR="00AB72C2" w:rsidRPr="00826CB5" w:rsidRDefault="009A30A0" w:rsidP="00F03860">
      <w:pPr>
        <w:pStyle w:val="ListParagraph"/>
        <w:numPr>
          <w:ilvl w:val="0"/>
          <w:numId w:val="8"/>
        </w:numPr>
        <w:shd w:val="clear" w:color="auto" w:fill="FFFFFF" w:themeFill="background1"/>
        <w:spacing w:line="276" w:lineRule="auto"/>
        <w:outlineLvl w:val="0"/>
        <w:rPr>
          <w:rFonts w:asciiTheme="minorHAnsi" w:hAnsiTheme="minorHAnsi" w:cstheme="minorHAnsi"/>
          <w:bCs/>
          <w:color w:val="000000" w:themeColor="text1"/>
          <w:sz w:val="28"/>
        </w:rPr>
      </w:pPr>
      <w:r>
        <w:rPr>
          <w:rFonts w:asciiTheme="minorHAnsi" w:hAnsiTheme="minorHAnsi" w:cstheme="minorHAnsi"/>
          <w:bCs/>
          <w:color w:val="000000" w:themeColor="text1"/>
        </w:rPr>
        <w:t>Excel</w:t>
      </w:r>
      <w:r w:rsidR="00A61960">
        <w:rPr>
          <w:rFonts w:asciiTheme="minorHAnsi" w:hAnsiTheme="minorHAnsi" w:cstheme="minorHAnsi"/>
          <w:bCs/>
          <w:color w:val="000000" w:themeColor="text1"/>
        </w:rPr>
        <w:t xml:space="preserve">     </w:t>
      </w:r>
      <w:r w:rsidR="00F03860">
        <w:rPr>
          <w:rFonts w:asciiTheme="minorHAnsi" w:hAnsiTheme="minorHAnsi" w:cstheme="minorHAnsi"/>
          <w:bCs/>
          <w:color w:val="000000" w:themeColor="text1"/>
        </w:rPr>
        <w:t>Word</w:t>
      </w:r>
      <w:r w:rsidR="00A61960">
        <w:rPr>
          <w:rFonts w:asciiTheme="minorHAnsi" w:hAnsiTheme="minorHAnsi" w:cstheme="minorHAnsi"/>
          <w:bCs/>
          <w:color w:val="000000" w:themeColor="text1"/>
        </w:rPr>
        <w:t xml:space="preserve">    </w:t>
      </w:r>
      <w:r w:rsidR="00F03860" w:rsidRPr="004B1FD9">
        <w:rPr>
          <w:rFonts w:asciiTheme="minorHAnsi" w:hAnsiTheme="minorHAnsi" w:cstheme="minorHAnsi"/>
          <w:bCs/>
          <w:color w:val="000000" w:themeColor="text1"/>
        </w:rPr>
        <w:t>Power Point</w:t>
      </w:r>
    </w:p>
    <w:p w:rsidR="00826CB5" w:rsidRDefault="00826CB5" w:rsidP="00826CB5">
      <w:pPr>
        <w:shd w:val="clear" w:color="auto" w:fill="FFFFFF" w:themeFill="background1"/>
        <w:spacing w:line="276" w:lineRule="auto"/>
        <w:outlineLvl w:val="0"/>
        <w:rPr>
          <w:rFonts w:asciiTheme="minorHAnsi" w:hAnsiTheme="minorHAnsi" w:cstheme="minorHAnsi"/>
          <w:bCs/>
          <w:color w:val="000000" w:themeColor="text1"/>
          <w:sz w:val="28"/>
        </w:rPr>
      </w:pPr>
    </w:p>
    <w:p w:rsidR="00826CB5" w:rsidRPr="00826CB5" w:rsidRDefault="00826CB5" w:rsidP="00826CB5">
      <w:pPr>
        <w:shd w:val="clear" w:color="auto" w:fill="FFFFFF" w:themeFill="background1"/>
        <w:spacing w:line="276" w:lineRule="auto"/>
        <w:outlineLvl w:val="0"/>
        <w:rPr>
          <w:rFonts w:asciiTheme="minorHAnsi" w:hAnsiTheme="minorHAnsi" w:cstheme="minorHAnsi"/>
          <w:bCs/>
          <w:color w:val="000000" w:themeColor="text1"/>
          <w:sz w:val="28"/>
        </w:rPr>
      </w:pPr>
    </w:p>
    <w:p w:rsidR="003F7772" w:rsidRPr="00AB72C2" w:rsidRDefault="003F7772" w:rsidP="00AB72C2">
      <w:pPr>
        <w:pStyle w:val="ListParagraph"/>
        <w:widowControl w:val="0"/>
        <w:shd w:val="clear" w:color="auto" w:fill="FFFFFF" w:themeFill="background1"/>
        <w:autoSpaceDE w:val="0"/>
        <w:outlineLvl w:val="0"/>
        <w:rPr>
          <w:rFonts w:asciiTheme="minorHAnsi" w:hAnsiTheme="minorHAnsi" w:cstheme="minorHAnsi"/>
          <w:color w:val="000000"/>
          <w:sz w:val="6"/>
          <w:szCs w:val="6"/>
        </w:rPr>
      </w:pPr>
    </w:p>
    <w:p w:rsidR="00173012" w:rsidRDefault="00801398" w:rsidP="00AB72C2">
      <w:pPr>
        <w:shd w:val="clear" w:color="auto" w:fill="000000"/>
        <w:ind w:firstLine="180"/>
        <w:rPr>
          <w:rFonts w:ascii="Calibri" w:hAnsi="Calibri" w:cs="Calibri"/>
          <w:sz w:val="20"/>
          <w:szCs w:val="20"/>
        </w:rPr>
      </w:pPr>
      <w:r w:rsidRPr="00B011E4">
        <w:rPr>
          <w:rFonts w:ascii="Calibri" w:hAnsi="Calibri"/>
          <w:b/>
          <w:bCs/>
          <w:color w:val="FFFFFF"/>
          <w:sz w:val="28"/>
          <w:szCs w:val="28"/>
        </w:rPr>
        <w:t>L</w:t>
      </w:r>
      <w:r>
        <w:rPr>
          <w:rFonts w:ascii="Calibri" w:hAnsi="Calibri"/>
          <w:b/>
          <w:bCs/>
          <w:color w:val="FFFFFF"/>
        </w:rPr>
        <w:t>anguage</w:t>
      </w:r>
      <w:r w:rsidR="002E076F">
        <w:rPr>
          <w:rFonts w:ascii="Calibri" w:hAnsi="Calibri"/>
          <w:b/>
          <w:bCs/>
          <w:color w:val="FFFFFF"/>
        </w:rPr>
        <w:t>:</w:t>
      </w:r>
    </w:p>
    <w:p w:rsidR="00240AB2" w:rsidRPr="00AB72C2" w:rsidRDefault="00240AB2" w:rsidP="00AB72C2">
      <w:pPr>
        <w:widowControl w:val="0"/>
        <w:autoSpaceDE w:val="0"/>
        <w:spacing w:line="276" w:lineRule="auto"/>
        <w:ind w:left="720"/>
        <w:rPr>
          <w:rFonts w:ascii="Calibri" w:hAnsi="Calibri" w:cs="Calibri"/>
          <w:sz w:val="6"/>
          <w:szCs w:val="6"/>
        </w:rPr>
      </w:pPr>
    </w:p>
    <w:p w:rsidR="00173012" w:rsidRPr="00CA5754" w:rsidRDefault="00801398" w:rsidP="00F03860">
      <w:pPr>
        <w:pStyle w:val="ListParagraph"/>
        <w:widowControl w:val="0"/>
        <w:numPr>
          <w:ilvl w:val="0"/>
          <w:numId w:val="21"/>
        </w:numPr>
        <w:autoSpaceDE w:val="0"/>
        <w:spacing w:line="276" w:lineRule="auto"/>
      </w:pPr>
      <w:r w:rsidRPr="00F03860">
        <w:rPr>
          <w:rFonts w:ascii="Calibri" w:hAnsi="Calibri" w:cs="Calibri"/>
        </w:rPr>
        <w:t>English</w:t>
      </w:r>
      <w:r w:rsidR="006B07D9">
        <w:rPr>
          <w:rFonts w:ascii="Calibri" w:hAnsi="Calibri" w:cs="Calibri"/>
        </w:rPr>
        <w:t xml:space="preserve">    </w:t>
      </w:r>
      <w:r w:rsidR="00A61960">
        <w:rPr>
          <w:rFonts w:ascii="Calibri" w:hAnsi="Calibri" w:cs="Calibri"/>
        </w:rPr>
        <w:t xml:space="preserve"> </w:t>
      </w:r>
      <w:r w:rsidR="00F03860" w:rsidRPr="00F03860">
        <w:rPr>
          <w:rFonts w:ascii="Calibri" w:hAnsi="Calibri" w:cs="Calibri"/>
        </w:rPr>
        <w:t>Urdu</w:t>
      </w:r>
      <w:r w:rsidR="00A61960">
        <w:rPr>
          <w:rFonts w:ascii="Calibri" w:hAnsi="Calibri" w:cs="Calibri"/>
        </w:rPr>
        <w:t xml:space="preserve">    </w:t>
      </w:r>
      <w:r w:rsidR="00F03860" w:rsidRPr="00F03860">
        <w:rPr>
          <w:rFonts w:ascii="Calibri" w:hAnsi="Calibri" w:cs="Calibri"/>
        </w:rPr>
        <w:t>Punjabi</w:t>
      </w:r>
    </w:p>
    <w:p w:rsidR="00CA5754" w:rsidRDefault="00CA5754" w:rsidP="00CA5754">
      <w:pPr>
        <w:widowControl w:val="0"/>
        <w:autoSpaceDE w:val="0"/>
        <w:spacing w:line="276" w:lineRule="auto"/>
      </w:pPr>
    </w:p>
    <w:p w:rsidR="00CA5754" w:rsidRPr="00F03860" w:rsidRDefault="00CA5754" w:rsidP="00CA5754">
      <w:pPr>
        <w:widowControl w:val="0"/>
        <w:autoSpaceDE w:val="0"/>
        <w:spacing w:line="276" w:lineRule="auto"/>
      </w:pPr>
    </w:p>
    <w:p w:rsidR="005F48FD" w:rsidRPr="00AB72C2" w:rsidRDefault="005F48FD" w:rsidP="00AB72C2">
      <w:pPr>
        <w:widowControl w:val="0"/>
        <w:autoSpaceDE w:val="0"/>
        <w:ind w:left="450"/>
        <w:rPr>
          <w:sz w:val="6"/>
          <w:szCs w:val="6"/>
        </w:rPr>
      </w:pPr>
    </w:p>
    <w:p w:rsidR="003F7772" w:rsidRDefault="00D30AE9" w:rsidP="00AB72C2">
      <w:pPr>
        <w:shd w:val="clear" w:color="auto" w:fill="000000"/>
        <w:ind w:firstLine="180"/>
        <w:rPr>
          <w:rFonts w:ascii="Calibri" w:hAnsi="Calibri" w:cs="Calibri"/>
          <w:sz w:val="20"/>
          <w:szCs w:val="20"/>
        </w:rPr>
      </w:pPr>
      <w:r>
        <w:rPr>
          <w:rFonts w:ascii="Calibri" w:hAnsi="Calibri"/>
          <w:b/>
          <w:bCs/>
          <w:color w:val="FFFFFF"/>
          <w:sz w:val="28"/>
          <w:szCs w:val="28"/>
        </w:rPr>
        <w:t>Personal Information</w:t>
      </w:r>
      <w:r w:rsidR="005F48FD">
        <w:rPr>
          <w:rFonts w:ascii="Calibri" w:hAnsi="Calibri"/>
          <w:b/>
          <w:bCs/>
          <w:color w:val="FFFFFF"/>
        </w:rPr>
        <w:t>:</w:t>
      </w:r>
    </w:p>
    <w:p w:rsidR="00A8504D" w:rsidRPr="00AB72C2" w:rsidRDefault="00A8504D" w:rsidP="00AB72C2">
      <w:pPr>
        <w:ind w:left="450"/>
        <w:rPr>
          <w:rFonts w:ascii="Calibri" w:hAnsi="Calibri" w:cs="Calibri"/>
          <w:sz w:val="6"/>
          <w:szCs w:val="6"/>
        </w:rPr>
      </w:pPr>
    </w:p>
    <w:p w:rsidR="00CA5754" w:rsidRPr="00CA5754" w:rsidRDefault="00CA5754" w:rsidP="006B07D9">
      <w:pPr>
        <w:spacing w:line="276" w:lineRule="auto"/>
        <w:rPr>
          <w:rFonts w:ascii="Calibri" w:hAnsi="Calibri" w:cs="Calibri"/>
          <w:bCs/>
        </w:rPr>
      </w:pPr>
      <w:r>
        <w:rPr>
          <w:rFonts w:ascii="Calibri" w:hAnsi="Calibri" w:cs="Calibri"/>
          <w:b/>
          <w:bCs/>
        </w:rPr>
        <w:t xml:space="preserve">Father Name                            </w:t>
      </w:r>
      <w:r w:rsidR="00A56B88">
        <w:rPr>
          <w:rFonts w:ascii="Calibri" w:hAnsi="Calibri" w:cs="Calibri"/>
          <w:b/>
          <w:bCs/>
        </w:rPr>
        <w:t xml:space="preserve"> </w:t>
      </w:r>
      <w:r>
        <w:rPr>
          <w:rFonts w:ascii="Calibri" w:hAnsi="Calibri" w:cs="Calibri"/>
          <w:b/>
          <w:bCs/>
        </w:rPr>
        <w:t xml:space="preserve"> </w:t>
      </w:r>
      <w:r w:rsidRPr="00CA5754">
        <w:rPr>
          <w:rFonts w:ascii="Calibri" w:hAnsi="Calibri" w:cs="Calibri"/>
          <w:bCs/>
        </w:rPr>
        <w:t xml:space="preserve">:            </w:t>
      </w:r>
      <w:r w:rsidR="002C2D7E">
        <w:rPr>
          <w:rFonts w:ascii="Calibri" w:hAnsi="Calibri" w:cs="Calibri"/>
          <w:bCs/>
        </w:rPr>
        <w:t xml:space="preserve">Muhammad </w:t>
      </w:r>
      <w:proofErr w:type="spellStart"/>
      <w:r w:rsidR="002C2D7E">
        <w:rPr>
          <w:rFonts w:ascii="Calibri" w:hAnsi="Calibri" w:cs="Calibri"/>
          <w:bCs/>
        </w:rPr>
        <w:t>javed</w:t>
      </w:r>
      <w:proofErr w:type="spellEnd"/>
      <w:r w:rsidR="002C2D7E">
        <w:rPr>
          <w:rFonts w:ascii="Calibri" w:hAnsi="Calibri" w:cs="Calibri"/>
          <w:bCs/>
        </w:rPr>
        <w:t xml:space="preserve"> </w:t>
      </w:r>
      <w:proofErr w:type="spellStart"/>
      <w:r w:rsidR="002C2D7E">
        <w:rPr>
          <w:rFonts w:ascii="Calibri" w:hAnsi="Calibri" w:cs="Calibri"/>
          <w:bCs/>
        </w:rPr>
        <w:t>iqbal</w:t>
      </w:r>
      <w:proofErr w:type="spellEnd"/>
    </w:p>
    <w:p w:rsidR="00CA5754" w:rsidRPr="00CA5754" w:rsidRDefault="00CA5754" w:rsidP="006B07D9">
      <w:pPr>
        <w:spacing w:line="276" w:lineRule="auto"/>
        <w:rPr>
          <w:rFonts w:ascii="Calibri" w:hAnsi="Calibri" w:cs="Calibri"/>
          <w:bCs/>
        </w:rPr>
      </w:pPr>
      <w:r w:rsidRPr="00CA5754">
        <w:rPr>
          <w:rFonts w:ascii="Calibri" w:hAnsi="Calibri" w:cs="Calibri"/>
          <w:b/>
          <w:bCs/>
        </w:rPr>
        <w:t>Gender</w:t>
      </w:r>
      <w:r w:rsidRPr="00CA5754">
        <w:rPr>
          <w:rFonts w:ascii="Calibri" w:hAnsi="Calibri" w:cs="Calibri"/>
          <w:bCs/>
        </w:rPr>
        <w:t xml:space="preserve">                                   </w:t>
      </w:r>
      <w:r w:rsidR="00826CB5">
        <w:rPr>
          <w:rFonts w:ascii="Calibri" w:hAnsi="Calibri" w:cs="Calibri"/>
          <w:bCs/>
        </w:rPr>
        <w:t xml:space="preserve"> </w:t>
      </w:r>
      <w:r w:rsidRPr="00CA5754">
        <w:rPr>
          <w:rFonts w:ascii="Calibri" w:hAnsi="Calibri" w:cs="Calibri"/>
          <w:bCs/>
        </w:rPr>
        <w:t xml:space="preserve">  </w:t>
      </w:r>
      <w:r w:rsidR="00A56B88">
        <w:rPr>
          <w:rFonts w:ascii="Calibri" w:hAnsi="Calibri" w:cs="Calibri"/>
          <w:bCs/>
        </w:rPr>
        <w:t xml:space="preserve"> </w:t>
      </w:r>
      <w:r w:rsidRPr="00CA5754">
        <w:rPr>
          <w:rFonts w:ascii="Calibri" w:hAnsi="Calibri" w:cs="Calibri"/>
          <w:bCs/>
        </w:rPr>
        <w:t xml:space="preserve">  :            </w:t>
      </w:r>
      <w:r w:rsidR="00826CB5">
        <w:rPr>
          <w:rFonts w:ascii="Calibri" w:hAnsi="Calibri" w:cs="Calibri"/>
          <w:bCs/>
        </w:rPr>
        <w:t>Fem</w:t>
      </w:r>
      <w:r w:rsidRPr="00CA5754">
        <w:rPr>
          <w:rFonts w:ascii="Calibri" w:hAnsi="Calibri" w:cs="Calibri"/>
          <w:bCs/>
        </w:rPr>
        <w:t>ale</w:t>
      </w:r>
    </w:p>
    <w:p w:rsidR="00D30AE9" w:rsidRPr="0021554A" w:rsidRDefault="00826CB5" w:rsidP="006B07D9">
      <w:pPr>
        <w:spacing w:line="276" w:lineRule="auto"/>
        <w:rPr>
          <w:rFonts w:ascii="Calibri" w:hAnsi="Calibri" w:cs="Calibri"/>
          <w:b/>
          <w:bCs/>
        </w:rPr>
      </w:pPr>
      <w:r>
        <w:rPr>
          <w:rFonts w:ascii="Calibri" w:hAnsi="Calibri" w:cs="Calibri"/>
          <w:b/>
          <w:bCs/>
        </w:rPr>
        <w:t>Religion</w:t>
      </w:r>
      <w:r>
        <w:rPr>
          <w:rFonts w:ascii="Calibri" w:hAnsi="Calibri" w:cs="Calibri"/>
          <w:b/>
          <w:bCs/>
        </w:rPr>
        <w:tab/>
      </w:r>
      <w:r>
        <w:rPr>
          <w:rFonts w:ascii="Calibri" w:hAnsi="Calibri" w:cs="Calibri"/>
          <w:b/>
          <w:bCs/>
        </w:rPr>
        <w:tab/>
        <w:t xml:space="preserve">              </w:t>
      </w:r>
      <w:r w:rsidR="00D30AE9">
        <w:rPr>
          <w:rFonts w:ascii="Calibri" w:hAnsi="Calibri" w:cs="Calibri"/>
          <w:b/>
          <w:bCs/>
        </w:rPr>
        <w:t>:</w:t>
      </w:r>
      <w:r w:rsidR="00D30AE9">
        <w:rPr>
          <w:rFonts w:ascii="Calibri" w:hAnsi="Calibri" w:cs="Calibri"/>
          <w:b/>
          <w:bCs/>
        </w:rPr>
        <w:tab/>
      </w:r>
      <w:r>
        <w:rPr>
          <w:rFonts w:ascii="Calibri" w:hAnsi="Calibri" w:cs="Calibri"/>
          <w:b/>
          <w:bCs/>
        </w:rPr>
        <w:t xml:space="preserve"> </w:t>
      </w:r>
      <w:r w:rsidR="00D30AE9" w:rsidRPr="00137857">
        <w:rPr>
          <w:rFonts w:ascii="Calibri" w:hAnsi="Calibri" w:cs="Calibri"/>
          <w:bCs/>
        </w:rPr>
        <w:t>Islam</w:t>
      </w:r>
    </w:p>
    <w:p w:rsidR="00F03860" w:rsidRDefault="00D30AE9" w:rsidP="006B07D9">
      <w:pPr>
        <w:spacing w:line="276" w:lineRule="auto"/>
        <w:rPr>
          <w:rFonts w:ascii="Calibri" w:hAnsi="Calibri" w:cs="Calibri"/>
          <w:b/>
          <w:bCs/>
        </w:rPr>
      </w:pPr>
      <w:r w:rsidRPr="0021554A">
        <w:rPr>
          <w:rFonts w:ascii="Calibri" w:hAnsi="Calibri" w:cs="Calibri"/>
          <w:b/>
          <w:bCs/>
        </w:rPr>
        <w:t>Marital Status</w:t>
      </w:r>
      <w:r>
        <w:rPr>
          <w:rFonts w:ascii="Calibri" w:hAnsi="Calibri" w:cs="Calibri"/>
          <w:b/>
          <w:bCs/>
        </w:rPr>
        <w:tab/>
      </w:r>
      <w:r>
        <w:rPr>
          <w:rFonts w:ascii="Calibri" w:hAnsi="Calibri" w:cs="Calibri"/>
          <w:b/>
          <w:bCs/>
        </w:rPr>
        <w:tab/>
      </w:r>
      <w:r w:rsidR="00A56B88">
        <w:rPr>
          <w:rFonts w:ascii="Calibri" w:hAnsi="Calibri" w:cs="Calibri"/>
          <w:b/>
          <w:bCs/>
        </w:rPr>
        <w:t xml:space="preserve">           </w:t>
      </w:r>
      <w:r w:rsidR="00826CB5">
        <w:rPr>
          <w:rFonts w:ascii="Calibri" w:hAnsi="Calibri" w:cs="Calibri"/>
          <w:b/>
          <w:bCs/>
        </w:rPr>
        <w:t xml:space="preserve"> </w:t>
      </w:r>
      <w:r w:rsidR="00A56B88">
        <w:rPr>
          <w:rFonts w:ascii="Calibri" w:hAnsi="Calibri" w:cs="Calibri"/>
          <w:b/>
          <w:bCs/>
        </w:rPr>
        <w:t xml:space="preserve">  </w:t>
      </w:r>
      <w:r>
        <w:rPr>
          <w:rFonts w:ascii="Calibri" w:hAnsi="Calibri" w:cs="Calibri"/>
          <w:b/>
          <w:bCs/>
        </w:rPr>
        <w:t>:</w:t>
      </w:r>
      <w:r>
        <w:rPr>
          <w:rFonts w:ascii="Calibri" w:hAnsi="Calibri" w:cs="Calibri"/>
          <w:b/>
          <w:bCs/>
        </w:rPr>
        <w:tab/>
      </w:r>
      <w:r w:rsidR="00826CB5">
        <w:rPr>
          <w:rFonts w:ascii="Calibri" w:hAnsi="Calibri" w:cs="Calibri"/>
          <w:b/>
          <w:bCs/>
        </w:rPr>
        <w:t xml:space="preserve"> </w:t>
      </w:r>
      <w:r w:rsidRPr="003E1E33">
        <w:rPr>
          <w:rFonts w:ascii="Calibri" w:hAnsi="Calibri" w:cs="Calibri"/>
        </w:rPr>
        <w:t>Single</w:t>
      </w:r>
    </w:p>
    <w:p w:rsidR="00D30AE9" w:rsidRPr="0021554A" w:rsidRDefault="00D30AE9" w:rsidP="006B07D9">
      <w:pPr>
        <w:spacing w:line="276" w:lineRule="auto"/>
        <w:rPr>
          <w:rFonts w:ascii="Calibri" w:hAnsi="Calibri" w:cs="Calibri"/>
          <w:b/>
          <w:bCs/>
        </w:rPr>
      </w:pPr>
      <w:r>
        <w:rPr>
          <w:rFonts w:ascii="Calibri" w:hAnsi="Calibri" w:cs="Calibri"/>
          <w:b/>
          <w:bCs/>
        </w:rPr>
        <w:t>Date of Birth</w:t>
      </w:r>
      <w:r>
        <w:rPr>
          <w:rFonts w:ascii="Calibri" w:hAnsi="Calibri" w:cs="Calibri"/>
          <w:b/>
          <w:bCs/>
        </w:rPr>
        <w:tab/>
      </w:r>
      <w:r>
        <w:rPr>
          <w:rFonts w:ascii="Calibri" w:hAnsi="Calibri" w:cs="Calibri"/>
          <w:b/>
          <w:bCs/>
        </w:rPr>
        <w:tab/>
      </w:r>
      <w:r>
        <w:rPr>
          <w:rFonts w:ascii="Calibri" w:hAnsi="Calibri" w:cs="Calibri"/>
          <w:b/>
          <w:bCs/>
        </w:rPr>
        <w:tab/>
      </w:r>
      <w:r w:rsidR="00826CB5">
        <w:rPr>
          <w:rFonts w:ascii="Calibri" w:hAnsi="Calibri" w:cs="Calibri"/>
          <w:b/>
          <w:bCs/>
        </w:rPr>
        <w:t xml:space="preserve"> </w:t>
      </w:r>
      <w:r>
        <w:rPr>
          <w:rFonts w:ascii="Calibri" w:hAnsi="Calibri" w:cs="Calibri"/>
          <w:b/>
          <w:bCs/>
        </w:rPr>
        <w:t>:</w:t>
      </w:r>
      <w:r>
        <w:rPr>
          <w:rFonts w:ascii="Calibri" w:hAnsi="Calibri" w:cs="Calibri"/>
          <w:b/>
          <w:bCs/>
        </w:rPr>
        <w:tab/>
      </w:r>
      <w:r w:rsidR="00826CB5">
        <w:rPr>
          <w:rFonts w:ascii="Calibri" w:hAnsi="Calibri" w:cs="Calibri"/>
          <w:b/>
          <w:bCs/>
        </w:rPr>
        <w:t xml:space="preserve"> </w:t>
      </w:r>
      <w:r w:rsidR="00826CB5">
        <w:rPr>
          <w:rFonts w:ascii="Calibri" w:hAnsi="Calibri" w:cs="Calibri"/>
        </w:rPr>
        <w:t>01/04/1996</w:t>
      </w:r>
    </w:p>
    <w:p w:rsidR="00D30AE9" w:rsidRPr="0021554A" w:rsidRDefault="00D30AE9" w:rsidP="006B07D9">
      <w:pPr>
        <w:tabs>
          <w:tab w:val="left" w:pos="600"/>
        </w:tabs>
        <w:spacing w:line="276" w:lineRule="auto"/>
        <w:rPr>
          <w:rFonts w:ascii="Calibri" w:hAnsi="Calibri" w:cs="Calibri"/>
          <w:b/>
          <w:bCs/>
        </w:rPr>
      </w:pPr>
      <w:r w:rsidRPr="0021554A">
        <w:rPr>
          <w:rFonts w:ascii="Calibri" w:hAnsi="Calibri" w:cs="Calibri"/>
          <w:b/>
          <w:bCs/>
        </w:rPr>
        <w:t>Nationality</w:t>
      </w:r>
      <w:r>
        <w:rPr>
          <w:rFonts w:ascii="Calibri" w:hAnsi="Calibri" w:cs="Calibri"/>
          <w:b/>
          <w:bCs/>
        </w:rPr>
        <w:tab/>
      </w:r>
      <w:r>
        <w:rPr>
          <w:rFonts w:ascii="Calibri" w:hAnsi="Calibri" w:cs="Calibri"/>
          <w:b/>
          <w:bCs/>
        </w:rPr>
        <w:tab/>
      </w:r>
      <w:r>
        <w:rPr>
          <w:rFonts w:ascii="Calibri" w:hAnsi="Calibri" w:cs="Calibri"/>
          <w:b/>
          <w:bCs/>
        </w:rPr>
        <w:tab/>
      </w:r>
      <w:r w:rsidR="00826CB5">
        <w:rPr>
          <w:rFonts w:ascii="Calibri" w:hAnsi="Calibri" w:cs="Calibri"/>
          <w:b/>
          <w:bCs/>
        </w:rPr>
        <w:t xml:space="preserve"> </w:t>
      </w:r>
      <w:r>
        <w:rPr>
          <w:rFonts w:ascii="Calibri" w:hAnsi="Calibri" w:cs="Calibri"/>
          <w:b/>
          <w:bCs/>
        </w:rPr>
        <w:t>:</w:t>
      </w:r>
      <w:r>
        <w:rPr>
          <w:rFonts w:ascii="Calibri" w:hAnsi="Calibri" w:cs="Calibri"/>
          <w:b/>
          <w:bCs/>
        </w:rPr>
        <w:tab/>
      </w:r>
      <w:r w:rsidR="00826CB5">
        <w:rPr>
          <w:rFonts w:ascii="Calibri" w:hAnsi="Calibri" w:cs="Calibri"/>
          <w:b/>
          <w:bCs/>
        </w:rPr>
        <w:t xml:space="preserve"> </w:t>
      </w:r>
      <w:r w:rsidRPr="003E1E33">
        <w:rPr>
          <w:rFonts w:ascii="Calibri" w:hAnsi="Calibri" w:cs="Calibri"/>
        </w:rPr>
        <w:t>Pakistani</w:t>
      </w:r>
    </w:p>
    <w:p w:rsidR="00D30AE9" w:rsidRDefault="00D30AE9" w:rsidP="006B07D9">
      <w:pPr>
        <w:spacing w:line="276" w:lineRule="auto"/>
        <w:rPr>
          <w:rFonts w:ascii="Calibri" w:hAnsi="Calibri" w:cs="Calibri"/>
          <w:b/>
          <w:bCs/>
        </w:rPr>
      </w:pPr>
      <w:r>
        <w:rPr>
          <w:rFonts w:ascii="Calibri" w:hAnsi="Calibri" w:cs="Calibri"/>
          <w:b/>
          <w:bCs/>
        </w:rPr>
        <w:t>Domicile</w:t>
      </w:r>
      <w:r>
        <w:rPr>
          <w:rFonts w:ascii="Calibri" w:hAnsi="Calibri" w:cs="Calibri"/>
          <w:b/>
          <w:bCs/>
        </w:rPr>
        <w:tab/>
      </w:r>
      <w:r>
        <w:rPr>
          <w:rFonts w:ascii="Calibri" w:hAnsi="Calibri" w:cs="Calibri"/>
          <w:b/>
          <w:bCs/>
        </w:rPr>
        <w:tab/>
      </w:r>
      <w:r>
        <w:rPr>
          <w:rFonts w:ascii="Calibri" w:hAnsi="Calibri" w:cs="Calibri"/>
          <w:b/>
          <w:bCs/>
        </w:rPr>
        <w:tab/>
      </w:r>
      <w:r w:rsidR="00826CB5">
        <w:rPr>
          <w:rFonts w:ascii="Calibri" w:hAnsi="Calibri" w:cs="Calibri"/>
          <w:b/>
          <w:bCs/>
        </w:rPr>
        <w:t xml:space="preserve"> </w:t>
      </w:r>
      <w:r>
        <w:rPr>
          <w:rFonts w:ascii="Calibri" w:hAnsi="Calibri" w:cs="Calibri"/>
          <w:b/>
          <w:bCs/>
        </w:rPr>
        <w:t>:</w:t>
      </w:r>
      <w:r>
        <w:rPr>
          <w:rFonts w:ascii="Calibri" w:hAnsi="Calibri" w:cs="Calibri"/>
          <w:b/>
          <w:bCs/>
        </w:rPr>
        <w:tab/>
      </w:r>
      <w:r w:rsidR="00826CB5">
        <w:rPr>
          <w:rFonts w:ascii="Calibri" w:hAnsi="Calibri" w:cs="Calibri"/>
          <w:b/>
          <w:bCs/>
        </w:rPr>
        <w:t xml:space="preserve"> </w:t>
      </w:r>
      <w:r w:rsidRPr="003E1E33">
        <w:rPr>
          <w:rFonts w:ascii="Calibri" w:hAnsi="Calibri" w:cs="Calibri"/>
        </w:rPr>
        <w:t xml:space="preserve">Toba </w:t>
      </w:r>
      <w:proofErr w:type="spellStart"/>
      <w:r w:rsidRPr="003E1E33">
        <w:rPr>
          <w:rFonts w:ascii="Calibri" w:hAnsi="Calibri" w:cs="Calibri"/>
        </w:rPr>
        <w:t>Tek</w:t>
      </w:r>
      <w:proofErr w:type="spellEnd"/>
      <w:r w:rsidRPr="003E1E33">
        <w:rPr>
          <w:rFonts w:ascii="Calibri" w:hAnsi="Calibri" w:cs="Calibri"/>
        </w:rPr>
        <w:t xml:space="preserve"> Singh</w:t>
      </w:r>
    </w:p>
    <w:p w:rsidR="00D30AE9" w:rsidRPr="0021554A" w:rsidRDefault="00D30AE9" w:rsidP="006B07D9">
      <w:pPr>
        <w:spacing w:line="276" w:lineRule="auto"/>
        <w:rPr>
          <w:rFonts w:ascii="Calibri" w:hAnsi="Calibri" w:cs="Calibri"/>
          <w:b/>
          <w:bCs/>
        </w:rPr>
      </w:pPr>
      <w:r w:rsidRPr="0021554A">
        <w:rPr>
          <w:rFonts w:ascii="Calibri" w:hAnsi="Calibri" w:cs="Calibri"/>
          <w:b/>
          <w:bCs/>
        </w:rPr>
        <w:t>CNIC No</w:t>
      </w:r>
      <w:r>
        <w:rPr>
          <w:rFonts w:ascii="Calibri" w:hAnsi="Calibri" w:cs="Calibri"/>
          <w:b/>
          <w:bCs/>
        </w:rPr>
        <w:tab/>
      </w:r>
      <w:r>
        <w:rPr>
          <w:rFonts w:ascii="Calibri" w:hAnsi="Calibri" w:cs="Calibri"/>
          <w:b/>
          <w:bCs/>
        </w:rPr>
        <w:tab/>
      </w:r>
      <w:r>
        <w:rPr>
          <w:rFonts w:ascii="Calibri" w:hAnsi="Calibri" w:cs="Calibri"/>
          <w:b/>
          <w:bCs/>
        </w:rPr>
        <w:tab/>
      </w:r>
      <w:r w:rsidR="00826CB5">
        <w:rPr>
          <w:rFonts w:ascii="Calibri" w:hAnsi="Calibri" w:cs="Calibri"/>
          <w:b/>
          <w:bCs/>
        </w:rPr>
        <w:t xml:space="preserve"> </w:t>
      </w:r>
      <w:r>
        <w:rPr>
          <w:rFonts w:ascii="Calibri" w:hAnsi="Calibri" w:cs="Calibri"/>
          <w:b/>
          <w:bCs/>
        </w:rPr>
        <w:t>:</w:t>
      </w:r>
      <w:r>
        <w:rPr>
          <w:rFonts w:ascii="Calibri" w:hAnsi="Calibri" w:cs="Calibri"/>
          <w:b/>
          <w:bCs/>
        </w:rPr>
        <w:tab/>
      </w:r>
      <w:r w:rsidR="00826CB5">
        <w:rPr>
          <w:rFonts w:ascii="Calibri" w:hAnsi="Calibri" w:cs="Calibri"/>
          <w:b/>
          <w:bCs/>
        </w:rPr>
        <w:t xml:space="preserve"> </w:t>
      </w:r>
      <w:r>
        <w:rPr>
          <w:rFonts w:ascii="Calibri" w:hAnsi="Calibri" w:cs="Calibri"/>
        </w:rPr>
        <w:t>33303-</w:t>
      </w:r>
      <w:r w:rsidR="00826CB5">
        <w:rPr>
          <w:rFonts w:ascii="Calibri" w:hAnsi="Calibri" w:cs="Calibri"/>
        </w:rPr>
        <w:t>0933446-0</w:t>
      </w:r>
    </w:p>
    <w:p w:rsidR="00D30AE9" w:rsidRPr="00F03860" w:rsidRDefault="00D30AE9" w:rsidP="006B07D9">
      <w:pPr>
        <w:spacing w:line="276" w:lineRule="auto"/>
        <w:rPr>
          <w:rFonts w:ascii="Calibri" w:hAnsi="Calibri" w:cs="Calibri"/>
        </w:rPr>
      </w:pPr>
      <w:r w:rsidRPr="0021554A">
        <w:rPr>
          <w:rFonts w:ascii="Calibri" w:hAnsi="Calibri" w:cs="Calibri"/>
          <w:b/>
          <w:bCs/>
        </w:rPr>
        <w:t>Address</w:t>
      </w:r>
      <w:r>
        <w:rPr>
          <w:rFonts w:ascii="Calibri" w:hAnsi="Calibri" w:cs="Calibri"/>
          <w:b/>
          <w:bCs/>
        </w:rPr>
        <w:tab/>
      </w:r>
      <w:r>
        <w:rPr>
          <w:rFonts w:ascii="Calibri" w:hAnsi="Calibri" w:cs="Calibri"/>
          <w:b/>
          <w:bCs/>
        </w:rPr>
        <w:tab/>
      </w:r>
      <w:r>
        <w:rPr>
          <w:rFonts w:ascii="Calibri" w:hAnsi="Calibri" w:cs="Calibri"/>
          <w:b/>
          <w:bCs/>
        </w:rPr>
        <w:tab/>
      </w:r>
      <w:r w:rsidR="00826CB5">
        <w:rPr>
          <w:rFonts w:ascii="Calibri" w:hAnsi="Calibri" w:cs="Calibri"/>
          <w:b/>
          <w:bCs/>
        </w:rPr>
        <w:t xml:space="preserve"> </w:t>
      </w:r>
      <w:r>
        <w:rPr>
          <w:rFonts w:ascii="Calibri" w:hAnsi="Calibri" w:cs="Calibri"/>
          <w:b/>
          <w:bCs/>
        </w:rPr>
        <w:t xml:space="preserve">:            </w:t>
      </w:r>
      <w:r w:rsidR="002C2D7E">
        <w:rPr>
          <w:rFonts w:ascii="Calibri" w:hAnsi="Calibri" w:cs="Calibri"/>
        </w:rPr>
        <w:t xml:space="preserve">House #260 </w:t>
      </w:r>
      <w:r w:rsidR="00336556">
        <w:rPr>
          <w:rFonts w:ascii="Calibri" w:hAnsi="Calibri" w:cs="Calibri"/>
        </w:rPr>
        <w:t xml:space="preserve">street #2 sector #6 township Lahore </w:t>
      </w:r>
    </w:p>
    <w:p w:rsidR="005F48FD" w:rsidRPr="00A465CF" w:rsidRDefault="005F48FD" w:rsidP="00A465CF">
      <w:pPr>
        <w:spacing w:line="276" w:lineRule="auto"/>
        <w:ind w:left="450"/>
        <w:rPr>
          <w:rFonts w:ascii="Calibri" w:hAnsi="Calibri" w:cs="Calibri"/>
        </w:rPr>
      </w:pPr>
    </w:p>
    <w:sectPr w:rsidR="005F48FD" w:rsidRPr="00A465CF" w:rsidSect="008D2A7A">
      <w:footerReference w:type="default" r:id="rId9"/>
      <w:pgSz w:w="11906" w:h="16838" w:code="9"/>
      <w:pgMar w:top="0" w:right="749" w:bottom="8" w:left="72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DC9" w:rsidRDefault="00242DC9">
      <w:r>
        <w:separator/>
      </w:r>
    </w:p>
  </w:endnote>
  <w:endnote w:type="continuationSeparator" w:id="0">
    <w:p w:rsidR="00242DC9" w:rsidRDefault="0024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mo">
    <w:altName w:val="Arial Unicode MS"/>
    <w:charset w:val="80"/>
    <w:family w:val="swiss"/>
    <w:pitch w:val="variable"/>
  </w:font>
  <w:font w:name="DejaVu Sans">
    <w:charset w:val="80"/>
    <w:family w:val="auto"/>
    <w:pitch w:val="variable"/>
  </w:font>
  <w:font w:name="Lohit Hindi">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012" w:rsidRDefault="001730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DC9" w:rsidRDefault="00242DC9">
      <w:r>
        <w:separator/>
      </w:r>
    </w:p>
  </w:footnote>
  <w:footnote w:type="continuationSeparator" w:id="0">
    <w:p w:rsidR="00242DC9" w:rsidRDefault="00242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6"/>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7"/>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2B16717"/>
    <w:multiLevelType w:val="hybridMultilevel"/>
    <w:tmpl w:val="7870D5C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62A3054"/>
    <w:multiLevelType w:val="hybridMultilevel"/>
    <w:tmpl w:val="A642BA0C"/>
    <w:lvl w:ilvl="0" w:tplc="0809000B">
      <w:start w:val="1"/>
      <w:numFmt w:val="bullet"/>
      <w:lvlText w:val=""/>
      <w:lvlJc w:val="left"/>
      <w:pPr>
        <w:ind w:left="1455" w:hanging="360"/>
      </w:pPr>
      <w:rPr>
        <w:rFonts w:ascii="Wingdings" w:hAnsi="Wingdings"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6" w15:restartNumberingAfterBreak="0">
    <w:nsid w:val="098314FC"/>
    <w:multiLevelType w:val="hybridMultilevel"/>
    <w:tmpl w:val="5CBE47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D16515"/>
    <w:multiLevelType w:val="hybridMultilevel"/>
    <w:tmpl w:val="23FCEC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B40165"/>
    <w:multiLevelType w:val="hybridMultilevel"/>
    <w:tmpl w:val="562410DE"/>
    <w:lvl w:ilvl="0" w:tplc="BA48084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D2144A"/>
    <w:multiLevelType w:val="hybridMultilevel"/>
    <w:tmpl w:val="044C55F4"/>
    <w:lvl w:ilvl="0" w:tplc="0809000B">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0" w15:restartNumberingAfterBreak="0">
    <w:nsid w:val="2E20372E"/>
    <w:multiLevelType w:val="hybridMultilevel"/>
    <w:tmpl w:val="CE485934"/>
    <w:lvl w:ilvl="0" w:tplc="9272965E">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60ED1"/>
    <w:multiLevelType w:val="hybridMultilevel"/>
    <w:tmpl w:val="06FAE108"/>
    <w:lvl w:ilvl="0" w:tplc="643EF4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F4F7AC7"/>
    <w:multiLevelType w:val="hybridMultilevel"/>
    <w:tmpl w:val="FD346C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9D3C03"/>
    <w:multiLevelType w:val="hybridMultilevel"/>
    <w:tmpl w:val="D0107A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EB2E32"/>
    <w:multiLevelType w:val="hybridMultilevel"/>
    <w:tmpl w:val="4BD2326E"/>
    <w:lvl w:ilvl="0" w:tplc="01AA0E80">
      <w:start w:val="1"/>
      <w:numFmt w:val="bullet"/>
      <w:lvlText w:val=""/>
      <w:lvlJc w:val="left"/>
      <w:pPr>
        <w:ind w:left="810" w:hanging="360"/>
      </w:pPr>
      <w:rPr>
        <w:rFonts w:ascii="Wingdings" w:hAnsi="Wingdings" w:hint="default"/>
        <w:b w:val="0"/>
        <w:bCs w:val="0"/>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4CB169E3"/>
    <w:multiLevelType w:val="hybridMultilevel"/>
    <w:tmpl w:val="144E7008"/>
    <w:lvl w:ilvl="0" w:tplc="9272965E">
      <w:start w:val="1"/>
      <w:numFmt w:val="bullet"/>
      <w:lvlText w:val=""/>
      <w:lvlJc w:val="left"/>
      <w:pPr>
        <w:ind w:left="2835" w:hanging="360"/>
      </w:pPr>
      <w:rPr>
        <w:rFonts w:ascii="Wingdings" w:hAnsi="Wingdings" w:hint="default"/>
        <w:b w:val="0"/>
        <w:bCs w:val="0"/>
      </w:rPr>
    </w:lvl>
    <w:lvl w:ilvl="1" w:tplc="08090003" w:tentative="1">
      <w:start w:val="1"/>
      <w:numFmt w:val="bullet"/>
      <w:lvlText w:val="o"/>
      <w:lvlJc w:val="left"/>
      <w:pPr>
        <w:ind w:left="3555" w:hanging="360"/>
      </w:pPr>
      <w:rPr>
        <w:rFonts w:ascii="Courier New" w:hAnsi="Courier New" w:cs="Courier New" w:hint="default"/>
      </w:rPr>
    </w:lvl>
    <w:lvl w:ilvl="2" w:tplc="08090005" w:tentative="1">
      <w:start w:val="1"/>
      <w:numFmt w:val="bullet"/>
      <w:lvlText w:val=""/>
      <w:lvlJc w:val="left"/>
      <w:pPr>
        <w:ind w:left="4275" w:hanging="360"/>
      </w:pPr>
      <w:rPr>
        <w:rFonts w:ascii="Wingdings" w:hAnsi="Wingdings" w:hint="default"/>
      </w:rPr>
    </w:lvl>
    <w:lvl w:ilvl="3" w:tplc="08090001" w:tentative="1">
      <w:start w:val="1"/>
      <w:numFmt w:val="bullet"/>
      <w:lvlText w:val=""/>
      <w:lvlJc w:val="left"/>
      <w:pPr>
        <w:ind w:left="4995" w:hanging="360"/>
      </w:pPr>
      <w:rPr>
        <w:rFonts w:ascii="Symbol" w:hAnsi="Symbol" w:hint="default"/>
      </w:rPr>
    </w:lvl>
    <w:lvl w:ilvl="4" w:tplc="08090003" w:tentative="1">
      <w:start w:val="1"/>
      <w:numFmt w:val="bullet"/>
      <w:lvlText w:val="o"/>
      <w:lvlJc w:val="left"/>
      <w:pPr>
        <w:ind w:left="5715" w:hanging="360"/>
      </w:pPr>
      <w:rPr>
        <w:rFonts w:ascii="Courier New" w:hAnsi="Courier New" w:cs="Courier New" w:hint="default"/>
      </w:rPr>
    </w:lvl>
    <w:lvl w:ilvl="5" w:tplc="08090005" w:tentative="1">
      <w:start w:val="1"/>
      <w:numFmt w:val="bullet"/>
      <w:lvlText w:val=""/>
      <w:lvlJc w:val="left"/>
      <w:pPr>
        <w:ind w:left="6435" w:hanging="360"/>
      </w:pPr>
      <w:rPr>
        <w:rFonts w:ascii="Wingdings" w:hAnsi="Wingdings" w:hint="default"/>
      </w:rPr>
    </w:lvl>
    <w:lvl w:ilvl="6" w:tplc="08090001" w:tentative="1">
      <w:start w:val="1"/>
      <w:numFmt w:val="bullet"/>
      <w:lvlText w:val=""/>
      <w:lvlJc w:val="left"/>
      <w:pPr>
        <w:ind w:left="7155" w:hanging="360"/>
      </w:pPr>
      <w:rPr>
        <w:rFonts w:ascii="Symbol" w:hAnsi="Symbol" w:hint="default"/>
      </w:rPr>
    </w:lvl>
    <w:lvl w:ilvl="7" w:tplc="08090003" w:tentative="1">
      <w:start w:val="1"/>
      <w:numFmt w:val="bullet"/>
      <w:lvlText w:val="o"/>
      <w:lvlJc w:val="left"/>
      <w:pPr>
        <w:ind w:left="7875" w:hanging="360"/>
      </w:pPr>
      <w:rPr>
        <w:rFonts w:ascii="Courier New" w:hAnsi="Courier New" w:cs="Courier New" w:hint="default"/>
      </w:rPr>
    </w:lvl>
    <w:lvl w:ilvl="8" w:tplc="08090005" w:tentative="1">
      <w:start w:val="1"/>
      <w:numFmt w:val="bullet"/>
      <w:lvlText w:val=""/>
      <w:lvlJc w:val="left"/>
      <w:pPr>
        <w:ind w:left="8595" w:hanging="360"/>
      </w:pPr>
      <w:rPr>
        <w:rFonts w:ascii="Wingdings" w:hAnsi="Wingdings" w:hint="default"/>
      </w:rPr>
    </w:lvl>
  </w:abstractNum>
  <w:abstractNum w:abstractNumId="16" w15:restartNumberingAfterBreak="0">
    <w:nsid w:val="52332CB3"/>
    <w:multiLevelType w:val="hybridMultilevel"/>
    <w:tmpl w:val="34BC9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3B7CC6"/>
    <w:multiLevelType w:val="hybridMultilevel"/>
    <w:tmpl w:val="63F2A410"/>
    <w:lvl w:ilvl="0" w:tplc="9272965E">
      <w:start w:val="1"/>
      <w:numFmt w:val="bullet"/>
      <w:lvlText w:val=""/>
      <w:lvlJc w:val="left"/>
      <w:pPr>
        <w:ind w:left="1170" w:hanging="360"/>
      </w:pPr>
      <w:rPr>
        <w:rFonts w:ascii="Wingdings" w:hAnsi="Wingdings" w:hint="default"/>
        <w:b w:val="0"/>
        <w:bCs w:val="0"/>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8" w15:restartNumberingAfterBreak="0">
    <w:nsid w:val="5952602F"/>
    <w:multiLevelType w:val="hybridMultilevel"/>
    <w:tmpl w:val="29949280"/>
    <w:lvl w:ilvl="0" w:tplc="CD1ADFD0">
      <w:start w:val="1"/>
      <w:numFmt w:val="bullet"/>
      <w:lvlText w:val=""/>
      <w:lvlJc w:val="left"/>
      <w:pPr>
        <w:ind w:left="720" w:hanging="360"/>
      </w:pPr>
      <w:rPr>
        <w:rFonts w:ascii="Wingdings" w:hAnsi="Wingdings" w:hint="default"/>
        <w:b w:val="0"/>
        <w:bCs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320CC"/>
    <w:multiLevelType w:val="hybridMultilevel"/>
    <w:tmpl w:val="C82613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5971E0"/>
    <w:multiLevelType w:val="hybridMultilevel"/>
    <w:tmpl w:val="00B0CA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FB6E4A"/>
    <w:multiLevelType w:val="hybridMultilevel"/>
    <w:tmpl w:val="CDB8AA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F315C4"/>
    <w:multiLevelType w:val="hybridMultilevel"/>
    <w:tmpl w:val="AE3A6796"/>
    <w:lvl w:ilvl="0" w:tplc="0FAA40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294C97"/>
    <w:multiLevelType w:val="hybridMultilevel"/>
    <w:tmpl w:val="E9AE77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26454B"/>
    <w:multiLevelType w:val="hybridMultilevel"/>
    <w:tmpl w:val="476A22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833AA6"/>
    <w:multiLevelType w:val="hybridMultilevel"/>
    <w:tmpl w:val="6E4E48BE"/>
    <w:lvl w:ilvl="0" w:tplc="9272965E">
      <w:start w:val="1"/>
      <w:numFmt w:val="bullet"/>
      <w:lvlText w:val=""/>
      <w:lvlJc w:val="left"/>
      <w:pPr>
        <w:ind w:left="1425" w:hanging="360"/>
      </w:pPr>
      <w:rPr>
        <w:rFonts w:ascii="Wingdings" w:hAnsi="Wingdings" w:hint="default"/>
        <w:b w:val="0"/>
        <w:bCs w:val="0"/>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6" w15:restartNumberingAfterBreak="0">
    <w:nsid w:val="7EA3793B"/>
    <w:multiLevelType w:val="hybridMultilevel"/>
    <w:tmpl w:val="C1927A98"/>
    <w:lvl w:ilvl="0" w:tplc="50788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6221EF"/>
    <w:multiLevelType w:val="hybridMultilevel"/>
    <w:tmpl w:val="7F5675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7"/>
  </w:num>
  <w:num w:numId="6">
    <w:abstractNumId w:val="14"/>
  </w:num>
  <w:num w:numId="7">
    <w:abstractNumId w:val="10"/>
  </w:num>
  <w:num w:numId="8">
    <w:abstractNumId w:val="18"/>
  </w:num>
  <w:num w:numId="9">
    <w:abstractNumId w:val="26"/>
  </w:num>
  <w:num w:numId="10">
    <w:abstractNumId w:val="25"/>
  </w:num>
  <w:num w:numId="11">
    <w:abstractNumId w:val="4"/>
  </w:num>
  <w:num w:numId="12">
    <w:abstractNumId w:val="12"/>
  </w:num>
  <w:num w:numId="13">
    <w:abstractNumId w:val="15"/>
  </w:num>
  <w:num w:numId="14">
    <w:abstractNumId w:val="6"/>
  </w:num>
  <w:num w:numId="15">
    <w:abstractNumId w:val="19"/>
  </w:num>
  <w:num w:numId="16">
    <w:abstractNumId w:val="27"/>
  </w:num>
  <w:num w:numId="17">
    <w:abstractNumId w:val="23"/>
  </w:num>
  <w:num w:numId="18">
    <w:abstractNumId w:val="11"/>
  </w:num>
  <w:num w:numId="19">
    <w:abstractNumId w:val="17"/>
  </w:num>
  <w:num w:numId="20">
    <w:abstractNumId w:val="9"/>
  </w:num>
  <w:num w:numId="21">
    <w:abstractNumId w:val="20"/>
  </w:num>
  <w:num w:numId="22">
    <w:abstractNumId w:val="5"/>
  </w:num>
  <w:num w:numId="23">
    <w:abstractNumId w:val="13"/>
  </w:num>
  <w:num w:numId="24">
    <w:abstractNumId w:val="16"/>
  </w:num>
  <w:num w:numId="25">
    <w:abstractNumId w:val="21"/>
  </w:num>
  <w:num w:numId="26">
    <w:abstractNumId w:val="22"/>
  </w:num>
  <w:num w:numId="27">
    <w:abstractNumId w:val="2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510E3"/>
    <w:rsid w:val="00035923"/>
    <w:rsid w:val="00047FA6"/>
    <w:rsid w:val="000626A1"/>
    <w:rsid w:val="000645C8"/>
    <w:rsid w:val="00091B25"/>
    <w:rsid w:val="000B58CC"/>
    <w:rsid w:val="000B74B1"/>
    <w:rsid w:val="000E080F"/>
    <w:rsid w:val="00132372"/>
    <w:rsid w:val="00137857"/>
    <w:rsid w:val="00173012"/>
    <w:rsid w:val="00190998"/>
    <w:rsid w:val="0019517A"/>
    <w:rsid w:val="001A1417"/>
    <w:rsid w:val="001A7899"/>
    <w:rsid w:val="001D76A4"/>
    <w:rsid w:val="001F2515"/>
    <w:rsid w:val="001F4457"/>
    <w:rsid w:val="00200A04"/>
    <w:rsid w:val="002110DA"/>
    <w:rsid w:val="00212A08"/>
    <w:rsid w:val="00213582"/>
    <w:rsid w:val="0021554A"/>
    <w:rsid w:val="0022334C"/>
    <w:rsid w:val="00226679"/>
    <w:rsid w:val="00240AB2"/>
    <w:rsid w:val="00242DC9"/>
    <w:rsid w:val="00243EE4"/>
    <w:rsid w:val="00260128"/>
    <w:rsid w:val="00266A55"/>
    <w:rsid w:val="00281A99"/>
    <w:rsid w:val="00290AD8"/>
    <w:rsid w:val="002A2FB2"/>
    <w:rsid w:val="002A73B9"/>
    <w:rsid w:val="002B13AA"/>
    <w:rsid w:val="002C2D7E"/>
    <w:rsid w:val="002E0441"/>
    <w:rsid w:val="002E076F"/>
    <w:rsid w:val="002F07ED"/>
    <w:rsid w:val="002F1AC2"/>
    <w:rsid w:val="002F4813"/>
    <w:rsid w:val="00304E0F"/>
    <w:rsid w:val="00336556"/>
    <w:rsid w:val="00341224"/>
    <w:rsid w:val="00360DE2"/>
    <w:rsid w:val="00361135"/>
    <w:rsid w:val="00390427"/>
    <w:rsid w:val="003B4F14"/>
    <w:rsid w:val="003E1E33"/>
    <w:rsid w:val="003E2A36"/>
    <w:rsid w:val="003F5A3E"/>
    <w:rsid w:val="003F7772"/>
    <w:rsid w:val="004068DC"/>
    <w:rsid w:val="00407DBC"/>
    <w:rsid w:val="00461C29"/>
    <w:rsid w:val="00475B7B"/>
    <w:rsid w:val="004B1FD9"/>
    <w:rsid w:val="004C4BE4"/>
    <w:rsid w:val="004E2D5A"/>
    <w:rsid w:val="004E650B"/>
    <w:rsid w:val="00501DE8"/>
    <w:rsid w:val="0050449E"/>
    <w:rsid w:val="00523C24"/>
    <w:rsid w:val="005376C5"/>
    <w:rsid w:val="00551792"/>
    <w:rsid w:val="005613E1"/>
    <w:rsid w:val="005670B8"/>
    <w:rsid w:val="00581FD0"/>
    <w:rsid w:val="00582F77"/>
    <w:rsid w:val="00584858"/>
    <w:rsid w:val="005A6266"/>
    <w:rsid w:val="005B32A2"/>
    <w:rsid w:val="005B5DAD"/>
    <w:rsid w:val="005C3CF2"/>
    <w:rsid w:val="005D3448"/>
    <w:rsid w:val="005E1356"/>
    <w:rsid w:val="005E5912"/>
    <w:rsid w:val="005F48FD"/>
    <w:rsid w:val="005F6A93"/>
    <w:rsid w:val="00602A3F"/>
    <w:rsid w:val="00615962"/>
    <w:rsid w:val="00624FB0"/>
    <w:rsid w:val="0067115C"/>
    <w:rsid w:val="00675C34"/>
    <w:rsid w:val="00691BDC"/>
    <w:rsid w:val="006A2A31"/>
    <w:rsid w:val="006B07D9"/>
    <w:rsid w:val="006B25FA"/>
    <w:rsid w:val="006D286C"/>
    <w:rsid w:val="00716A77"/>
    <w:rsid w:val="00717568"/>
    <w:rsid w:val="00730FB5"/>
    <w:rsid w:val="00761C2A"/>
    <w:rsid w:val="00764684"/>
    <w:rsid w:val="007735A1"/>
    <w:rsid w:val="00780064"/>
    <w:rsid w:val="007A2778"/>
    <w:rsid w:val="007B0F0C"/>
    <w:rsid w:val="007C1028"/>
    <w:rsid w:val="00801398"/>
    <w:rsid w:val="00806CCF"/>
    <w:rsid w:val="00812FEE"/>
    <w:rsid w:val="00826CB5"/>
    <w:rsid w:val="0083181D"/>
    <w:rsid w:val="00844E38"/>
    <w:rsid w:val="00862046"/>
    <w:rsid w:val="00862CBA"/>
    <w:rsid w:val="0088532D"/>
    <w:rsid w:val="00886150"/>
    <w:rsid w:val="008915EA"/>
    <w:rsid w:val="008969E6"/>
    <w:rsid w:val="008A3F3D"/>
    <w:rsid w:val="008C78EF"/>
    <w:rsid w:val="008D2A7A"/>
    <w:rsid w:val="008E1F4F"/>
    <w:rsid w:val="008E6C49"/>
    <w:rsid w:val="008E7900"/>
    <w:rsid w:val="00901D34"/>
    <w:rsid w:val="00904CB3"/>
    <w:rsid w:val="00932896"/>
    <w:rsid w:val="00944F98"/>
    <w:rsid w:val="00960BB2"/>
    <w:rsid w:val="00963064"/>
    <w:rsid w:val="00983E20"/>
    <w:rsid w:val="00986075"/>
    <w:rsid w:val="00991FD3"/>
    <w:rsid w:val="0099483F"/>
    <w:rsid w:val="00994C0D"/>
    <w:rsid w:val="009A30A0"/>
    <w:rsid w:val="009A6753"/>
    <w:rsid w:val="009B43BC"/>
    <w:rsid w:val="009C41DC"/>
    <w:rsid w:val="009F205E"/>
    <w:rsid w:val="009F61FE"/>
    <w:rsid w:val="00A053F7"/>
    <w:rsid w:val="00A223A4"/>
    <w:rsid w:val="00A465CF"/>
    <w:rsid w:val="00A56B88"/>
    <w:rsid w:val="00A61960"/>
    <w:rsid w:val="00A64E01"/>
    <w:rsid w:val="00A650BF"/>
    <w:rsid w:val="00A810DE"/>
    <w:rsid w:val="00A8504D"/>
    <w:rsid w:val="00AB72C2"/>
    <w:rsid w:val="00AE0539"/>
    <w:rsid w:val="00AE0640"/>
    <w:rsid w:val="00AE4AF7"/>
    <w:rsid w:val="00AF5C3B"/>
    <w:rsid w:val="00AF7571"/>
    <w:rsid w:val="00B011E4"/>
    <w:rsid w:val="00B0660E"/>
    <w:rsid w:val="00B13EC1"/>
    <w:rsid w:val="00B45D6A"/>
    <w:rsid w:val="00B6014D"/>
    <w:rsid w:val="00B60B32"/>
    <w:rsid w:val="00B93F64"/>
    <w:rsid w:val="00BA5844"/>
    <w:rsid w:val="00BB664E"/>
    <w:rsid w:val="00BC49B3"/>
    <w:rsid w:val="00BD10D7"/>
    <w:rsid w:val="00BE71BA"/>
    <w:rsid w:val="00BF7095"/>
    <w:rsid w:val="00C071DA"/>
    <w:rsid w:val="00C30215"/>
    <w:rsid w:val="00C357E1"/>
    <w:rsid w:val="00C35A5C"/>
    <w:rsid w:val="00C510E3"/>
    <w:rsid w:val="00C61E47"/>
    <w:rsid w:val="00C6755D"/>
    <w:rsid w:val="00C76373"/>
    <w:rsid w:val="00C80894"/>
    <w:rsid w:val="00CA078C"/>
    <w:rsid w:val="00CA5754"/>
    <w:rsid w:val="00CA7FC0"/>
    <w:rsid w:val="00CB7F71"/>
    <w:rsid w:val="00CC4899"/>
    <w:rsid w:val="00CD14E6"/>
    <w:rsid w:val="00CD2EAC"/>
    <w:rsid w:val="00CD52A8"/>
    <w:rsid w:val="00CF07BF"/>
    <w:rsid w:val="00CF508D"/>
    <w:rsid w:val="00D12BAA"/>
    <w:rsid w:val="00D1744A"/>
    <w:rsid w:val="00D17807"/>
    <w:rsid w:val="00D30AE9"/>
    <w:rsid w:val="00D328C4"/>
    <w:rsid w:val="00D40224"/>
    <w:rsid w:val="00D529C5"/>
    <w:rsid w:val="00D65E3D"/>
    <w:rsid w:val="00D768D5"/>
    <w:rsid w:val="00DA5277"/>
    <w:rsid w:val="00DB431F"/>
    <w:rsid w:val="00DC2F8A"/>
    <w:rsid w:val="00DD06EC"/>
    <w:rsid w:val="00DE22BE"/>
    <w:rsid w:val="00E26DF1"/>
    <w:rsid w:val="00EA42F4"/>
    <w:rsid w:val="00EB3EC8"/>
    <w:rsid w:val="00EC021E"/>
    <w:rsid w:val="00ED5E30"/>
    <w:rsid w:val="00EE34BA"/>
    <w:rsid w:val="00EE6340"/>
    <w:rsid w:val="00EF23AB"/>
    <w:rsid w:val="00EF48BF"/>
    <w:rsid w:val="00EF4968"/>
    <w:rsid w:val="00F03860"/>
    <w:rsid w:val="00F10FD6"/>
    <w:rsid w:val="00F331BB"/>
    <w:rsid w:val="00F3787A"/>
    <w:rsid w:val="00F765A3"/>
    <w:rsid w:val="00FA2B3D"/>
    <w:rsid w:val="00FA4E8F"/>
    <w:rsid w:val="00FA7FD4"/>
    <w:rsid w:val="00FB0D56"/>
    <w:rsid w:val="00FC55B4"/>
    <w:rsid w:val="00FD1C5C"/>
    <w:rsid w:val="00FD55C6"/>
    <w:rsid w:val="00FE20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0319B574"/>
  <w15:docId w15:val="{8245F213-82D7-40F1-A2A2-0B58A4F6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778"/>
    <w:pPr>
      <w:suppressAutoHyphens/>
    </w:pPr>
    <w:rPr>
      <w:rFonts w:ascii="Arial" w:hAnsi="Arial" w:cs="Arial"/>
      <w:sz w:val="24"/>
      <w:szCs w:val="24"/>
      <w:lang w:val="en-GB" w:eastAsia="ar-SA"/>
    </w:rPr>
  </w:style>
  <w:style w:type="paragraph" w:styleId="Heading1">
    <w:name w:val="heading 1"/>
    <w:basedOn w:val="Normal"/>
    <w:next w:val="Normal"/>
    <w:link w:val="Heading1Char"/>
    <w:uiPriority w:val="9"/>
    <w:qFormat/>
    <w:rsid w:val="003F7772"/>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qFormat/>
    <w:rsid w:val="007A2778"/>
    <w:pPr>
      <w:keepNext/>
      <w:tabs>
        <w:tab w:val="num" w:pos="576"/>
      </w:tabs>
      <w:spacing w:before="240" w:after="60"/>
      <w:ind w:left="576" w:hanging="576"/>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A2778"/>
    <w:rPr>
      <w:rFonts w:ascii="Symbol" w:hAnsi="Symbol" w:cs="Symbol"/>
    </w:rPr>
  </w:style>
  <w:style w:type="character" w:customStyle="1" w:styleId="WW8Num1z1">
    <w:name w:val="WW8Num1z1"/>
    <w:rsid w:val="007A2778"/>
    <w:rPr>
      <w:rFonts w:ascii="Courier New" w:hAnsi="Courier New" w:cs="Courier New"/>
    </w:rPr>
  </w:style>
  <w:style w:type="character" w:customStyle="1" w:styleId="WW8Num1z2">
    <w:name w:val="WW8Num1z2"/>
    <w:rsid w:val="007A2778"/>
    <w:rPr>
      <w:rFonts w:ascii="Wingdings" w:hAnsi="Wingdings" w:cs="Wingdings"/>
    </w:rPr>
  </w:style>
  <w:style w:type="character" w:customStyle="1" w:styleId="WW8Num3z0">
    <w:name w:val="WW8Num3z0"/>
    <w:rsid w:val="007A2778"/>
    <w:rPr>
      <w:rFonts w:ascii="Symbol" w:hAnsi="Symbol" w:cs="Symbol"/>
    </w:rPr>
  </w:style>
  <w:style w:type="character" w:customStyle="1" w:styleId="WW8Num3z1">
    <w:name w:val="WW8Num3z1"/>
    <w:rsid w:val="007A2778"/>
    <w:rPr>
      <w:rFonts w:ascii="Courier New" w:hAnsi="Courier New" w:cs="Courier New"/>
    </w:rPr>
  </w:style>
  <w:style w:type="character" w:customStyle="1" w:styleId="WW8Num3z2">
    <w:name w:val="WW8Num3z2"/>
    <w:rsid w:val="007A2778"/>
    <w:rPr>
      <w:rFonts w:ascii="Wingdings" w:hAnsi="Wingdings" w:cs="Wingdings"/>
    </w:rPr>
  </w:style>
  <w:style w:type="character" w:customStyle="1" w:styleId="WW8Num4z0">
    <w:name w:val="WW8Num4z0"/>
    <w:rsid w:val="007A2778"/>
    <w:rPr>
      <w:rFonts w:ascii="Symbol" w:hAnsi="Symbol" w:cs="Symbol"/>
    </w:rPr>
  </w:style>
  <w:style w:type="character" w:customStyle="1" w:styleId="WW8Num4z1">
    <w:name w:val="WW8Num4z1"/>
    <w:rsid w:val="007A2778"/>
    <w:rPr>
      <w:rFonts w:ascii="Courier New" w:hAnsi="Courier New" w:cs="Courier New"/>
    </w:rPr>
  </w:style>
  <w:style w:type="character" w:customStyle="1" w:styleId="WW8Num4z2">
    <w:name w:val="WW8Num4z2"/>
    <w:rsid w:val="007A2778"/>
    <w:rPr>
      <w:rFonts w:ascii="Wingdings" w:hAnsi="Wingdings" w:cs="Wingdings"/>
    </w:rPr>
  </w:style>
  <w:style w:type="character" w:customStyle="1" w:styleId="WW8Num5z0">
    <w:name w:val="WW8Num5z0"/>
    <w:rsid w:val="007A2778"/>
    <w:rPr>
      <w:rFonts w:ascii="Symbol" w:hAnsi="Symbol" w:cs="Symbol"/>
    </w:rPr>
  </w:style>
  <w:style w:type="character" w:customStyle="1" w:styleId="WW8Num5z1">
    <w:name w:val="WW8Num5z1"/>
    <w:rsid w:val="007A2778"/>
    <w:rPr>
      <w:rFonts w:ascii="Courier New" w:hAnsi="Courier New" w:cs="Courier New"/>
    </w:rPr>
  </w:style>
  <w:style w:type="character" w:customStyle="1" w:styleId="WW8Num5z2">
    <w:name w:val="WW8Num5z2"/>
    <w:rsid w:val="007A2778"/>
    <w:rPr>
      <w:rFonts w:ascii="Wingdings" w:hAnsi="Wingdings" w:cs="Wingdings"/>
    </w:rPr>
  </w:style>
  <w:style w:type="character" w:customStyle="1" w:styleId="WW8Num6z0">
    <w:name w:val="WW8Num6z0"/>
    <w:rsid w:val="007A2778"/>
    <w:rPr>
      <w:rFonts w:ascii="Symbol" w:hAnsi="Symbol" w:cs="Symbol"/>
    </w:rPr>
  </w:style>
  <w:style w:type="character" w:customStyle="1" w:styleId="WW8Num6z1">
    <w:name w:val="WW8Num6z1"/>
    <w:rsid w:val="007A2778"/>
    <w:rPr>
      <w:rFonts w:ascii="Courier New" w:hAnsi="Courier New" w:cs="Courier New"/>
    </w:rPr>
  </w:style>
  <w:style w:type="character" w:customStyle="1" w:styleId="WW8Num6z2">
    <w:name w:val="WW8Num6z2"/>
    <w:rsid w:val="007A2778"/>
    <w:rPr>
      <w:rFonts w:ascii="Wingdings" w:hAnsi="Wingdings" w:cs="Wingdings"/>
    </w:rPr>
  </w:style>
  <w:style w:type="character" w:customStyle="1" w:styleId="WW8Num7z0">
    <w:name w:val="WW8Num7z0"/>
    <w:rsid w:val="007A2778"/>
    <w:rPr>
      <w:rFonts w:ascii="Symbol" w:hAnsi="Symbol" w:cs="Symbol"/>
    </w:rPr>
  </w:style>
  <w:style w:type="character" w:customStyle="1" w:styleId="WW8Num7z1">
    <w:name w:val="WW8Num7z1"/>
    <w:rsid w:val="007A2778"/>
    <w:rPr>
      <w:rFonts w:ascii="Courier New" w:hAnsi="Courier New" w:cs="Courier New"/>
    </w:rPr>
  </w:style>
  <w:style w:type="character" w:customStyle="1" w:styleId="WW8Num7z2">
    <w:name w:val="WW8Num7z2"/>
    <w:rsid w:val="007A2778"/>
    <w:rPr>
      <w:rFonts w:ascii="Wingdings" w:hAnsi="Wingdings" w:cs="Wingdings"/>
    </w:rPr>
  </w:style>
  <w:style w:type="character" w:customStyle="1" w:styleId="WW8Num8z1">
    <w:name w:val="WW8Num8z1"/>
    <w:rsid w:val="007A2778"/>
    <w:rPr>
      <w:rFonts w:ascii="Courier New" w:hAnsi="Courier New" w:cs="Courier New"/>
    </w:rPr>
  </w:style>
  <w:style w:type="character" w:customStyle="1" w:styleId="WW8Num8z2">
    <w:name w:val="WW8Num8z2"/>
    <w:rsid w:val="007A2778"/>
    <w:rPr>
      <w:rFonts w:ascii="Wingdings" w:hAnsi="Wingdings" w:cs="Wingdings"/>
    </w:rPr>
  </w:style>
  <w:style w:type="character" w:customStyle="1" w:styleId="WW8Num8z3">
    <w:name w:val="WW8Num8z3"/>
    <w:rsid w:val="007A2778"/>
    <w:rPr>
      <w:rFonts w:ascii="Symbol" w:hAnsi="Symbol" w:cs="Symbol"/>
    </w:rPr>
  </w:style>
  <w:style w:type="character" w:customStyle="1" w:styleId="WW8Num9z0">
    <w:name w:val="WW8Num9z0"/>
    <w:rsid w:val="007A2778"/>
    <w:rPr>
      <w:rFonts w:ascii="Wingdings" w:hAnsi="Wingdings" w:cs="Wingdings"/>
    </w:rPr>
  </w:style>
  <w:style w:type="character" w:customStyle="1" w:styleId="WW8Num9z1">
    <w:name w:val="WW8Num9z1"/>
    <w:rsid w:val="007A2778"/>
    <w:rPr>
      <w:rFonts w:ascii="Courier New" w:hAnsi="Courier New" w:cs="Courier New"/>
    </w:rPr>
  </w:style>
  <w:style w:type="character" w:customStyle="1" w:styleId="WW8Num9z3">
    <w:name w:val="WW8Num9z3"/>
    <w:rsid w:val="007A2778"/>
    <w:rPr>
      <w:rFonts w:ascii="Symbol" w:hAnsi="Symbol" w:cs="Symbol"/>
    </w:rPr>
  </w:style>
  <w:style w:type="character" w:customStyle="1" w:styleId="WW8Num10z0">
    <w:name w:val="WW8Num10z0"/>
    <w:rsid w:val="007A2778"/>
    <w:rPr>
      <w:rFonts w:ascii="Symbol" w:hAnsi="Symbol" w:cs="Symbol"/>
    </w:rPr>
  </w:style>
  <w:style w:type="character" w:customStyle="1" w:styleId="WW8Num10z1">
    <w:name w:val="WW8Num10z1"/>
    <w:rsid w:val="007A2778"/>
    <w:rPr>
      <w:rFonts w:ascii="Courier New" w:hAnsi="Courier New" w:cs="Courier New"/>
    </w:rPr>
  </w:style>
  <w:style w:type="character" w:customStyle="1" w:styleId="WW8Num10z2">
    <w:name w:val="WW8Num10z2"/>
    <w:rsid w:val="007A2778"/>
    <w:rPr>
      <w:rFonts w:ascii="Wingdings" w:hAnsi="Wingdings" w:cs="Wingdings"/>
    </w:rPr>
  </w:style>
  <w:style w:type="character" w:customStyle="1" w:styleId="WW8Num11z0">
    <w:name w:val="WW8Num11z0"/>
    <w:rsid w:val="007A2778"/>
    <w:rPr>
      <w:rFonts w:ascii="Symbol" w:hAnsi="Symbol" w:cs="Symbol"/>
    </w:rPr>
  </w:style>
  <w:style w:type="character" w:customStyle="1" w:styleId="WW8Num11z1">
    <w:name w:val="WW8Num11z1"/>
    <w:rsid w:val="007A2778"/>
    <w:rPr>
      <w:rFonts w:ascii="Courier New" w:hAnsi="Courier New" w:cs="Courier New"/>
    </w:rPr>
  </w:style>
  <w:style w:type="character" w:customStyle="1" w:styleId="WW8Num11z2">
    <w:name w:val="WW8Num11z2"/>
    <w:rsid w:val="007A2778"/>
    <w:rPr>
      <w:rFonts w:ascii="Wingdings" w:hAnsi="Wingdings" w:cs="Wingdings"/>
    </w:rPr>
  </w:style>
  <w:style w:type="character" w:customStyle="1" w:styleId="WW8Num12z0">
    <w:name w:val="WW8Num12z0"/>
    <w:rsid w:val="007A2778"/>
    <w:rPr>
      <w:rFonts w:ascii="Symbol" w:hAnsi="Symbol" w:cs="Symbol"/>
    </w:rPr>
  </w:style>
  <w:style w:type="character" w:styleId="PageNumber">
    <w:name w:val="page number"/>
    <w:basedOn w:val="DefaultParagraphFont"/>
    <w:rsid w:val="007A2778"/>
  </w:style>
  <w:style w:type="paragraph" w:customStyle="1" w:styleId="Heading">
    <w:name w:val="Heading"/>
    <w:basedOn w:val="Normal"/>
    <w:next w:val="BodyText"/>
    <w:rsid w:val="007A2778"/>
    <w:pPr>
      <w:keepNext/>
      <w:spacing w:before="240" w:after="120"/>
    </w:pPr>
    <w:rPr>
      <w:rFonts w:ascii="Arimo" w:eastAsia="DejaVu Sans" w:hAnsi="Arimo" w:cs="Lohit Hindi"/>
      <w:sz w:val="28"/>
      <w:szCs w:val="28"/>
    </w:rPr>
  </w:style>
  <w:style w:type="paragraph" w:styleId="BodyText">
    <w:name w:val="Body Text"/>
    <w:basedOn w:val="Normal"/>
    <w:rsid w:val="007A2778"/>
    <w:rPr>
      <w:b/>
    </w:rPr>
  </w:style>
  <w:style w:type="paragraph" w:styleId="List">
    <w:name w:val="List"/>
    <w:basedOn w:val="BodyText"/>
    <w:rsid w:val="007A2778"/>
    <w:rPr>
      <w:rFonts w:cs="Lohit Hindi"/>
    </w:rPr>
  </w:style>
  <w:style w:type="paragraph" w:styleId="Caption">
    <w:name w:val="caption"/>
    <w:basedOn w:val="Normal"/>
    <w:qFormat/>
    <w:rsid w:val="007A2778"/>
    <w:pPr>
      <w:suppressLineNumbers/>
      <w:spacing w:before="120" w:after="120"/>
    </w:pPr>
    <w:rPr>
      <w:rFonts w:cs="Lohit Hindi"/>
      <w:i/>
      <w:iCs/>
    </w:rPr>
  </w:style>
  <w:style w:type="paragraph" w:customStyle="1" w:styleId="Index">
    <w:name w:val="Index"/>
    <w:basedOn w:val="Normal"/>
    <w:rsid w:val="007A2778"/>
    <w:pPr>
      <w:suppressLineNumbers/>
    </w:pPr>
    <w:rPr>
      <w:rFonts w:cs="Lohit Hindi"/>
    </w:rPr>
  </w:style>
  <w:style w:type="paragraph" w:styleId="Footer">
    <w:name w:val="footer"/>
    <w:basedOn w:val="Normal"/>
    <w:rsid w:val="007A2778"/>
    <w:pPr>
      <w:tabs>
        <w:tab w:val="center" w:pos="4320"/>
        <w:tab w:val="right" w:pos="8640"/>
      </w:tabs>
    </w:pPr>
  </w:style>
  <w:style w:type="paragraph" w:styleId="Header">
    <w:name w:val="header"/>
    <w:basedOn w:val="Normal"/>
    <w:rsid w:val="007A2778"/>
    <w:pPr>
      <w:tabs>
        <w:tab w:val="center" w:pos="4320"/>
        <w:tab w:val="right" w:pos="8640"/>
      </w:tabs>
    </w:pPr>
  </w:style>
  <w:style w:type="paragraph" w:customStyle="1" w:styleId="TableContents">
    <w:name w:val="Table Contents"/>
    <w:basedOn w:val="Normal"/>
    <w:rsid w:val="007A2778"/>
    <w:pPr>
      <w:suppressLineNumbers/>
    </w:pPr>
  </w:style>
  <w:style w:type="paragraph" w:customStyle="1" w:styleId="TableHeading">
    <w:name w:val="Table Heading"/>
    <w:basedOn w:val="TableContents"/>
    <w:rsid w:val="007A2778"/>
    <w:pPr>
      <w:jc w:val="center"/>
    </w:pPr>
    <w:rPr>
      <w:b/>
      <w:bCs/>
    </w:rPr>
  </w:style>
  <w:style w:type="character" w:customStyle="1" w:styleId="Heading1Char">
    <w:name w:val="Heading 1 Char"/>
    <w:basedOn w:val="DefaultParagraphFont"/>
    <w:link w:val="Heading1"/>
    <w:uiPriority w:val="9"/>
    <w:rsid w:val="003F7772"/>
    <w:rPr>
      <w:rFonts w:ascii="Cambria" w:eastAsia="Times New Roman" w:hAnsi="Cambria" w:cs="Times New Roman"/>
      <w:b/>
      <w:bCs/>
      <w:kern w:val="32"/>
      <w:sz w:val="32"/>
      <w:szCs w:val="32"/>
      <w:lang w:val="en-GB" w:eastAsia="ar-SA"/>
    </w:rPr>
  </w:style>
  <w:style w:type="paragraph" w:styleId="ListParagraph">
    <w:name w:val="List Paragraph"/>
    <w:basedOn w:val="Normal"/>
    <w:uiPriority w:val="34"/>
    <w:qFormat/>
    <w:rsid w:val="00CB7F71"/>
    <w:pPr>
      <w:ind w:left="720"/>
      <w:contextualSpacing/>
    </w:pPr>
  </w:style>
  <w:style w:type="paragraph" w:styleId="IntenseQuote">
    <w:name w:val="Intense Quote"/>
    <w:basedOn w:val="Normal"/>
    <w:next w:val="Normal"/>
    <w:link w:val="IntenseQuoteChar"/>
    <w:uiPriority w:val="30"/>
    <w:qFormat/>
    <w:rsid w:val="0021358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13582"/>
    <w:rPr>
      <w:rFonts w:ascii="Arial" w:hAnsi="Arial" w:cs="Arial"/>
      <w:i/>
      <w:iCs/>
      <w:color w:val="4F81BD" w:themeColor="accent1"/>
      <w:sz w:val="24"/>
      <w:szCs w:val="24"/>
      <w:lang w:val="en-GB" w:eastAsia="ar-SA"/>
    </w:rPr>
  </w:style>
  <w:style w:type="paragraph" w:styleId="BalloonText">
    <w:name w:val="Balloon Text"/>
    <w:basedOn w:val="Normal"/>
    <w:link w:val="BalloonTextChar"/>
    <w:uiPriority w:val="99"/>
    <w:semiHidden/>
    <w:unhideWhenUsed/>
    <w:rsid w:val="00EC02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21E"/>
    <w:rPr>
      <w:rFonts w:ascii="Segoe UI" w:hAnsi="Segoe UI" w:cs="Segoe UI"/>
      <w:sz w:val="18"/>
      <w:szCs w:val="18"/>
      <w:lang w:val="en-GB" w:eastAsia="ar-SA"/>
    </w:rPr>
  </w:style>
  <w:style w:type="character" w:styleId="Hyperlink">
    <w:name w:val="Hyperlink"/>
    <w:basedOn w:val="DefaultParagraphFont"/>
    <w:uiPriority w:val="99"/>
    <w:unhideWhenUsed/>
    <w:rsid w:val="003611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60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rajaved34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CCDA0-AE05-4B0A-8920-3E24C186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muqtadir</dc:creator>
  <cp:lastModifiedBy>Windows User</cp:lastModifiedBy>
  <cp:revision>50</cp:revision>
  <cp:lastPrinted>2018-02-21T09:19:00Z</cp:lastPrinted>
  <dcterms:created xsi:type="dcterms:W3CDTF">2017-10-12T14:25:00Z</dcterms:created>
  <dcterms:modified xsi:type="dcterms:W3CDTF">2019-10-13T12:16:00Z</dcterms:modified>
</cp:coreProperties>
</file>