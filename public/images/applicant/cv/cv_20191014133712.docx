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ECB98" w14:textId="2483328A" w:rsidR="001F45F5" w:rsidRPr="00A455EB" w:rsidRDefault="003D2F9A" w:rsidP="00ED1E7A">
      <w:pPr>
        <w:spacing w:after="0" w:line="276" w:lineRule="auto"/>
        <w:ind w:left="0" w:right="18" w:firstLine="0"/>
        <w:jc w:val="center"/>
        <w:rPr>
          <w:rFonts w:ascii="Times New Roman" w:hAnsi="Times New Roman" w:cs="Times New Roman"/>
          <w:sz w:val="32"/>
          <w:szCs w:val="32"/>
        </w:rPr>
      </w:pPr>
      <w:r w:rsidRPr="00A455EB">
        <w:rPr>
          <w:rFonts w:ascii="Times New Roman" w:hAnsi="Times New Roman" w:cs="Times New Roman"/>
          <w:b/>
          <w:color w:val="1F3864"/>
          <w:sz w:val="32"/>
          <w:szCs w:val="32"/>
        </w:rPr>
        <w:t xml:space="preserve">Arooj Fatima </w:t>
      </w:r>
    </w:p>
    <w:p w14:paraId="7E055FAE" w14:textId="710B9FC1" w:rsidR="001F45F5" w:rsidRPr="00A455EB" w:rsidRDefault="00A455EB" w:rsidP="00ED1E7A">
      <w:pPr>
        <w:spacing w:after="0" w:line="276" w:lineRule="auto"/>
        <w:ind w:left="11" w:right="3"/>
        <w:jc w:val="center"/>
        <w:rPr>
          <w:rFonts w:ascii="Times New Roman" w:hAnsi="Times New Roman" w:cs="Times New Roman"/>
          <w:sz w:val="24"/>
          <w:szCs w:val="24"/>
        </w:rPr>
      </w:pPr>
      <w:r w:rsidRPr="00A455EB">
        <w:rPr>
          <w:rFonts w:ascii="Times New Roman" w:hAnsi="Times New Roman" w:cs="Times New Roman"/>
          <w:i/>
          <w:sz w:val="24"/>
          <w:szCs w:val="24"/>
        </w:rPr>
        <w:t xml:space="preserve">House no </w:t>
      </w:r>
      <w:r w:rsidR="003D2F9A" w:rsidRPr="00A455EB">
        <w:rPr>
          <w:rFonts w:ascii="Times New Roman" w:hAnsi="Times New Roman" w:cs="Times New Roman"/>
          <w:i/>
          <w:sz w:val="24"/>
          <w:szCs w:val="24"/>
        </w:rPr>
        <w:t xml:space="preserve">5 </w:t>
      </w:r>
      <w:proofErr w:type="spellStart"/>
      <w:r w:rsidR="003D2F9A" w:rsidRPr="00A455EB">
        <w:rPr>
          <w:rFonts w:ascii="Times New Roman" w:hAnsi="Times New Roman" w:cs="Times New Roman"/>
          <w:i/>
          <w:sz w:val="24"/>
          <w:szCs w:val="24"/>
        </w:rPr>
        <w:t>Mian</w:t>
      </w:r>
      <w:proofErr w:type="spellEnd"/>
      <w:r w:rsidRPr="00A455E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D2F9A" w:rsidRPr="00A455EB">
        <w:rPr>
          <w:rFonts w:ascii="Times New Roman" w:hAnsi="Times New Roman" w:cs="Times New Roman"/>
          <w:i/>
          <w:sz w:val="24"/>
          <w:szCs w:val="24"/>
        </w:rPr>
        <w:t>R</w:t>
      </w:r>
      <w:r w:rsidRPr="00A455EB">
        <w:rPr>
          <w:rFonts w:ascii="Times New Roman" w:hAnsi="Times New Roman" w:cs="Times New Roman"/>
          <w:i/>
          <w:sz w:val="24"/>
          <w:szCs w:val="24"/>
        </w:rPr>
        <w:t>azaq</w:t>
      </w:r>
      <w:proofErr w:type="spellEnd"/>
      <w:r w:rsidRPr="00A455E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D2F9A" w:rsidRPr="00A455EB">
        <w:rPr>
          <w:rFonts w:ascii="Times New Roman" w:hAnsi="Times New Roman" w:cs="Times New Roman"/>
          <w:i/>
          <w:sz w:val="24"/>
          <w:szCs w:val="24"/>
        </w:rPr>
        <w:t xml:space="preserve">Hotel Street </w:t>
      </w:r>
      <w:proofErr w:type="spellStart"/>
      <w:r w:rsidR="003D2F9A" w:rsidRPr="00A455EB">
        <w:rPr>
          <w:rFonts w:ascii="Times New Roman" w:hAnsi="Times New Roman" w:cs="Times New Roman"/>
          <w:i/>
          <w:sz w:val="24"/>
          <w:szCs w:val="24"/>
        </w:rPr>
        <w:t>Muslimmaabad</w:t>
      </w:r>
      <w:proofErr w:type="spellEnd"/>
      <w:r w:rsidR="003D2F9A" w:rsidRPr="00A455EB">
        <w:rPr>
          <w:rFonts w:ascii="Times New Roman" w:hAnsi="Times New Roman" w:cs="Times New Roman"/>
          <w:i/>
          <w:sz w:val="24"/>
          <w:szCs w:val="24"/>
        </w:rPr>
        <w:t xml:space="preserve"> Fateh </w:t>
      </w:r>
      <w:proofErr w:type="spellStart"/>
      <w:r w:rsidR="003D2F9A" w:rsidRPr="00A455EB">
        <w:rPr>
          <w:rFonts w:ascii="Times New Roman" w:hAnsi="Times New Roman" w:cs="Times New Roman"/>
          <w:i/>
          <w:sz w:val="24"/>
          <w:szCs w:val="24"/>
        </w:rPr>
        <w:t>Garh</w:t>
      </w:r>
      <w:proofErr w:type="spellEnd"/>
      <w:r w:rsidRPr="00A455EB">
        <w:rPr>
          <w:rFonts w:ascii="Times New Roman" w:hAnsi="Times New Roman" w:cs="Times New Roman"/>
          <w:i/>
          <w:sz w:val="24"/>
          <w:szCs w:val="24"/>
        </w:rPr>
        <w:t xml:space="preserve"> Lahore  </w:t>
      </w:r>
      <w:r w:rsidR="00493BF4">
        <w:rPr>
          <w:noProof/>
        </w:rPr>
        <w:drawing>
          <wp:anchor distT="0" distB="0" distL="114300" distR="114300" simplePos="0" relativeHeight="251658240" behindDoc="0" locked="0" layoutInCell="1" allowOverlap="1" wp14:anchorId="65FC931A" wp14:editId="22A39BC6">
            <wp:simplePos x="5648960" y="962660"/>
            <wp:positionH relativeFrom="margin">
              <wp:align>right</wp:align>
            </wp:positionH>
            <wp:positionV relativeFrom="margin">
              <wp:align>top</wp:align>
            </wp:positionV>
            <wp:extent cx="748030" cy="561340"/>
            <wp:effectExtent l="0" t="1905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48030" cy="56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F3491C5" w14:textId="3CBA86A9" w:rsidR="001F45F5" w:rsidRPr="00A455EB" w:rsidRDefault="00A455EB" w:rsidP="00ED1E7A">
      <w:pPr>
        <w:spacing w:after="0" w:line="276" w:lineRule="auto"/>
        <w:ind w:left="11"/>
        <w:jc w:val="center"/>
        <w:rPr>
          <w:rFonts w:ascii="Times New Roman" w:hAnsi="Times New Roman" w:cs="Times New Roman"/>
          <w:sz w:val="24"/>
          <w:szCs w:val="24"/>
        </w:rPr>
      </w:pPr>
      <w:r w:rsidRPr="00A455EB">
        <w:rPr>
          <w:rFonts w:ascii="Times New Roman" w:hAnsi="Times New Roman" w:cs="Times New Roman"/>
          <w:i/>
          <w:sz w:val="24"/>
          <w:szCs w:val="24"/>
        </w:rPr>
        <w:t xml:space="preserve">Mob: </w:t>
      </w:r>
      <w:r w:rsidR="003D2F9A" w:rsidRPr="00A455EB">
        <w:rPr>
          <w:rFonts w:ascii="Times New Roman" w:hAnsi="Times New Roman" w:cs="Times New Roman"/>
          <w:sz w:val="24"/>
          <w:szCs w:val="24"/>
        </w:rPr>
        <w:t>+923017188294</w:t>
      </w:r>
      <w:r w:rsidRPr="00A455EB">
        <w:rPr>
          <w:rFonts w:ascii="Times New Roman" w:hAnsi="Times New Roman" w:cs="Times New Roman"/>
          <w:i/>
          <w:sz w:val="24"/>
          <w:szCs w:val="24"/>
        </w:rPr>
        <w:t xml:space="preserve">, E-mail address: </w:t>
      </w:r>
      <w:r w:rsidR="003D2F9A" w:rsidRPr="00A455EB">
        <w:rPr>
          <w:rFonts w:ascii="Times New Roman" w:hAnsi="Times New Roman" w:cs="Times New Roman"/>
          <w:sz w:val="24"/>
          <w:szCs w:val="24"/>
        </w:rPr>
        <w:t>aroojsky20@gmail.com</w:t>
      </w:r>
      <w:r w:rsidR="00493BF4" w:rsidRPr="00493BF4">
        <w:t xml:space="preserve"> </w:t>
      </w:r>
    </w:p>
    <w:p w14:paraId="0EC8FA47" w14:textId="77777777" w:rsidR="001F45F5" w:rsidRPr="00A455EB" w:rsidRDefault="00A455EB" w:rsidP="00ED1E7A">
      <w:pPr>
        <w:spacing w:after="44" w:line="276" w:lineRule="auto"/>
        <w:ind w:left="-29" w:right="-29" w:firstLine="0"/>
        <w:rPr>
          <w:rFonts w:ascii="Times New Roman" w:hAnsi="Times New Roman" w:cs="Times New Roman"/>
          <w:sz w:val="24"/>
          <w:szCs w:val="24"/>
        </w:rPr>
      </w:pPr>
      <w:r w:rsidRPr="00A455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310AAC96" wp14:editId="018BB8A8">
                <wp:extent cx="6168898" cy="6096"/>
                <wp:effectExtent l="0" t="0" r="0" b="0"/>
                <wp:docPr id="3195" name="Group 3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8898" cy="6096"/>
                          <a:chOff x="0" y="0"/>
                          <a:chExt cx="6168898" cy="6096"/>
                        </a:xfrm>
                      </wpg:grpSpPr>
                      <wps:wsp>
                        <wps:cNvPr id="3655" name="Shape 3655"/>
                        <wps:cNvSpPr/>
                        <wps:spPr>
                          <a:xfrm>
                            <a:off x="0" y="0"/>
                            <a:ext cx="616889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68898" h="9144">
                                <a:moveTo>
                                  <a:pt x="0" y="0"/>
                                </a:moveTo>
                                <a:lnTo>
                                  <a:pt x="6168898" y="0"/>
                                </a:lnTo>
                                <a:lnTo>
                                  <a:pt x="616889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95" style="width:485.74pt;height:0.47998pt;mso-position-horizontal-relative:char;mso-position-vertical-relative:line" coordsize="61688,60">
                <v:shape id="Shape 3656" style="position:absolute;width:61688;height:91;left:0;top:0;" coordsize="6168898,9144" path="m0,0l6168898,0l6168898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5AABCAC" w14:textId="42DE20EE" w:rsidR="003D2F9A" w:rsidRDefault="003D2F9A" w:rsidP="00493BF4">
      <w:pPr>
        <w:spacing w:after="14" w:line="276" w:lineRule="auto"/>
        <w:ind w:left="0" w:right="168" w:firstLine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715" w:type="dxa"/>
        <w:tblInd w:w="-29" w:type="dxa"/>
        <w:tblCellMar>
          <w:top w:w="21" w:type="dxa"/>
          <w:bottom w:w="9" w:type="dxa"/>
          <w:right w:w="40" w:type="dxa"/>
        </w:tblCellMar>
        <w:tblLook w:val="04A0" w:firstRow="1" w:lastRow="0" w:firstColumn="1" w:lastColumn="0" w:noHBand="0" w:noVBand="1"/>
      </w:tblPr>
      <w:tblGrid>
        <w:gridCol w:w="3875"/>
        <w:gridCol w:w="5840"/>
      </w:tblGrid>
      <w:tr w:rsidR="00493BF4" w:rsidRPr="00A455EB" w14:paraId="7ADC8B6D" w14:textId="77777777" w:rsidTr="00F20662">
        <w:trPr>
          <w:trHeight w:val="365"/>
        </w:trPr>
        <w:tc>
          <w:tcPr>
            <w:tcW w:w="38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CCCCC"/>
          </w:tcPr>
          <w:p w14:paraId="17CF3CD1" w14:textId="77777777" w:rsidR="00493BF4" w:rsidRPr="00A455EB" w:rsidRDefault="00493BF4" w:rsidP="00F20662">
            <w:pPr>
              <w:spacing w:after="16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CCCCC"/>
          </w:tcPr>
          <w:p w14:paraId="045CE57C" w14:textId="77777777" w:rsidR="00493BF4" w:rsidRPr="00A455EB" w:rsidRDefault="00493BF4" w:rsidP="00F20662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55EB">
              <w:rPr>
                <w:rFonts w:ascii="Times New Roman" w:hAnsi="Times New Roman" w:cs="Times New Roman"/>
                <w:b/>
                <w:color w:val="1F3864"/>
                <w:sz w:val="24"/>
                <w:szCs w:val="24"/>
              </w:rPr>
              <w:t xml:space="preserve">PERSONAL DETAIL </w:t>
            </w:r>
          </w:p>
        </w:tc>
      </w:tr>
      <w:tr w:rsidR="00493BF4" w:rsidRPr="00A455EB" w14:paraId="456ACA0C" w14:textId="77777777" w:rsidTr="00F20662">
        <w:trPr>
          <w:trHeight w:val="548"/>
        </w:trPr>
        <w:tc>
          <w:tcPr>
            <w:tcW w:w="387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9DDDC70" w14:textId="77777777" w:rsidR="00493BF4" w:rsidRPr="00A455EB" w:rsidRDefault="00493BF4" w:rsidP="00F20662">
            <w:pPr>
              <w:spacing w:after="45" w:line="276" w:lineRule="auto"/>
              <w:ind w:left="29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55E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4F5EC107" w14:textId="77777777" w:rsidR="00493BF4" w:rsidRPr="00A455EB" w:rsidRDefault="00493BF4" w:rsidP="00F20662">
            <w:pPr>
              <w:tabs>
                <w:tab w:val="center" w:pos="1880"/>
                <w:tab w:val="center" w:pos="2772"/>
                <w:tab w:val="center" w:pos="3630"/>
              </w:tabs>
              <w:spacing w:after="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55E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455EB">
              <w:rPr>
                <w:rFonts w:ascii="Times New Roman" w:eastAsia="Segoe UI Symbol" w:hAnsi="Times New Roman" w:cs="Times New Roman"/>
                <w:sz w:val="24"/>
                <w:szCs w:val="24"/>
              </w:rPr>
              <w:t>•</w:t>
            </w:r>
            <w:r w:rsidRPr="00A455E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A455EB">
              <w:rPr>
                <w:rFonts w:ascii="Times New Roman" w:eastAsia="Arial" w:hAnsi="Times New Roman" w:cs="Times New Roman"/>
                <w:sz w:val="24"/>
                <w:szCs w:val="24"/>
              </w:rPr>
              <w:tab/>
            </w:r>
            <w:r w:rsidRPr="00A455EB">
              <w:rPr>
                <w:rFonts w:ascii="Times New Roman" w:hAnsi="Times New Roman" w:cs="Times New Roman"/>
                <w:sz w:val="24"/>
                <w:szCs w:val="24"/>
              </w:rPr>
              <w:t xml:space="preserve">Father </w:t>
            </w:r>
            <w:proofErr w:type="gramStart"/>
            <w:r w:rsidRPr="00A455EB">
              <w:rPr>
                <w:rFonts w:ascii="Times New Roman" w:hAnsi="Times New Roman" w:cs="Times New Roman"/>
                <w:sz w:val="24"/>
                <w:szCs w:val="24"/>
              </w:rPr>
              <w:t xml:space="preserve">Name  </w:t>
            </w:r>
            <w:r w:rsidRPr="00A455E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End"/>
            <w:r w:rsidRPr="00A455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840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14:paraId="01200BA1" w14:textId="77777777" w:rsidR="00493BF4" w:rsidRPr="00A455EB" w:rsidRDefault="00493BF4" w:rsidP="00F20662">
            <w:pPr>
              <w:spacing w:after="0" w:line="276" w:lineRule="auto"/>
              <w:ind w:left="475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55EB">
              <w:rPr>
                <w:rFonts w:ascii="Times New Roman" w:hAnsi="Times New Roman" w:cs="Times New Roman"/>
                <w:sz w:val="24"/>
                <w:szCs w:val="24"/>
              </w:rPr>
              <w:t xml:space="preserve"> Tanveer Hussain</w:t>
            </w:r>
          </w:p>
        </w:tc>
      </w:tr>
      <w:tr w:rsidR="00493BF4" w:rsidRPr="00A455EB" w14:paraId="14E7D683" w14:textId="77777777" w:rsidTr="00F20662">
        <w:trPr>
          <w:trHeight w:val="269"/>
        </w:trPr>
        <w:tc>
          <w:tcPr>
            <w:tcW w:w="3875" w:type="dxa"/>
            <w:tcBorders>
              <w:top w:val="nil"/>
              <w:left w:val="nil"/>
              <w:bottom w:val="nil"/>
              <w:right w:val="nil"/>
            </w:tcBorders>
          </w:tcPr>
          <w:p w14:paraId="2CD60ECB" w14:textId="77777777" w:rsidR="00493BF4" w:rsidRPr="00A455EB" w:rsidRDefault="00493BF4" w:rsidP="00F20662">
            <w:pPr>
              <w:tabs>
                <w:tab w:val="center" w:pos="1880"/>
                <w:tab w:val="center" w:pos="2818"/>
              </w:tabs>
              <w:spacing w:after="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55E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455EB">
              <w:rPr>
                <w:rFonts w:ascii="Times New Roman" w:eastAsia="Wingdings" w:hAnsi="Times New Roman" w:cs="Times New Roman"/>
                <w:sz w:val="24"/>
                <w:szCs w:val="24"/>
              </w:rPr>
              <w:t>▪</w:t>
            </w:r>
            <w:r w:rsidRPr="00A455E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A455EB">
              <w:rPr>
                <w:rFonts w:ascii="Times New Roman" w:eastAsia="Arial" w:hAnsi="Times New Roman" w:cs="Times New Roman"/>
                <w:sz w:val="24"/>
                <w:szCs w:val="24"/>
              </w:rPr>
              <w:tab/>
            </w:r>
            <w:r w:rsidRPr="00A455EB">
              <w:rPr>
                <w:rFonts w:ascii="Times New Roman" w:hAnsi="Times New Roman" w:cs="Times New Roman"/>
                <w:sz w:val="24"/>
                <w:szCs w:val="24"/>
              </w:rPr>
              <w:t xml:space="preserve">Marital Status  </w:t>
            </w:r>
          </w:p>
        </w:tc>
        <w:tc>
          <w:tcPr>
            <w:tcW w:w="5840" w:type="dxa"/>
            <w:tcBorders>
              <w:top w:val="nil"/>
              <w:left w:val="nil"/>
              <w:bottom w:val="nil"/>
              <w:right w:val="nil"/>
            </w:tcBorders>
          </w:tcPr>
          <w:p w14:paraId="2B025E49" w14:textId="77777777" w:rsidR="00493BF4" w:rsidRPr="00A455EB" w:rsidRDefault="00493BF4" w:rsidP="00F20662">
            <w:pPr>
              <w:spacing w:after="0" w:line="276" w:lineRule="auto"/>
              <w:ind w:left="475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55EB">
              <w:rPr>
                <w:rFonts w:ascii="Times New Roman" w:hAnsi="Times New Roman" w:cs="Times New Roman"/>
                <w:sz w:val="24"/>
                <w:szCs w:val="24"/>
              </w:rPr>
              <w:t xml:space="preserve"> Single </w:t>
            </w:r>
          </w:p>
        </w:tc>
      </w:tr>
      <w:tr w:rsidR="00493BF4" w:rsidRPr="00A455EB" w14:paraId="6C78B771" w14:textId="77777777" w:rsidTr="00F20662">
        <w:trPr>
          <w:trHeight w:val="269"/>
        </w:trPr>
        <w:tc>
          <w:tcPr>
            <w:tcW w:w="3875" w:type="dxa"/>
            <w:tcBorders>
              <w:top w:val="nil"/>
              <w:left w:val="nil"/>
              <w:bottom w:val="nil"/>
              <w:right w:val="nil"/>
            </w:tcBorders>
          </w:tcPr>
          <w:p w14:paraId="1D1D17B7" w14:textId="77777777" w:rsidR="00493BF4" w:rsidRPr="00A455EB" w:rsidRDefault="00493BF4" w:rsidP="00F20662">
            <w:pPr>
              <w:tabs>
                <w:tab w:val="center" w:pos="1880"/>
                <w:tab w:val="center" w:pos="2762"/>
                <w:tab w:val="center" w:pos="3630"/>
              </w:tabs>
              <w:spacing w:after="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55E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455EB">
              <w:rPr>
                <w:rFonts w:ascii="Times New Roman" w:eastAsia="Wingdings" w:hAnsi="Times New Roman" w:cs="Times New Roman"/>
                <w:sz w:val="24"/>
                <w:szCs w:val="24"/>
              </w:rPr>
              <w:t>▪</w:t>
            </w:r>
            <w:r w:rsidRPr="00A455E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A455EB">
              <w:rPr>
                <w:rFonts w:ascii="Times New Roman" w:eastAsia="Arial" w:hAnsi="Times New Roman" w:cs="Times New Roman"/>
                <w:sz w:val="24"/>
                <w:szCs w:val="24"/>
              </w:rPr>
              <w:tab/>
            </w:r>
            <w:r w:rsidRPr="00A455EB">
              <w:rPr>
                <w:rFonts w:ascii="Times New Roman" w:hAnsi="Times New Roman" w:cs="Times New Roman"/>
                <w:sz w:val="24"/>
                <w:szCs w:val="24"/>
              </w:rPr>
              <w:t xml:space="preserve">Date of Birth </w:t>
            </w:r>
            <w:r w:rsidRPr="00A455E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</w:p>
        </w:tc>
        <w:tc>
          <w:tcPr>
            <w:tcW w:w="5840" w:type="dxa"/>
            <w:tcBorders>
              <w:top w:val="nil"/>
              <w:left w:val="nil"/>
              <w:bottom w:val="nil"/>
              <w:right w:val="nil"/>
            </w:tcBorders>
          </w:tcPr>
          <w:p w14:paraId="00237CD5" w14:textId="77777777" w:rsidR="00493BF4" w:rsidRPr="00A455EB" w:rsidRDefault="00493BF4" w:rsidP="00F20662">
            <w:pPr>
              <w:spacing w:after="0" w:line="276" w:lineRule="auto"/>
              <w:ind w:left="475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55EB">
              <w:rPr>
                <w:rFonts w:ascii="Times New Roman" w:hAnsi="Times New Roman" w:cs="Times New Roman"/>
                <w:sz w:val="24"/>
                <w:szCs w:val="24"/>
              </w:rPr>
              <w:t xml:space="preserve"> 16-11-1998 </w:t>
            </w:r>
          </w:p>
        </w:tc>
      </w:tr>
      <w:tr w:rsidR="00493BF4" w:rsidRPr="00A455EB" w14:paraId="7CC1332F" w14:textId="77777777" w:rsidTr="00F20662">
        <w:trPr>
          <w:trHeight w:val="269"/>
        </w:trPr>
        <w:tc>
          <w:tcPr>
            <w:tcW w:w="3875" w:type="dxa"/>
            <w:tcBorders>
              <w:top w:val="nil"/>
              <w:left w:val="nil"/>
              <w:bottom w:val="nil"/>
              <w:right w:val="nil"/>
            </w:tcBorders>
          </w:tcPr>
          <w:p w14:paraId="6E224F81" w14:textId="77777777" w:rsidR="00493BF4" w:rsidRPr="00A455EB" w:rsidRDefault="00493BF4" w:rsidP="00F20662">
            <w:pPr>
              <w:tabs>
                <w:tab w:val="center" w:pos="1880"/>
                <w:tab w:val="center" w:pos="2548"/>
                <w:tab w:val="center" w:pos="3630"/>
              </w:tabs>
              <w:spacing w:after="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55E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455EB">
              <w:rPr>
                <w:rFonts w:ascii="Times New Roman" w:eastAsia="Wingdings" w:hAnsi="Times New Roman" w:cs="Times New Roman"/>
                <w:sz w:val="24"/>
                <w:szCs w:val="24"/>
              </w:rPr>
              <w:t>▪</w:t>
            </w:r>
            <w:r w:rsidRPr="00A455E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A455EB">
              <w:rPr>
                <w:rFonts w:ascii="Times New Roman" w:eastAsia="Arial" w:hAnsi="Times New Roman" w:cs="Times New Roman"/>
                <w:sz w:val="24"/>
                <w:szCs w:val="24"/>
              </w:rPr>
              <w:tab/>
            </w:r>
            <w:proofErr w:type="gramStart"/>
            <w:r w:rsidRPr="00A455EB">
              <w:rPr>
                <w:rFonts w:ascii="Times New Roman" w:hAnsi="Times New Roman" w:cs="Times New Roman"/>
                <w:sz w:val="24"/>
                <w:szCs w:val="24"/>
              </w:rPr>
              <w:t xml:space="preserve">Religion  </w:t>
            </w:r>
            <w:r w:rsidRPr="00A455E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End"/>
            <w:r w:rsidRPr="00A455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840" w:type="dxa"/>
            <w:tcBorders>
              <w:top w:val="nil"/>
              <w:left w:val="nil"/>
              <w:bottom w:val="nil"/>
              <w:right w:val="nil"/>
            </w:tcBorders>
          </w:tcPr>
          <w:p w14:paraId="3550EDD7" w14:textId="77777777" w:rsidR="00493BF4" w:rsidRPr="00A455EB" w:rsidRDefault="00493BF4" w:rsidP="00F20662">
            <w:pPr>
              <w:spacing w:after="0" w:line="276" w:lineRule="auto"/>
              <w:ind w:left="475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55EB">
              <w:rPr>
                <w:rFonts w:ascii="Times New Roman" w:hAnsi="Times New Roman" w:cs="Times New Roman"/>
                <w:sz w:val="24"/>
                <w:szCs w:val="24"/>
              </w:rPr>
              <w:t xml:space="preserve"> Islam </w:t>
            </w:r>
          </w:p>
        </w:tc>
      </w:tr>
      <w:tr w:rsidR="00493BF4" w:rsidRPr="00A455EB" w14:paraId="57C098A1" w14:textId="77777777" w:rsidTr="00F20662">
        <w:trPr>
          <w:trHeight w:val="269"/>
        </w:trPr>
        <w:tc>
          <w:tcPr>
            <w:tcW w:w="3875" w:type="dxa"/>
            <w:tcBorders>
              <w:top w:val="nil"/>
              <w:left w:val="nil"/>
              <w:bottom w:val="nil"/>
              <w:right w:val="nil"/>
            </w:tcBorders>
          </w:tcPr>
          <w:p w14:paraId="1AD5895D" w14:textId="77777777" w:rsidR="00493BF4" w:rsidRPr="00A455EB" w:rsidRDefault="00493BF4" w:rsidP="00F20662">
            <w:pPr>
              <w:tabs>
                <w:tab w:val="center" w:pos="1880"/>
                <w:tab w:val="center" w:pos="2405"/>
                <w:tab w:val="center" w:pos="2909"/>
                <w:tab w:val="center" w:pos="3630"/>
              </w:tabs>
              <w:spacing w:after="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55E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455EB">
              <w:rPr>
                <w:rFonts w:ascii="Times New Roman" w:eastAsia="Wingdings" w:hAnsi="Times New Roman" w:cs="Times New Roman"/>
                <w:sz w:val="24"/>
                <w:szCs w:val="24"/>
              </w:rPr>
              <w:t>▪</w:t>
            </w:r>
            <w:r w:rsidRPr="00A455E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A455EB">
              <w:rPr>
                <w:rFonts w:ascii="Times New Roman" w:eastAsia="Arial" w:hAnsi="Times New Roman" w:cs="Times New Roman"/>
                <w:sz w:val="24"/>
                <w:szCs w:val="24"/>
              </w:rPr>
              <w:tab/>
            </w:r>
            <w:r w:rsidRPr="00A455EB">
              <w:rPr>
                <w:rFonts w:ascii="Times New Roman" w:hAnsi="Times New Roman" w:cs="Times New Roman"/>
                <w:sz w:val="24"/>
                <w:szCs w:val="24"/>
              </w:rPr>
              <w:t xml:space="preserve">CNIC </w:t>
            </w:r>
            <w:r w:rsidRPr="00A455E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r w:rsidRPr="00A455E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</w:p>
        </w:tc>
        <w:tc>
          <w:tcPr>
            <w:tcW w:w="5840" w:type="dxa"/>
            <w:tcBorders>
              <w:top w:val="nil"/>
              <w:left w:val="nil"/>
              <w:bottom w:val="nil"/>
              <w:right w:val="nil"/>
            </w:tcBorders>
          </w:tcPr>
          <w:p w14:paraId="0D036EDC" w14:textId="77777777" w:rsidR="00493BF4" w:rsidRPr="00A455EB" w:rsidRDefault="00493BF4" w:rsidP="00F20662">
            <w:pPr>
              <w:spacing w:after="0" w:line="276" w:lineRule="auto"/>
              <w:ind w:left="475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55EB">
              <w:rPr>
                <w:rFonts w:ascii="Times New Roman" w:hAnsi="Times New Roman" w:cs="Times New Roman"/>
                <w:sz w:val="24"/>
                <w:szCs w:val="24"/>
              </w:rPr>
              <w:t xml:space="preserve">35202-5481028-0 </w:t>
            </w:r>
          </w:p>
        </w:tc>
      </w:tr>
      <w:tr w:rsidR="00493BF4" w:rsidRPr="00A455EB" w14:paraId="13D29441" w14:textId="77777777" w:rsidTr="00F20662">
        <w:trPr>
          <w:trHeight w:val="793"/>
        </w:trPr>
        <w:tc>
          <w:tcPr>
            <w:tcW w:w="387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2AC46DC" w14:textId="77777777" w:rsidR="00493BF4" w:rsidRPr="00A455EB" w:rsidRDefault="00493BF4" w:rsidP="00F20662">
            <w:pPr>
              <w:tabs>
                <w:tab w:val="center" w:pos="1880"/>
                <w:tab w:val="center" w:pos="2580"/>
                <w:tab w:val="center" w:pos="3630"/>
              </w:tabs>
              <w:spacing w:after="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55E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455EB">
              <w:rPr>
                <w:rFonts w:ascii="Times New Roman" w:eastAsia="Wingdings" w:hAnsi="Times New Roman" w:cs="Times New Roman"/>
                <w:sz w:val="24"/>
                <w:szCs w:val="24"/>
              </w:rPr>
              <w:t>▪</w:t>
            </w:r>
            <w:r w:rsidRPr="00A455E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A455EB">
              <w:rPr>
                <w:rFonts w:ascii="Times New Roman" w:eastAsia="Arial" w:hAnsi="Times New Roman" w:cs="Times New Roman"/>
                <w:sz w:val="24"/>
                <w:szCs w:val="24"/>
              </w:rPr>
              <w:tab/>
            </w:r>
            <w:r w:rsidRPr="00A455EB">
              <w:rPr>
                <w:rFonts w:ascii="Times New Roman" w:hAnsi="Times New Roman" w:cs="Times New Roman"/>
                <w:sz w:val="24"/>
                <w:szCs w:val="24"/>
              </w:rPr>
              <w:t xml:space="preserve">Domicile  </w:t>
            </w:r>
            <w:r w:rsidRPr="00A455E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</w:p>
          <w:p w14:paraId="76272EC0" w14:textId="77777777" w:rsidR="00493BF4" w:rsidRPr="00A455EB" w:rsidRDefault="00493BF4" w:rsidP="00F20662">
            <w:pPr>
              <w:spacing w:after="0" w:line="276" w:lineRule="auto"/>
              <w:ind w:left="29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55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8396ADE" w14:textId="77777777" w:rsidR="00493BF4" w:rsidRPr="00A455EB" w:rsidRDefault="00493BF4" w:rsidP="00F20662">
            <w:pPr>
              <w:spacing w:after="0" w:line="276" w:lineRule="auto"/>
              <w:ind w:left="29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55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84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DC5AEE0" w14:textId="77777777" w:rsidR="00493BF4" w:rsidRPr="00A455EB" w:rsidRDefault="00493BF4" w:rsidP="00F20662">
            <w:pPr>
              <w:spacing w:after="0" w:line="276" w:lineRule="auto"/>
              <w:ind w:left="475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55EB">
              <w:rPr>
                <w:rFonts w:ascii="Times New Roman" w:hAnsi="Times New Roman" w:cs="Times New Roman"/>
                <w:sz w:val="24"/>
                <w:szCs w:val="24"/>
              </w:rPr>
              <w:t xml:space="preserve">Lahore (Punjab) </w:t>
            </w:r>
          </w:p>
        </w:tc>
      </w:tr>
    </w:tbl>
    <w:p w14:paraId="6FC29B5D" w14:textId="77777777" w:rsidR="00493BF4" w:rsidRDefault="00493BF4" w:rsidP="00ED1E7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B55D419" w14:textId="77777777" w:rsidR="00BC2B43" w:rsidRPr="00A455EB" w:rsidRDefault="00BC2B43" w:rsidP="00ED1E7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8A351AC" w14:textId="77777777" w:rsidR="001F45F5" w:rsidRPr="00A455EB" w:rsidRDefault="00A455EB" w:rsidP="00ED1E7A">
      <w:pPr>
        <w:pStyle w:val="Heading1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455EB">
        <w:rPr>
          <w:rFonts w:ascii="Times New Roman" w:hAnsi="Times New Roman" w:cs="Times New Roman"/>
          <w:sz w:val="24"/>
          <w:szCs w:val="24"/>
        </w:rPr>
        <w:t xml:space="preserve">EDUCATIONAL SUMMARY </w:t>
      </w:r>
    </w:p>
    <w:p w14:paraId="4C80ECCE" w14:textId="77777777" w:rsidR="001F45F5" w:rsidRPr="00A455EB" w:rsidRDefault="00A455EB" w:rsidP="00ED1E7A">
      <w:pPr>
        <w:spacing w:after="45" w:line="276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A455E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01522B2" w14:textId="0D99CBEF" w:rsidR="003D2F9A" w:rsidRPr="00A455EB" w:rsidRDefault="003D2F9A" w:rsidP="00ED1E7A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A455EB">
        <w:rPr>
          <w:rFonts w:ascii="Times New Roman" w:hAnsi="Times New Roman"/>
          <w:sz w:val="24"/>
          <w:szCs w:val="24"/>
        </w:rPr>
        <w:t>MA (ELT</w:t>
      </w:r>
      <w:r w:rsidR="00A455EB">
        <w:rPr>
          <w:rFonts w:ascii="Times New Roman" w:hAnsi="Times New Roman"/>
          <w:sz w:val="24"/>
          <w:szCs w:val="24"/>
        </w:rPr>
        <w:t>L</w:t>
      </w:r>
      <w:r w:rsidRPr="00A455EB">
        <w:rPr>
          <w:rFonts w:ascii="Times New Roman" w:hAnsi="Times New Roman"/>
          <w:sz w:val="24"/>
          <w:szCs w:val="24"/>
        </w:rPr>
        <w:t xml:space="preserve">) </w:t>
      </w:r>
      <w:r w:rsidR="00A455EB">
        <w:rPr>
          <w:rFonts w:ascii="Times New Roman" w:hAnsi="Times New Roman"/>
          <w:sz w:val="24"/>
          <w:szCs w:val="24"/>
        </w:rPr>
        <w:t xml:space="preserve">CGPA: 3.62    </w:t>
      </w:r>
      <w:r w:rsidRPr="00A455EB">
        <w:rPr>
          <w:rFonts w:ascii="Times New Roman" w:hAnsi="Times New Roman"/>
          <w:sz w:val="24"/>
          <w:szCs w:val="24"/>
        </w:rPr>
        <w:t>2017 - 2019  University of Punjab new campus IER department</w:t>
      </w:r>
    </w:p>
    <w:p w14:paraId="2F7EC19F" w14:textId="019A19CE" w:rsidR="003D2F9A" w:rsidRPr="00A455EB" w:rsidRDefault="003D2F9A" w:rsidP="00ED1E7A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A455EB">
        <w:rPr>
          <w:rFonts w:ascii="Times New Roman" w:hAnsi="Times New Roman"/>
          <w:sz w:val="24"/>
          <w:szCs w:val="24"/>
        </w:rPr>
        <w:t xml:space="preserve">Bachelors in </w:t>
      </w:r>
      <w:proofErr w:type="gramStart"/>
      <w:r w:rsidRPr="00A455EB">
        <w:rPr>
          <w:rFonts w:ascii="Times New Roman" w:hAnsi="Times New Roman"/>
          <w:sz w:val="24"/>
          <w:szCs w:val="24"/>
        </w:rPr>
        <w:t>Arts  University</w:t>
      </w:r>
      <w:proofErr w:type="gramEnd"/>
      <w:r w:rsidRPr="00A455EB">
        <w:rPr>
          <w:rFonts w:ascii="Times New Roman" w:hAnsi="Times New Roman"/>
          <w:sz w:val="24"/>
          <w:szCs w:val="24"/>
        </w:rPr>
        <w:t xml:space="preserve"> of Punjab  Pakistan with  majors Political Sciences and Journalism</w:t>
      </w:r>
    </w:p>
    <w:p w14:paraId="2CD6C701" w14:textId="77777777" w:rsidR="003D2F9A" w:rsidRPr="00A455EB" w:rsidRDefault="003D2F9A" w:rsidP="00ED1E7A">
      <w:pPr>
        <w:pStyle w:val="ListParagraph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 w:rsidRPr="00A455EB">
        <w:rPr>
          <w:rFonts w:ascii="Times New Roman" w:hAnsi="Times New Roman"/>
          <w:sz w:val="24"/>
          <w:szCs w:val="24"/>
        </w:rPr>
        <w:t xml:space="preserve">First </w:t>
      </w:r>
      <w:proofErr w:type="gramStart"/>
      <w:r w:rsidRPr="00A455EB">
        <w:rPr>
          <w:rFonts w:ascii="Times New Roman" w:hAnsi="Times New Roman"/>
          <w:sz w:val="24"/>
          <w:szCs w:val="24"/>
        </w:rPr>
        <w:t>division  2016</w:t>
      </w:r>
      <w:proofErr w:type="gramEnd"/>
      <w:r w:rsidRPr="00A455EB">
        <w:rPr>
          <w:rFonts w:ascii="Times New Roman" w:hAnsi="Times New Roman"/>
          <w:sz w:val="24"/>
          <w:szCs w:val="24"/>
        </w:rPr>
        <w:t xml:space="preserve"> - 2017</w:t>
      </w:r>
    </w:p>
    <w:p w14:paraId="1BBF770A" w14:textId="5A009B4D" w:rsidR="003D2F9A" w:rsidRPr="00A455EB" w:rsidRDefault="003D2F9A" w:rsidP="00ED1E7A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 w:rsidRPr="00A455EB">
        <w:rPr>
          <w:rFonts w:ascii="Times New Roman" w:hAnsi="Times New Roman"/>
          <w:sz w:val="24"/>
          <w:szCs w:val="24"/>
        </w:rPr>
        <w:t xml:space="preserve">Intermediate </w:t>
      </w:r>
      <w:proofErr w:type="gramStart"/>
      <w:r w:rsidRPr="00A455EB">
        <w:rPr>
          <w:rFonts w:ascii="Times New Roman" w:hAnsi="Times New Roman"/>
          <w:sz w:val="24"/>
          <w:szCs w:val="24"/>
        </w:rPr>
        <w:t>G</w:t>
      </w:r>
      <w:r w:rsidR="003E4EAB">
        <w:rPr>
          <w:rFonts w:ascii="Times New Roman" w:hAnsi="Times New Roman"/>
          <w:sz w:val="24"/>
          <w:szCs w:val="24"/>
        </w:rPr>
        <w:t>ovt.</w:t>
      </w:r>
      <w:r w:rsidRPr="00A455EB">
        <w:rPr>
          <w:rFonts w:ascii="Times New Roman" w:hAnsi="Times New Roman"/>
          <w:sz w:val="24"/>
          <w:szCs w:val="24"/>
        </w:rPr>
        <w:t>.</w:t>
      </w:r>
      <w:proofErr w:type="gramEnd"/>
      <w:r w:rsidRPr="00A455EB">
        <w:rPr>
          <w:rFonts w:ascii="Times New Roman" w:hAnsi="Times New Roman"/>
          <w:sz w:val="24"/>
          <w:szCs w:val="24"/>
        </w:rPr>
        <w:t xml:space="preserve"> Degree College Salamat </w:t>
      </w:r>
      <w:proofErr w:type="spellStart"/>
      <w:r w:rsidRPr="00A455EB">
        <w:rPr>
          <w:rFonts w:ascii="Times New Roman" w:hAnsi="Times New Roman"/>
          <w:sz w:val="24"/>
          <w:szCs w:val="24"/>
        </w:rPr>
        <w:t>pura</w:t>
      </w:r>
      <w:proofErr w:type="spellEnd"/>
      <w:r w:rsidRPr="00A455EB">
        <w:rPr>
          <w:rFonts w:ascii="Times New Roman" w:hAnsi="Times New Roman"/>
          <w:sz w:val="24"/>
          <w:szCs w:val="24"/>
        </w:rPr>
        <w:t xml:space="preserve"> canal bank Lahore    I.C.S </w:t>
      </w:r>
      <w:proofErr w:type="gramStart"/>
      <w:r w:rsidRPr="00A455EB">
        <w:rPr>
          <w:rFonts w:ascii="Times New Roman" w:hAnsi="Times New Roman"/>
          <w:sz w:val="24"/>
          <w:szCs w:val="24"/>
        </w:rPr>
        <w:t>( Physics</w:t>
      </w:r>
      <w:proofErr w:type="gramEnd"/>
      <w:r w:rsidRPr="00A455EB">
        <w:rPr>
          <w:rFonts w:ascii="Times New Roman" w:hAnsi="Times New Roman"/>
          <w:sz w:val="24"/>
          <w:szCs w:val="24"/>
        </w:rPr>
        <w:t>)</w:t>
      </w:r>
    </w:p>
    <w:p w14:paraId="794B4AB6" w14:textId="65C8E890" w:rsidR="003D2F9A" w:rsidRPr="00A455EB" w:rsidRDefault="003D2F9A" w:rsidP="00ED1E7A">
      <w:pPr>
        <w:pStyle w:val="ListParagraph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 w:rsidRPr="00A455EB">
        <w:rPr>
          <w:rFonts w:ascii="Times New Roman" w:hAnsi="Times New Roman"/>
          <w:sz w:val="24"/>
          <w:szCs w:val="24"/>
        </w:rPr>
        <w:t xml:space="preserve">2013 – 2015 Matriculation in </w:t>
      </w:r>
      <w:proofErr w:type="spellStart"/>
      <w:proofErr w:type="gramStart"/>
      <w:r w:rsidRPr="00A455EB">
        <w:rPr>
          <w:rFonts w:ascii="Times New Roman" w:hAnsi="Times New Roman"/>
          <w:sz w:val="24"/>
          <w:szCs w:val="24"/>
        </w:rPr>
        <w:t>Comupter</w:t>
      </w:r>
      <w:proofErr w:type="spellEnd"/>
      <w:r w:rsidRPr="00A455EB">
        <w:rPr>
          <w:rFonts w:ascii="Times New Roman" w:hAnsi="Times New Roman"/>
          <w:sz w:val="24"/>
          <w:szCs w:val="24"/>
        </w:rPr>
        <w:t xml:space="preserve">  Science</w:t>
      </w:r>
      <w:proofErr w:type="gramEnd"/>
    </w:p>
    <w:p w14:paraId="587E1211" w14:textId="77777777" w:rsidR="003D2F9A" w:rsidRPr="00A455EB" w:rsidRDefault="003D2F9A" w:rsidP="00ED1E7A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 w:rsidRPr="00A455EB">
        <w:rPr>
          <w:rFonts w:ascii="Times New Roman" w:hAnsi="Times New Roman"/>
          <w:sz w:val="24"/>
          <w:szCs w:val="24"/>
        </w:rPr>
        <w:t xml:space="preserve">City district government </w:t>
      </w:r>
      <w:proofErr w:type="gramStart"/>
      <w:r w:rsidRPr="00A455EB">
        <w:rPr>
          <w:rFonts w:ascii="Times New Roman" w:hAnsi="Times New Roman"/>
          <w:sz w:val="24"/>
          <w:szCs w:val="24"/>
        </w:rPr>
        <w:t>girls</w:t>
      </w:r>
      <w:proofErr w:type="gramEnd"/>
      <w:r w:rsidRPr="00A455EB">
        <w:rPr>
          <w:rFonts w:ascii="Times New Roman" w:hAnsi="Times New Roman"/>
          <w:sz w:val="24"/>
          <w:szCs w:val="24"/>
        </w:rPr>
        <w:t xml:space="preserve"> high school </w:t>
      </w:r>
      <w:proofErr w:type="spellStart"/>
      <w:r w:rsidRPr="00A455EB">
        <w:rPr>
          <w:rFonts w:ascii="Times New Roman" w:hAnsi="Times New Roman"/>
          <w:sz w:val="24"/>
          <w:szCs w:val="24"/>
        </w:rPr>
        <w:t>fateh</w:t>
      </w:r>
      <w:proofErr w:type="spellEnd"/>
      <w:r w:rsidRPr="00A455E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455EB">
        <w:rPr>
          <w:rFonts w:ascii="Times New Roman" w:hAnsi="Times New Roman"/>
          <w:sz w:val="24"/>
          <w:szCs w:val="24"/>
        </w:rPr>
        <w:t>garh</w:t>
      </w:r>
      <w:proofErr w:type="spellEnd"/>
      <w:r w:rsidRPr="00A455E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455EB">
        <w:rPr>
          <w:rFonts w:ascii="Times New Roman" w:hAnsi="Times New Roman"/>
          <w:sz w:val="24"/>
          <w:szCs w:val="24"/>
        </w:rPr>
        <w:t>lahore</w:t>
      </w:r>
      <w:proofErr w:type="spellEnd"/>
    </w:p>
    <w:p w14:paraId="7787EA04" w14:textId="77777777" w:rsidR="003D2F9A" w:rsidRPr="00A455EB" w:rsidRDefault="003D2F9A" w:rsidP="00ED1E7A">
      <w:pPr>
        <w:pStyle w:val="ListParagraph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 w:rsidRPr="00A455EB">
        <w:rPr>
          <w:rFonts w:ascii="Times New Roman" w:hAnsi="Times New Roman"/>
          <w:sz w:val="24"/>
          <w:szCs w:val="24"/>
        </w:rPr>
        <w:t>2011 - 2013</w:t>
      </w:r>
    </w:p>
    <w:p w14:paraId="70DC4F3E" w14:textId="6F789000" w:rsidR="001F45F5" w:rsidRPr="00A455EB" w:rsidRDefault="001F45F5" w:rsidP="00ED1E7A">
      <w:pPr>
        <w:spacing w:after="0" w:line="276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33F758A0" w14:textId="66B68F48" w:rsidR="001F45F5" w:rsidRDefault="00A455EB" w:rsidP="00ED1E7A">
      <w:pPr>
        <w:spacing w:after="0" w:line="276" w:lineRule="auto"/>
        <w:ind w:left="0" w:firstLine="0"/>
        <w:rPr>
          <w:rFonts w:ascii="Times New Roman" w:hAnsi="Times New Roman" w:cs="Times New Roman"/>
          <w:b/>
          <w:sz w:val="24"/>
          <w:szCs w:val="24"/>
        </w:rPr>
      </w:pPr>
      <w:r w:rsidRPr="00A455EB">
        <w:rPr>
          <w:rFonts w:ascii="Times New Roman" w:hAnsi="Times New Roman" w:cs="Times New Roman"/>
          <w:b/>
          <w:sz w:val="24"/>
          <w:szCs w:val="24"/>
          <w:u w:val="single" w:color="000000"/>
        </w:rPr>
        <w:t>Computer Skills:</w:t>
      </w:r>
      <w:r w:rsidRPr="00A455E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455EB">
        <w:rPr>
          <w:rFonts w:ascii="Times New Roman" w:eastAsia="Wingdings" w:hAnsi="Times New Roman" w:cs="Times New Roman"/>
          <w:sz w:val="24"/>
          <w:szCs w:val="24"/>
        </w:rPr>
        <w:t></w:t>
      </w:r>
      <w:r w:rsidRPr="00A455E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455EB">
        <w:rPr>
          <w:rFonts w:ascii="Times New Roman" w:hAnsi="Times New Roman" w:cs="Times New Roman"/>
          <w:sz w:val="24"/>
          <w:szCs w:val="24"/>
        </w:rPr>
        <w:t xml:space="preserve">Microsoft Windows 2000/XP, 07 and 10 </w:t>
      </w:r>
      <w:r w:rsidRPr="00A455EB">
        <w:rPr>
          <w:rFonts w:ascii="Times New Roman" w:eastAsia="Wingdings" w:hAnsi="Times New Roman" w:cs="Times New Roman"/>
          <w:sz w:val="24"/>
          <w:szCs w:val="24"/>
        </w:rPr>
        <w:t></w:t>
      </w:r>
      <w:r w:rsidRPr="00A455EB">
        <w:rPr>
          <w:rFonts w:ascii="Times New Roman" w:hAnsi="Times New Roman" w:cs="Times New Roman"/>
          <w:sz w:val="24"/>
          <w:szCs w:val="24"/>
        </w:rPr>
        <w:t xml:space="preserve"> Microsoft Office 2016/XP, M. Excel Power point. </w:t>
      </w:r>
      <w:r w:rsidRPr="00A455E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A455EB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04A3B2F3" w14:textId="77777777" w:rsidR="00BC2B43" w:rsidRPr="00A455EB" w:rsidRDefault="00BC2B43" w:rsidP="00ED1E7A">
      <w:pPr>
        <w:spacing w:after="0" w:line="276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715" w:type="dxa"/>
        <w:tblInd w:w="-29" w:type="dxa"/>
        <w:tblCellMar>
          <w:top w:w="21" w:type="dxa"/>
          <w:bottom w:w="9" w:type="dxa"/>
          <w:right w:w="40" w:type="dxa"/>
        </w:tblCellMar>
        <w:tblLook w:val="04A0" w:firstRow="1" w:lastRow="0" w:firstColumn="1" w:lastColumn="0" w:noHBand="0" w:noVBand="1"/>
      </w:tblPr>
      <w:tblGrid>
        <w:gridCol w:w="3875"/>
        <w:gridCol w:w="5840"/>
      </w:tblGrid>
      <w:tr w:rsidR="001F45F5" w:rsidRPr="00A455EB" w14:paraId="19940B3E" w14:textId="77777777">
        <w:trPr>
          <w:trHeight w:val="365"/>
        </w:trPr>
        <w:tc>
          <w:tcPr>
            <w:tcW w:w="38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CCCCC"/>
          </w:tcPr>
          <w:p w14:paraId="3171568A" w14:textId="77777777" w:rsidR="001F45F5" w:rsidRPr="00A455EB" w:rsidRDefault="00A455EB" w:rsidP="00ED1E7A">
            <w:pPr>
              <w:spacing w:after="0" w:line="276" w:lineRule="auto"/>
              <w:ind w:left="29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55EB">
              <w:rPr>
                <w:rFonts w:ascii="Times New Roman" w:hAnsi="Times New Roman" w:cs="Times New Roman"/>
                <w:b/>
                <w:color w:val="333399"/>
                <w:sz w:val="24"/>
                <w:szCs w:val="24"/>
              </w:rPr>
              <w:t xml:space="preserve">                                                                 </w:t>
            </w:r>
          </w:p>
        </w:tc>
        <w:tc>
          <w:tcPr>
            <w:tcW w:w="58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CCCCC"/>
          </w:tcPr>
          <w:p w14:paraId="6411CA8A" w14:textId="77777777" w:rsidR="001F45F5" w:rsidRPr="00A455EB" w:rsidRDefault="00A455EB" w:rsidP="00ED1E7A">
            <w:pPr>
              <w:spacing w:after="0" w:line="276" w:lineRule="auto"/>
              <w:ind w:left="-41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55EB">
              <w:rPr>
                <w:rFonts w:ascii="Times New Roman" w:hAnsi="Times New Roman" w:cs="Times New Roman"/>
                <w:b/>
                <w:color w:val="333399"/>
                <w:sz w:val="24"/>
                <w:szCs w:val="24"/>
              </w:rPr>
              <w:t xml:space="preserve">   </w:t>
            </w:r>
            <w:r w:rsidRPr="00A455EB">
              <w:rPr>
                <w:rFonts w:ascii="Times New Roman" w:hAnsi="Times New Roman" w:cs="Times New Roman"/>
                <w:b/>
                <w:color w:val="1F3864"/>
                <w:sz w:val="24"/>
                <w:szCs w:val="24"/>
              </w:rPr>
              <w:t xml:space="preserve">WORK EXPERIANCE </w:t>
            </w:r>
          </w:p>
        </w:tc>
      </w:tr>
    </w:tbl>
    <w:p w14:paraId="1099A74F" w14:textId="77777777" w:rsidR="00BC2B43" w:rsidRDefault="00BC2B43" w:rsidP="00ED1E7A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7129D241" w14:textId="689797E9" w:rsidR="00B61652" w:rsidRPr="00A455EB" w:rsidRDefault="00B61652" w:rsidP="00ED1E7A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A455EB">
        <w:rPr>
          <w:rFonts w:ascii="Times New Roman" w:hAnsi="Times New Roman" w:cs="Times New Roman"/>
          <w:b/>
          <w:sz w:val="24"/>
          <w:szCs w:val="24"/>
        </w:rPr>
        <w:t xml:space="preserve">Lahore Lighten School System, Government Comprehensive </w:t>
      </w:r>
      <w:proofErr w:type="gramStart"/>
      <w:r w:rsidRPr="00A455EB">
        <w:rPr>
          <w:rFonts w:ascii="Times New Roman" w:hAnsi="Times New Roman" w:cs="Times New Roman"/>
          <w:b/>
          <w:sz w:val="24"/>
          <w:szCs w:val="24"/>
        </w:rPr>
        <w:t>girls</w:t>
      </w:r>
      <w:proofErr w:type="gramEnd"/>
      <w:r w:rsidRPr="00A455EB">
        <w:rPr>
          <w:rFonts w:ascii="Times New Roman" w:hAnsi="Times New Roman" w:cs="Times New Roman"/>
          <w:b/>
          <w:sz w:val="24"/>
          <w:szCs w:val="24"/>
        </w:rPr>
        <w:t xml:space="preserve"> high school </w:t>
      </w:r>
      <w:proofErr w:type="spellStart"/>
      <w:r w:rsidRPr="00A455EB">
        <w:rPr>
          <w:rFonts w:ascii="Times New Roman" w:hAnsi="Times New Roman" w:cs="Times New Roman"/>
          <w:b/>
          <w:sz w:val="24"/>
          <w:szCs w:val="24"/>
        </w:rPr>
        <w:t>wahdad</w:t>
      </w:r>
      <w:proofErr w:type="spellEnd"/>
      <w:r w:rsidRPr="00A455EB">
        <w:rPr>
          <w:rFonts w:ascii="Times New Roman" w:hAnsi="Times New Roman" w:cs="Times New Roman"/>
          <w:b/>
          <w:sz w:val="24"/>
          <w:szCs w:val="24"/>
        </w:rPr>
        <w:t xml:space="preserve"> road </w:t>
      </w:r>
      <w:r w:rsidR="00BC2B43">
        <w:rPr>
          <w:rFonts w:ascii="Times New Roman" w:hAnsi="Times New Roman" w:cs="Times New Roman"/>
          <w:b/>
          <w:sz w:val="24"/>
          <w:szCs w:val="24"/>
        </w:rPr>
        <w:t>Lahore, The Spirit School System</w:t>
      </w:r>
    </w:p>
    <w:p w14:paraId="614E8299" w14:textId="10B5BBE5" w:rsidR="00B61652" w:rsidRPr="00A455EB" w:rsidRDefault="00B61652" w:rsidP="00ED1E7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55EB">
        <w:rPr>
          <w:rFonts w:ascii="Times New Roman" w:hAnsi="Times New Roman" w:cs="Times New Roman"/>
          <w:sz w:val="24"/>
          <w:szCs w:val="24"/>
        </w:rPr>
        <w:t>2016-2017, 2018-2019</w:t>
      </w:r>
    </w:p>
    <w:p w14:paraId="21716F7E" w14:textId="6452CC83" w:rsidR="001F45F5" w:rsidRDefault="00A455EB" w:rsidP="00ED1E7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55EB">
        <w:rPr>
          <w:rFonts w:ascii="Times New Roman" w:hAnsi="Times New Roman" w:cs="Times New Roman"/>
          <w:b/>
          <w:sz w:val="24"/>
          <w:szCs w:val="24"/>
        </w:rPr>
        <w:t>Work</w:t>
      </w:r>
      <w:r w:rsidRPr="00A455EB">
        <w:rPr>
          <w:rFonts w:ascii="Times New Roman" w:hAnsi="Times New Roman" w:cs="Times New Roman"/>
          <w:sz w:val="24"/>
          <w:szCs w:val="24"/>
        </w:rPr>
        <w:t xml:space="preserve"> </w:t>
      </w:r>
      <w:r w:rsidRPr="00A455EB">
        <w:rPr>
          <w:rFonts w:ascii="Times New Roman" w:hAnsi="Times New Roman" w:cs="Times New Roman"/>
          <w:b/>
          <w:sz w:val="24"/>
          <w:szCs w:val="24"/>
        </w:rPr>
        <w:t>description</w:t>
      </w:r>
      <w:r w:rsidRPr="00A455E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7C9AE0" w14:textId="77777777" w:rsidR="003E4EAB" w:rsidRPr="00A455EB" w:rsidRDefault="003E4EAB" w:rsidP="00ED1E7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C984BE6" w14:textId="4CA51C4C" w:rsidR="001F45F5" w:rsidRDefault="00B61652" w:rsidP="00ED1E7A">
      <w:pPr>
        <w:pStyle w:val="ListParagraph"/>
        <w:numPr>
          <w:ilvl w:val="0"/>
          <w:numId w:val="17"/>
        </w:numPr>
        <w:spacing w:after="0"/>
        <w:rPr>
          <w:rFonts w:ascii="Times New Roman" w:hAnsi="Times New Roman"/>
          <w:sz w:val="24"/>
          <w:szCs w:val="24"/>
        </w:rPr>
      </w:pPr>
      <w:r w:rsidRPr="00A455EB">
        <w:rPr>
          <w:rFonts w:ascii="Times New Roman" w:hAnsi="Times New Roman"/>
          <w:sz w:val="24"/>
          <w:szCs w:val="24"/>
        </w:rPr>
        <w:t xml:space="preserve">Taught English subject of Punjab text book Lahore </w:t>
      </w:r>
    </w:p>
    <w:p w14:paraId="753B6BEB" w14:textId="7FA64160" w:rsidR="00BC2B43" w:rsidRPr="00A455EB" w:rsidRDefault="00BC2B43" w:rsidP="00ED1E7A">
      <w:pPr>
        <w:pStyle w:val="ListParagraph"/>
        <w:numPr>
          <w:ilvl w:val="0"/>
          <w:numId w:val="17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Taught in Government Comprehensive Girls High School </w:t>
      </w:r>
      <w:proofErr w:type="spellStart"/>
      <w:r>
        <w:rPr>
          <w:rFonts w:ascii="Times New Roman" w:hAnsi="Times New Roman"/>
          <w:sz w:val="24"/>
          <w:szCs w:val="24"/>
        </w:rPr>
        <w:t>wahdad</w:t>
      </w:r>
      <w:proofErr w:type="spellEnd"/>
      <w:r>
        <w:rPr>
          <w:rFonts w:ascii="Times New Roman" w:hAnsi="Times New Roman"/>
          <w:sz w:val="24"/>
          <w:szCs w:val="24"/>
        </w:rPr>
        <w:t xml:space="preserve"> road under the supervision of Dr. Muhammad Islam and sir Muhammad Tariq Hussain</w:t>
      </w:r>
    </w:p>
    <w:p w14:paraId="69A46F93" w14:textId="77777777" w:rsidR="001F45F5" w:rsidRPr="00A455EB" w:rsidRDefault="00A455EB" w:rsidP="00ED1E7A">
      <w:pPr>
        <w:spacing w:after="0" w:line="276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A455E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4593D02" w14:textId="77777777" w:rsidR="001F45F5" w:rsidRPr="00A455EB" w:rsidRDefault="00A455EB" w:rsidP="00ED1E7A">
      <w:pPr>
        <w:spacing w:after="172" w:line="276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A455EB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14:paraId="4E865110" w14:textId="77777777" w:rsidR="001F45F5" w:rsidRPr="00A455EB" w:rsidRDefault="00A455EB" w:rsidP="00ED1E7A">
      <w:pPr>
        <w:pStyle w:val="Heading1"/>
        <w:spacing w:line="276" w:lineRule="auto"/>
        <w:ind w:right="2"/>
        <w:rPr>
          <w:rFonts w:ascii="Times New Roman" w:hAnsi="Times New Roman" w:cs="Times New Roman"/>
          <w:sz w:val="24"/>
          <w:szCs w:val="24"/>
        </w:rPr>
      </w:pPr>
      <w:r w:rsidRPr="00A455EB">
        <w:rPr>
          <w:rFonts w:ascii="Times New Roman" w:hAnsi="Times New Roman" w:cs="Times New Roman"/>
          <w:sz w:val="24"/>
          <w:szCs w:val="24"/>
        </w:rPr>
        <w:t xml:space="preserve">HIGHLIGHTS OF PERSONAL SKILLS </w:t>
      </w:r>
    </w:p>
    <w:p w14:paraId="11E0BCC4" w14:textId="77777777" w:rsidR="001F45F5" w:rsidRPr="00A455EB" w:rsidRDefault="00A455EB" w:rsidP="00ED1E7A">
      <w:pPr>
        <w:spacing w:after="66" w:line="276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A455E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F2341F" w14:textId="771AEC93" w:rsidR="000D3B45" w:rsidRDefault="00A455EB" w:rsidP="00ED1E7A">
      <w:pPr>
        <w:spacing w:after="66" w:line="276" w:lineRule="auto"/>
        <w:ind w:left="0" w:firstLine="0"/>
        <w:rPr>
          <w:rFonts w:ascii="Segoe UI Symbol" w:hAnsi="Segoe UI Symbol" w:cs="Segoe UI Symbol"/>
          <w:sz w:val="24"/>
          <w:szCs w:val="24"/>
        </w:rPr>
      </w:pPr>
      <w:r w:rsidRPr="00A455E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61652" w:rsidRPr="00A455EB">
        <w:rPr>
          <w:rFonts w:ascii="Times New Roman" w:hAnsi="Times New Roman" w:cs="Times New Roman"/>
          <w:sz w:val="24"/>
          <w:szCs w:val="24"/>
        </w:rPr>
        <w:t xml:space="preserve"> </w:t>
      </w:r>
      <w:r w:rsidR="00B61652" w:rsidRPr="00A455EB">
        <w:rPr>
          <w:rFonts w:ascii="Segoe UI Symbol" w:hAnsi="Segoe UI Symbol" w:cs="Segoe UI Symbol"/>
          <w:sz w:val="24"/>
          <w:szCs w:val="24"/>
        </w:rPr>
        <w:t>✓</w:t>
      </w:r>
      <w:r w:rsidR="000D3B45">
        <w:rPr>
          <w:rFonts w:ascii="Segoe UI Symbol" w:hAnsi="Segoe UI Symbol" w:cs="Segoe UI Symbol"/>
          <w:sz w:val="24"/>
          <w:szCs w:val="24"/>
        </w:rPr>
        <w:t>My thesis is selected in international conference ICORE 2019 to present and will be publish soon in international journal</w:t>
      </w:r>
    </w:p>
    <w:p w14:paraId="56D30A5C" w14:textId="5EF2B657" w:rsidR="00B61652" w:rsidRPr="00A455EB" w:rsidRDefault="00B61652" w:rsidP="00ED1E7A">
      <w:pPr>
        <w:spacing w:after="66" w:line="276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A455EB">
        <w:rPr>
          <w:rFonts w:ascii="Times New Roman" w:hAnsi="Times New Roman" w:cs="Times New Roman"/>
          <w:sz w:val="24"/>
          <w:szCs w:val="24"/>
        </w:rPr>
        <w:t xml:space="preserve"> Completed two year</w:t>
      </w:r>
      <w:r w:rsidR="000D3B45">
        <w:rPr>
          <w:rFonts w:ascii="Times New Roman" w:hAnsi="Times New Roman" w:cs="Times New Roman"/>
          <w:sz w:val="24"/>
          <w:szCs w:val="24"/>
        </w:rPr>
        <w:t>s</w:t>
      </w:r>
      <w:r w:rsidRPr="00A455EB">
        <w:rPr>
          <w:rFonts w:ascii="Times New Roman" w:hAnsi="Times New Roman" w:cs="Times New Roman"/>
          <w:sz w:val="24"/>
          <w:szCs w:val="24"/>
        </w:rPr>
        <w:t xml:space="preserve"> Access to English language from Care foundation</w:t>
      </w:r>
    </w:p>
    <w:p w14:paraId="0DBA3F49" w14:textId="7D8A0888" w:rsidR="001F45F5" w:rsidRPr="00A455EB" w:rsidRDefault="00B61652" w:rsidP="00ED1E7A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A455EB">
        <w:rPr>
          <w:rFonts w:ascii="Times New Roman" w:hAnsi="Times New Roman" w:cs="Times New Roman"/>
          <w:sz w:val="24"/>
          <w:szCs w:val="24"/>
        </w:rPr>
        <w:t xml:space="preserve"> </w:t>
      </w:r>
      <w:r w:rsidRPr="00A455EB">
        <w:rPr>
          <w:rFonts w:ascii="Segoe UI Symbol" w:hAnsi="Segoe UI Symbol" w:cs="Segoe UI Symbol"/>
          <w:sz w:val="24"/>
          <w:szCs w:val="24"/>
        </w:rPr>
        <w:t>✓</w:t>
      </w:r>
      <w:r w:rsidR="00A455EB" w:rsidRPr="00A455EB">
        <w:rPr>
          <w:rFonts w:ascii="Times New Roman" w:hAnsi="Times New Roman" w:cs="Times New Roman"/>
          <w:sz w:val="24"/>
          <w:szCs w:val="24"/>
        </w:rPr>
        <w:t xml:space="preserve"> </w:t>
      </w:r>
      <w:r w:rsidRPr="00A455EB">
        <w:rPr>
          <w:rFonts w:ascii="Times New Roman" w:hAnsi="Times New Roman" w:cs="Times New Roman"/>
          <w:sz w:val="24"/>
          <w:szCs w:val="24"/>
        </w:rPr>
        <w:t>Learned public speaking skills and debating skills as a part of L</w:t>
      </w:r>
      <w:r w:rsidR="000D3B45">
        <w:rPr>
          <w:rFonts w:ascii="Times New Roman" w:hAnsi="Times New Roman" w:cs="Times New Roman"/>
          <w:sz w:val="24"/>
          <w:szCs w:val="24"/>
        </w:rPr>
        <w:t xml:space="preserve">UMS </w:t>
      </w:r>
      <w:bookmarkStart w:id="0" w:name="_GoBack"/>
      <w:bookmarkEnd w:id="0"/>
      <w:r w:rsidRPr="00A455EB">
        <w:rPr>
          <w:rFonts w:ascii="Times New Roman" w:hAnsi="Times New Roman" w:cs="Times New Roman"/>
          <w:sz w:val="24"/>
          <w:szCs w:val="24"/>
        </w:rPr>
        <w:t xml:space="preserve">model United Nations, </w:t>
      </w:r>
      <w:r w:rsidR="003E4EAB">
        <w:rPr>
          <w:rFonts w:ascii="Times New Roman" w:hAnsi="Times New Roman" w:cs="Times New Roman"/>
          <w:sz w:val="24"/>
          <w:szCs w:val="24"/>
        </w:rPr>
        <w:t xml:space="preserve">     </w:t>
      </w:r>
      <w:r w:rsidRPr="00A455EB">
        <w:rPr>
          <w:rFonts w:ascii="Times New Roman" w:hAnsi="Times New Roman" w:cs="Times New Roman"/>
          <w:sz w:val="24"/>
          <w:szCs w:val="24"/>
        </w:rPr>
        <w:t>M</w:t>
      </w:r>
      <w:r w:rsidR="003E4EAB">
        <w:rPr>
          <w:rFonts w:ascii="Times New Roman" w:hAnsi="Times New Roman" w:cs="Times New Roman"/>
          <w:sz w:val="24"/>
          <w:szCs w:val="24"/>
        </w:rPr>
        <w:t>UN</w:t>
      </w:r>
      <w:r w:rsidRPr="00A455EB">
        <w:rPr>
          <w:rFonts w:ascii="Times New Roman" w:hAnsi="Times New Roman" w:cs="Times New Roman"/>
          <w:sz w:val="24"/>
          <w:szCs w:val="24"/>
        </w:rPr>
        <w:t xml:space="preserve"> in IBA</w:t>
      </w:r>
      <w:r w:rsidR="003E4EAB">
        <w:rPr>
          <w:rFonts w:ascii="Times New Roman" w:hAnsi="Times New Roman" w:cs="Times New Roman"/>
          <w:sz w:val="24"/>
          <w:szCs w:val="24"/>
        </w:rPr>
        <w:t xml:space="preserve"> </w:t>
      </w:r>
      <w:r w:rsidRPr="00A455EB">
        <w:rPr>
          <w:rFonts w:ascii="Times New Roman" w:hAnsi="Times New Roman" w:cs="Times New Roman"/>
          <w:sz w:val="24"/>
          <w:szCs w:val="24"/>
        </w:rPr>
        <w:t>Karachi , F</w:t>
      </w:r>
      <w:r w:rsidR="003E4EAB">
        <w:rPr>
          <w:rFonts w:ascii="Times New Roman" w:hAnsi="Times New Roman" w:cs="Times New Roman"/>
          <w:sz w:val="24"/>
          <w:szCs w:val="24"/>
        </w:rPr>
        <w:t>ORMUN</w:t>
      </w:r>
      <w:r w:rsidRPr="00A455EB">
        <w:rPr>
          <w:rFonts w:ascii="Times New Roman" w:hAnsi="Times New Roman" w:cs="Times New Roman"/>
          <w:sz w:val="24"/>
          <w:szCs w:val="24"/>
        </w:rPr>
        <w:t xml:space="preserve"> in FC college a chartered  university</w:t>
      </w:r>
    </w:p>
    <w:p w14:paraId="3D1A7EE7" w14:textId="4AD34A8A" w:rsidR="001F45F5" w:rsidRDefault="00BC2B43" w:rsidP="00ED1E7A">
      <w:pPr>
        <w:spacing w:after="47" w:line="276" w:lineRule="auto"/>
        <w:ind w:left="0" w:firstLine="0"/>
        <w:rPr>
          <w:rFonts w:ascii="Segoe UI Symbol" w:hAnsi="Segoe UI Symbol" w:cs="Segoe UI Symbol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455EB">
        <w:rPr>
          <w:rFonts w:ascii="Segoe UI Symbol" w:hAnsi="Segoe UI Symbol" w:cs="Segoe UI Symbol"/>
          <w:sz w:val="24"/>
          <w:szCs w:val="24"/>
        </w:rPr>
        <w:t>✓</w:t>
      </w:r>
      <w:r>
        <w:rPr>
          <w:rFonts w:ascii="Segoe UI Symbol" w:hAnsi="Segoe UI Symbol" w:cs="Segoe UI Symbol"/>
          <w:sz w:val="24"/>
          <w:szCs w:val="24"/>
        </w:rPr>
        <w:t xml:space="preserve"> Know how to manage classroom and can teach the students with the help of communicative language teaching method and audio-lingual method</w:t>
      </w:r>
    </w:p>
    <w:p w14:paraId="69417653" w14:textId="2E3E56F2" w:rsidR="00BC2B43" w:rsidRDefault="00BC2B43" w:rsidP="00ED1E7A">
      <w:pPr>
        <w:spacing w:after="47" w:line="276" w:lineRule="auto"/>
        <w:ind w:left="0" w:firstLine="0"/>
        <w:rPr>
          <w:rFonts w:ascii="Times New Roman" w:hAnsi="Times New Roman" w:cs="Times New Roman"/>
          <w:b/>
          <w:sz w:val="24"/>
          <w:szCs w:val="24"/>
        </w:rPr>
      </w:pPr>
      <w:r w:rsidRPr="00A455EB">
        <w:rPr>
          <w:rFonts w:ascii="Segoe UI Symbol" w:hAnsi="Segoe UI Symbol" w:cs="Segoe UI Symbol"/>
          <w:sz w:val="24"/>
          <w:szCs w:val="24"/>
        </w:rPr>
        <w:t>✓</w:t>
      </w:r>
      <w:r>
        <w:rPr>
          <w:rFonts w:ascii="Segoe UI Symbol" w:hAnsi="Segoe UI Symbol" w:cs="Segoe UI Symbol"/>
          <w:sz w:val="24"/>
          <w:szCs w:val="24"/>
        </w:rPr>
        <w:t xml:space="preserve"> Can teach with the help of activities and innovative ways to build confidence among students </w:t>
      </w:r>
    </w:p>
    <w:p w14:paraId="74D1E0BD" w14:textId="486A8E03" w:rsidR="00BC2B43" w:rsidRDefault="00BC2B43" w:rsidP="00ED1E7A">
      <w:pPr>
        <w:spacing w:after="47" w:line="276" w:lineRule="auto"/>
        <w:ind w:left="0" w:firstLine="0"/>
        <w:rPr>
          <w:rFonts w:ascii="Segoe UI Symbol" w:hAnsi="Segoe UI Symbol" w:cs="Segoe UI Symbol"/>
          <w:sz w:val="24"/>
          <w:szCs w:val="24"/>
        </w:rPr>
      </w:pPr>
      <w:r w:rsidRPr="00A455EB">
        <w:rPr>
          <w:rFonts w:ascii="Segoe UI Symbol" w:hAnsi="Segoe UI Symbol" w:cs="Segoe UI Symbol"/>
          <w:sz w:val="24"/>
          <w:szCs w:val="24"/>
        </w:rPr>
        <w:t>✓</w:t>
      </w:r>
      <w:r>
        <w:rPr>
          <w:rFonts w:ascii="Segoe UI Symbol" w:hAnsi="Segoe UI Symbol" w:cs="Segoe UI Symbol"/>
          <w:sz w:val="24"/>
          <w:szCs w:val="24"/>
        </w:rPr>
        <w:t xml:space="preserve"> Can do art work enthusiastically and beautifully.</w:t>
      </w:r>
    </w:p>
    <w:p w14:paraId="5B6317AF" w14:textId="77777777" w:rsidR="00493BF4" w:rsidRPr="00A455EB" w:rsidRDefault="00493BF4" w:rsidP="00493BF4">
      <w:pPr>
        <w:spacing w:after="47" w:line="276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0390850C" w14:textId="1523A2CE" w:rsidR="00493BF4" w:rsidRPr="00A455EB" w:rsidRDefault="00493BF4" w:rsidP="00493BF4">
      <w:pPr>
        <w:pStyle w:val="Heading1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Career Statement</w:t>
      </w:r>
    </w:p>
    <w:p w14:paraId="26EEA783" w14:textId="614DE5BB" w:rsidR="00493BF4" w:rsidRPr="00A455EB" w:rsidRDefault="00493BF4" w:rsidP="00493BF4">
      <w:pPr>
        <w:spacing w:after="44" w:line="276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A455E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455EB">
        <w:rPr>
          <w:rFonts w:ascii="Times New Roman" w:hAnsi="Times New Roman" w:cs="Times New Roman"/>
          <w:color w:val="2F5496"/>
          <w:sz w:val="24"/>
          <w:szCs w:val="24"/>
        </w:rPr>
        <w:t xml:space="preserve"> </w:t>
      </w:r>
    </w:p>
    <w:p w14:paraId="2C9D102E" w14:textId="77777777" w:rsidR="00493BF4" w:rsidRPr="00A455EB" w:rsidRDefault="00493BF4" w:rsidP="00493BF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455EB">
        <w:rPr>
          <w:rFonts w:ascii="Times New Roman" w:hAnsi="Times New Roman" w:cs="Times New Roman"/>
          <w:sz w:val="24"/>
          <w:szCs w:val="24"/>
        </w:rPr>
        <w:t>To remain embarked on the challenging career-path of teaching English where experience can be leveraged, used and enhanced to increment knowledge.</w:t>
      </w:r>
    </w:p>
    <w:p w14:paraId="2082790C" w14:textId="77777777" w:rsidR="00493BF4" w:rsidRDefault="00493BF4" w:rsidP="00493BF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455EB">
        <w:rPr>
          <w:rFonts w:ascii="Times New Roman" w:hAnsi="Times New Roman" w:cs="Times New Roman"/>
          <w:sz w:val="24"/>
          <w:szCs w:val="24"/>
        </w:rPr>
        <w:t>Well disciplined, Conscientious, Resourceful and Vibrant Individual. Currently looking to make a significant contribution within A new challenging role</w:t>
      </w:r>
    </w:p>
    <w:p w14:paraId="0306621D" w14:textId="77777777" w:rsidR="00493BF4" w:rsidRDefault="00493BF4" w:rsidP="00ED1E7A">
      <w:pPr>
        <w:spacing w:after="47" w:line="276" w:lineRule="auto"/>
        <w:ind w:left="0" w:firstLine="0"/>
        <w:rPr>
          <w:rFonts w:ascii="Segoe UI Symbol" w:hAnsi="Segoe UI Symbol" w:cs="Segoe UI Symbol"/>
          <w:sz w:val="24"/>
          <w:szCs w:val="24"/>
        </w:rPr>
      </w:pPr>
    </w:p>
    <w:p w14:paraId="2F6D28CB" w14:textId="77777777" w:rsidR="003E4EAB" w:rsidRPr="00A455EB" w:rsidRDefault="003E4EAB" w:rsidP="00ED1E7A">
      <w:pPr>
        <w:spacing w:after="47" w:line="276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3C834447" w14:textId="77777777" w:rsidR="001F45F5" w:rsidRPr="00A455EB" w:rsidRDefault="00A455EB" w:rsidP="00ED1E7A">
      <w:pPr>
        <w:pStyle w:val="Heading1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455EB">
        <w:rPr>
          <w:rFonts w:ascii="Times New Roman" w:hAnsi="Times New Roman" w:cs="Times New Roman"/>
          <w:sz w:val="24"/>
          <w:szCs w:val="24"/>
        </w:rPr>
        <w:t xml:space="preserve">LANGUAGE </w:t>
      </w:r>
    </w:p>
    <w:p w14:paraId="12DF21E6" w14:textId="77777777" w:rsidR="001F45F5" w:rsidRPr="00A455EB" w:rsidRDefault="00A455EB" w:rsidP="00ED1E7A">
      <w:pPr>
        <w:spacing w:after="44" w:line="276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A455E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52440AF" w14:textId="77777777" w:rsidR="001F45F5" w:rsidRPr="00A455EB" w:rsidRDefault="00A455EB" w:rsidP="00ED1E7A">
      <w:pPr>
        <w:numPr>
          <w:ilvl w:val="0"/>
          <w:numId w:val="5"/>
        </w:numPr>
        <w:spacing w:line="276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A455EB">
        <w:rPr>
          <w:rFonts w:ascii="Times New Roman" w:hAnsi="Times New Roman" w:cs="Times New Roman"/>
          <w:sz w:val="24"/>
          <w:szCs w:val="24"/>
        </w:rPr>
        <w:t xml:space="preserve">English </w:t>
      </w:r>
    </w:p>
    <w:p w14:paraId="2AD24208" w14:textId="77777777" w:rsidR="001F45F5" w:rsidRPr="00A455EB" w:rsidRDefault="00A455EB" w:rsidP="00ED1E7A">
      <w:pPr>
        <w:numPr>
          <w:ilvl w:val="0"/>
          <w:numId w:val="5"/>
        </w:numPr>
        <w:spacing w:line="276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A455EB">
        <w:rPr>
          <w:rFonts w:ascii="Times New Roman" w:hAnsi="Times New Roman" w:cs="Times New Roman"/>
          <w:sz w:val="24"/>
          <w:szCs w:val="24"/>
        </w:rPr>
        <w:t xml:space="preserve">Urdu </w:t>
      </w:r>
    </w:p>
    <w:p w14:paraId="5F3BF92F" w14:textId="77777777" w:rsidR="001F45F5" w:rsidRPr="00A455EB" w:rsidRDefault="00A455EB" w:rsidP="00ED1E7A">
      <w:pPr>
        <w:numPr>
          <w:ilvl w:val="0"/>
          <w:numId w:val="5"/>
        </w:numPr>
        <w:spacing w:line="276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A455EB">
        <w:rPr>
          <w:rFonts w:ascii="Times New Roman" w:hAnsi="Times New Roman" w:cs="Times New Roman"/>
          <w:sz w:val="24"/>
          <w:szCs w:val="24"/>
        </w:rPr>
        <w:t xml:space="preserve">Punjabi </w:t>
      </w:r>
    </w:p>
    <w:p w14:paraId="1AD35678" w14:textId="77777777" w:rsidR="001F45F5" w:rsidRPr="00A455EB" w:rsidRDefault="00A455EB" w:rsidP="00ED1E7A">
      <w:pPr>
        <w:spacing w:after="0" w:line="276" w:lineRule="auto"/>
        <w:ind w:left="2880" w:firstLine="0"/>
        <w:rPr>
          <w:rFonts w:ascii="Times New Roman" w:hAnsi="Times New Roman" w:cs="Times New Roman"/>
          <w:sz w:val="24"/>
          <w:szCs w:val="24"/>
        </w:rPr>
      </w:pPr>
      <w:r w:rsidRPr="00A455E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A8FDA1" w14:textId="77777777" w:rsidR="001F45F5" w:rsidRPr="00A455EB" w:rsidRDefault="00A455EB" w:rsidP="00ED1E7A">
      <w:pPr>
        <w:spacing w:after="69" w:line="276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A455E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16E0A1" w14:textId="67D0C990" w:rsidR="001F45F5" w:rsidRPr="00A455EB" w:rsidRDefault="003E4EAB" w:rsidP="00ED1E7A">
      <w:pPr>
        <w:pStyle w:val="Heading1"/>
        <w:tabs>
          <w:tab w:val="center" w:pos="4825"/>
        </w:tabs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A455EB" w:rsidRPr="00A455EB">
        <w:rPr>
          <w:rFonts w:ascii="Times New Roman" w:hAnsi="Times New Roman" w:cs="Times New Roman"/>
          <w:sz w:val="24"/>
          <w:szCs w:val="24"/>
        </w:rPr>
        <w:t xml:space="preserve">MISCELLANCOUS INFORMATION </w:t>
      </w:r>
    </w:p>
    <w:p w14:paraId="76B463D7" w14:textId="77777777" w:rsidR="001F45F5" w:rsidRPr="00A455EB" w:rsidRDefault="00A455EB" w:rsidP="00ED1E7A">
      <w:pPr>
        <w:spacing w:after="0" w:line="276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A455E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6729C4" w14:textId="77777777" w:rsidR="001F45F5" w:rsidRPr="00A455EB" w:rsidRDefault="00A455EB" w:rsidP="00ED1E7A">
      <w:pPr>
        <w:spacing w:after="24" w:line="276" w:lineRule="auto"/>
        <w:ind w:left="2880" w:firstLine="0"/>
        <w:rPr>
          <w:rFonts w:ascii="Times New Roman" w:hAnsi="Times New Roman" w:cs="Times New Roman"/>
          <w:sz w:val="24"/>
          <w:szCs w:val="24"/>
        </w:rPr>
      </w:pPr>
      <w:r w:rsidRPr="00A455E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BA0503" w14:textId="27D9F8E7" w:rsidR="001F45F5" w:rsidRPr="003E4EAB" w:rsidRDefault="00A455EB" w:rsidP="00ED1E7A">
      <w:pPr>
        <w:pStyle w:val="ListParagraph"/>
        <w:numPr>
          <w:ilvl w:val="0"/>
          <w:numId w:val="19"/>
        </w:numPr>
        <w:spacing w:after="0"/>
        <w:rPr>
          <w:rFonts w:ascii="Times New Roman" w:hAnsi="Times New Roman"/>
          <w:sz w:val="24"/>
          <w:szCs w:val="24"/>
        </w:rPr>
      </w:pPr>
      <w:r w:rsidRPr="003E4EAB">
        <w:rPr>
          <w:rFonts w:ascii="Times New Roman" w:hAnsi="Times New Roman"/>
          <w:sz w:val="24"/>
          <w:szCs w:val="24"/>
        </w:rPr>
        <w:t xml:space="preserve">Eager to </w:t>
      </w:r>
      <w:r w:rsidR="00B61652" w:rsidRPr="003E4EAB">
        <w:rPr>
          <w:rFonts w:ascii="Times New Roman" w:hAnsi="Times New Roman"/>
          <w:sz w:val="24"/>
          <w:szCs w:val="24"/>
        </w:rPr>
        <w:t>teach English with innovative methods</w:t>
      </w:r>
      <w:r w:rsidRPr="003E4EAB">
        <w:rPr>
          <w:rFonts w:ascii="Times New Roman" w:hAnsi="Times New Roman"/>
          <w:sz w:val="24"/>
          <w:szCs w:val="24"/>
        </w:rPr>
        <w:t xml:space="preserve">.  </w:t>
      </w:r>
    </w:p>
    <w:p w14:paraId="145F48DE" w14:textId="77777777" w:rsidR="001F45F5" w:rsidRPr="003E4EAB" w:rsidRDefault="00A455EB" w:rsidP="00ED1E7A">
      <w:pPr>
        <w:pStyle w:val="ListParagraph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 w:rsidRPr="003E4EAB">
        <w:rPr>
          <w:rFonts w:ascii="Times New Roman" w:hAnsi="Times New Roman"/>
          <w:sz w:val="24"/>
          <w:szCs w:val="24"/>
        </w:rPr>
        <w:t xml:space="preserve">Love to explore the thing related to general knowledge </w:t>
      </w:r>
    </w:p>
    <w:p w14:paraId="62300BF3" w14:textId="77777777" w:rsidR="00BC2B43" w:rsidRPr="003E4EAB" w:rsidRDefault="00A455EB" w:rsidP="00ED1E7A">
      <w:pPr>
        <w:pStyle w:val="ListParagraph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 w:rsidRPr="003E4EAB">
        <w:rPr>
          <w:rFonts w:ascii="Times New Roman" w:hAnsi="Times New Roman"/>
          <w:sz w:val="24"/>
          <w:szCs w:val="24"/>
        </w:rPr>
        <w:t>Net surfing and Reading General Knowledge books.</w:t>
      </w:r>
    </w:p>
    <w:p w14:paraId="0CD8A98E" w14:textId="77777777" w:rsidR="003E4EAB" w:rsidRPr="003E4EAB" w:rsidRDefault="00BC2B43" w:rsidP="00ED1E7A">
      <w:pPr>
        <w:pStyle w:val="ListParagraph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 w:rsidRPr="003E4EAB">
        <w:rPr>
          <w:rFonts w:ascii="Times New Roman" w:hAnsi="Times New Roman"/>
          <w:sz w:val="24"/>
          <w:szCs w:val="24"/>
        </w:rPr>
        <w:t xml:space="preserve">Interested to write articles and </w:t>
      </w:r>
      <w:r w:rsidR="003E4EAB" w:rsidRPr="003E4EAB">
        <w:rPr>
          <w:rFonts w:ascii="Times New Roman" w:hAnsi="Times New Roman"/>
          <w:sz w:val="24"/>
          <w:szCs w:val="24"/>
        </w:rPr>
        <w:t xml:space="preserve">research on common problems Pakistani students face in their education field </w:t>
      </w:r>
    </w:p>
    <w:p w14:paraId="77EAD9F1" w14:textId="77777777" w:rsidR="003E4EAB" w:rsidRDefault="003E4EAB" w:rsidP="00ED1E7A">
      <w:pPr>
        <w:pStyle w:val="ListParagraph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 w:rsidRPr="003E4EAB">
        <w:rPr>
          <w:rFonts w:ascii="Times New Roman" w:hAnsi="Times New Roman"/>
          <w:sz w:val="24"/>
          <w:szCs w:val="24"/>
        </w:rPr>
        <w:t>Like to learn more about Applied linguistic subjects and English language teaching subjects</w:t>
      </w:r>
    </w:p>
    <w:p w14:paraId="267B2692" w14:textId="546D4F8B" w:rsidR="001F45F5" w:rsidRPr="003E4EAB" w:rsidRDefault="003E4EAB" w:rsidP="00ED1E7A">
      <w:pPr>
        <w:pStyle w:val="ListParagraph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Eager to know the psychology of students and the </w:t>
      </w:r>
      <w:proofErr w:type="gramStart"/>
      <w:r>
        <w:rPr>
          <w:rFonts w:ascii="Times New Roman" w:hAnsi="Times New Roman"/>
          <w:sz w:val="24"/>
          <w:szCs w:val="24"/>
        </w:rPr>
        <w:t>students</w:t>
      </w:r>
      <w:proofErr w:type="gramEnd"/>
      <w:r>
        <w:rPr>
          <w:rFonts w:ascii="Times New Roman" w:hAnsi="Times New Roman"/>
          <w:sz w:val="24"/>
          <w:szCs w:val="24"/>
        </w:rPr>
        <w:t xml:space="preserve"> abilities to learn language according to different age levels</w:t>
      </w:r>
      <w:r w:rsidRPr="003E4EAB">
        <w:rPr>
          <w:rFonts w:ascii="Times New Roman" w:hAnsi="Times New Roman"/>
          <w:sz w:val="24"/>
          <w:szCs w:val="24"/>
        </w:rPr>
        <w:t xml:space="preserve"> </w:t>
      </w:r>
    </w:p>
    <w:p w14:paraId="2EDBD52E" w14:textId="77777777" w:rsidR="00AC4A98" w:rsidRPr="00A455EB" w:rsidRDefault="00A455EB" w:rsidP="00ED1E7A">
      <w:pPr>
        <w:spacing w:after="0" w:line="276" w:lineRule="auto"/>
        <w:ind w:left="2520" w:firstLine="0"/>
        <w:rPr>
          <w:rFonts w:ascii="Times New Roman" w:hAnsi="Times New Roman" w:cs="Times New Roman"/>
          <w:sz w:val="24"/>
          <w:szCs w:val="24"/>
        </w:rPr>
      </w:pPr>
      <w:r w:rsidRPr="00A455E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83722C" w14:textId="5B322C56" w:rsidR="001F45F5" w:rsidRPr="00A455EB" w:rsidRDefault="001F45F5" w:rsidP="00ED1E7A">
      <w:pPr>
        <w:spacing w:after="0" w:line="276" w:lineRule="auto"/>
        <w:ind w:left="2520" w:firstLine="0"/>
        <w:rPr>
          <w:rFonts w:ascii="Times New Roman" w:hAnsi="Times New Roman" w:cs="Times New Roman"/>
          <w:sz w:val="24"/>
          <w:szCs w:val="24"/>
        </w:rPr>
      </w:pPr>
    </w:p>
    <w:p w14:paraId="5DB0CDA9" w14:textId="799BC15C" w:rsidR="001F45F5" w:rsidRPr="00A455EB" w:rsidRDefault="00A455EB" w:rsidP="00493BF4">
      <w:pPr>
        <w:spacing w:after="0" w:line="276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A455EB">
        <w:rPr>
          <w:rFonts w:ascii="Times New Roman" w:hAnsi="Times New Roman" w:cs="Times New Roman"/>
          <w:b/>
          <w:sz w:val="24"/>
          <w:szCs w:val="24"/>
        </w:rPr>
        <w:t xml:space="preserve"> References: </w:t>
      </w:r>
      <w:r w:rsidRPr="00A455EB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Pr="00A455EB">
        <w:rPr>
          <w:rFonts w:ascii="Times New Roman" w:hAnsi="Times New Roman" w:cs="Times New Roman"/>
          <w:b/>
          <w:sz w:val="24"/>
          <w:szCs w:val="24"/>
        </w:rPr>
        <w:tab/>
      </w:r>
      <w:r w:rsidRPr="00A455EB">
        <w:rPr>
          <w:rFonts w:ascii="Times New Roman" w:hAnsi="Times New Roman" w:cs="Times New Roman"/>
          <w:sz w:val="24"/>
          <w:szCs w:val="24"/>
        </w:rPr>
        <w:t>Available Upon Request.</w:t>
      </w:r>
      <w:r w:rsidRPr="00A455E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2CEC28E" w14:textId="77777777" w:rsidR="001F45F5" w:rsidRPr="00A455EB" w:rsidRDefault="00A455EB" w:rsidP="00ED1E7A">
      <w:pPr>
        <w:spacing w:after="0" w:line="276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A455EB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1F45F5" w:rsidRPr="00A455EB">
      <w:pgSz w:w="11906" w:h="16838"/>
      <w:pgMar w:top="937" w:right="1169" w:bottom="1151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9DFEB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307556D"/>
    <w:multiLevelType w:val="hybridMultilevel"/>
    <w:tmpl w:val="FA12480A"/>
    <w:lvl w:ilvl="0" w:tplc="0EFAF9D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A40173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9F0396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860743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C4A7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8E0A36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A2EC90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B94760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FFC618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13F26610"/>
    <w:multiLevelType w:val="hybridMultilevel"/>
    <w:tmpl w:val="7E363EFA"/>
    <w:lvl w:ilvl="0" w:tplc="4D96D3EE">
      <w:start w:val="1"/>
      <w:numFmt w:val="bullet"/>
      <w:lvlText w:val="•"/>
      <w:lvlJc w:val="left"/>
      <w:pPr>
        <w:ind w:left="23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E3C0A86">
      <w:start w:val="1"/>
      <w:numFmt w:val="bullet"/>
      <w:lvlText w:val="o"/>
      <w:lvlJc w:val="left"/>
      <w:pPr>
        <w:ind w:left="30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F52D55C">
      <w:start w:val="1"/>
      <w:numFmt w:val="bullet"/>
      <w:lvlText w:val="▪"/>
      <w:lvlJc w:val="left"/>
      <w:pPr>
        <w:ind w:left="37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5847B3E">
      <w:start w:val="1"/>
      <w:numFmt w:val="bullet"/>
      <w:lvlText w:val="•"/>
      <w:lvlJc w:val="left"/>
      <w:pPr>
        <w:ind w:left="4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EB0BFFE">
      <w:start w:val="1"/>
      <w:numFmt w:val="bullet"/>
      <w:lvlText w:val="o"/>
      <w:lvlJc w:val="left"/>
      <w:pPr>
        <w:ind w:left="52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61C4208">
      <w:start w:val="1"/>
      <w:numFmt w:val="bullet"/>
      <w:lvlText w:val="▪"/>
      <w:lvlJc w:val="left"/>
      <w:pPr>
        <w:ind w:left="59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7CC5344">
      <w:start w:val="1"/>
      <w:numFmt w:val="bullet"/>
      <w:lvlText w:val="•"/>
      <w:lvlJc w:val="left"/>
      <w:pPr>
        <w:ind w:left="66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5CA43A0">
      <w:start w:val="1"/>
      <w:numFmt w:val="bullet"/>
      <w:lvlText w:val="o"/>
      <w:lvlJc w:val="left"/>
      <w:pPr>
        <w:ind w:left="73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E985BB4">
      <w:start w:val="1"/>
      <w:numFmt w:val="bullet"/>
      <w:lvlText w:val="▪"/>
      <w:lvlJc w:val="left"/>
      <w:pPr>
        <w:ind w:left="81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5713B1B"/>
    <w:multiLevelType w:val="hybridMultilevel"/>
    <w:tmpl w:val="5CDE4AAC"/>
    <w:lvl w:ilvl="0" w:tplc="3528B3C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F58AC9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90AAA6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DDCF9B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412299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65CAC3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96D8">
      <w:start w:val="1"/>
      <w:numFmt w:val="bullet"/>
      <w:lvlText w:val="•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4DA1500">
      <w:start w:val="1"/>
      <w:numFmt w:val="bullet"/>
      <w:lvlText w:val="o"/>
      <w:lvlJc w:val="left"/>
      <w:pPr>
        <w:ind w:left="79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FAA161C">
      <w:start w:val="1"/>
      <w:numFmt w:val="bullet"/>
      <w:lvlText w:val="▪"/>
      <w:lvlJc w:val="left"/>
      <w:pPr>
        <w:ind w:left="86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F717384"/>
    <w:multiLevelType w:val="hybridMultilevel"/>
    <w:tmpl w:val="EEBC3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4859DE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234AC0"/>
    <w:multiLevelType w:val="hybridMultilevel"/>
    <w:tmpl w:val="EF08AAE4"/>
    <w:lvl w:ilvl="0" w:tplc="7DF6CA3C">
      <w:start w:val="1"/>
      <w:numFmt w:val="bullet"/>
      <w:lvlText w:val="•"/>
      <w:lvlJc w:val="left"/>
      <w:pPr>
        <w:ind w:left="2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08CA08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B305926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EFEAAA6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DACA22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F56555C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422DDE4">
      <w:start w:val="1"/>
      <w:numFmt w:val="bullet"/>
      <w:lvlText w:val="•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604FC68">
      <w:start w:val="1"/>
      <w:numFmt w:val="bullet"/>
      <w:lvlText w:val="o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E668856">
      <w:start w:val="1"/>
      <w:numFmt w:val="bullet"/>
      <w:lvlText w:val="▪"/>
      <w:lvlJc w:val="left"/>
      <w:pPr>
        <w:ind w:left="79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24D742B"/>
    <w:multiLevelType w:val="hybridMultilevel"/>
    <w:tmpl w:val="E292A73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734C0BA8"/>
    <w:multiLevelType w:val="hybridMultilevel"/>
    <w:tmpl w:val="DFCEA164"/>
    <w:lvl w:ilvl="0" w:tplc="F224FE16">
      <w:start w:val="1"/>
      <w:numFmt w:val="bullet"/>
      <w:lvlText w:val="•"/>
      <w:lvlJc w:val="left"/>
      <w:pPr>
        <w:ind w:left="2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DF0CD98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B4F70C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6843BD6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802880E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4124FA6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06A1DA0">
      <w:start w:val="1"/>
      <w:numFmt w:val="bullet"/>
      <w:lvlText w:val="•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40E7F3A">
      <w:start w:val="1"/>
      <w:numFmt w:val="bullet"/>
      <w:lvlText w:val="o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25EBB3A">
      <w:start w:val="1"/>
      <w:numFmt w:val="bullet"/>
      <w:lvlText w:val="▪"/>
      <w:lvlJc w:val="left"/>
      <w:pPr>
        <w:ind w:left="79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C25791B"/>
    <w:multiLevelType w:val="hybridMultilevel"/>
    <w:tmpl w:val="9AD2D574"/>
    <w:lvl w:ilvl="0" w:tplc="52E81B8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C40561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23A513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96CE5E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D43E7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33EB43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598AC6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4AE40C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B9EB5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0"/>
  </w:num>
  <w:num w:numId="2">
    <w:abstractNumId w:val="18"/>
  </w:num>
  <w:num w:numId="3">
    <w:abstractNumId w:val="15"/>
  </w:num>
  <w:num w:numId="4">
    <w:abstractNumId w:val="17"/>
  </w:num>
  <w:num w:numId="5">
    <w:abstractNumId w:val="11"/>
  </w:num>
  <w:num w:numId="6">
    <w:abstractNumId w:val="12"/>
  </w:num>
  <w:num w:numId="7">
    <w:abstractNumId w:val="0"/>
  </w:num>
  <w:num w:numId="8">
    <w:abstractNumId w:val="14"/>
  </w:num>
  <w:num w:numId="9">
    <w:abstractNumId w:val="1"/>
  </w:num>
  <w:num w:numId="10">
    <w:abstractNumId w:val="2"/>
  </w:num>
  <w:num w:numId="11">
    <w:abstractNumId w:val="3"/>
  </w:num>
  <w:num w:numId="12">
    <w:abstractNumId w:val="4"/>
  </w:num>
  <w:num w:numId="13">
    <w:abstractNumId w:val="5"/>
  </w:num>
  <w:num w:numId="14">
    <w:abstractNumId w:val="6"/>
  </w:num>
  <w:num w:numId="15">
    <w:abstractNumId w:val="7"/>
  </w:num>
  <w:num w:numId="16">
    <w:abstractNumId w:val="8"/>
  </w:num>
  <w:num w:numId="17">
    <w:abstractNumId w:val="9"/>
  </w:num>
  <w:num w:numId="18">
    <w:abstractNumId w:val="16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45F5"/>
    <w:rsid w:val="000D3B45"/>
    <w:rsid w:val="001F45F5"/>
    <w:rsid w:val="003D2F9A"/>
    <w:rsid w:val="003E4EAB"/>
    <w:rsid w:val="00493BF4"/>
    <w:rsid w:val="009E47D4"/>
    <w:rsid w:val="00A455EB"/>
    <w:rsid w:val="00AC4A98"/>
    <w:rsid w:val="00B61652"/>
    <w:rsid w:val="00BC2B43"/>
    <w:rsid w:val="00ED1E7A"/>
    <w:rsid w:val="00FE5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A2B2A"/>
  <w15:docId w15:val="{0FC8F56D-9745-4CF3-B292-E6AF28472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5" w:line="249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pBdr>
        <w:top w:val="single" w:sz="4" w:space="0" w:color="000000"/>
        <w:bottom w:val="single" w:sz="4" w:space="0" w:color="000000"/>
      </w:pBdr>
      <w:shd w:val="clear" w:color="auto" w:fill="CCCCCC"/>
      <w:spacing w:after="0"/>
      <w:ind w:left="10" w:right="6" w:hanging="10"/>
      <w:jc w:val="center"/>
      <w:outlineLvl w:val="0"/>
    </w:pPr>
    <w:rPr>
      <w:rFonts w:ascii="Calibri" w:eastAsia="Calibri" w:hAnsi="Calibri" w:cs="Calibri"/>
      <w:b/>
      <w:color w:val="1F3864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1F3864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D2F9A"/>
    <w:pPr>
      <w:spacing w:after="200" w:line="276" w:lineRule="auto"/>
      <w:ind w:left="720" w:firstLine="0"/>
      <w:contextualSpacing/>
    </w:pPr>
    <w:rPr>
      <w:rFonts w:eastAsia="SimSun" w:cs="Times New Roman"/>
      <w:color w:val="auto"/>
      <w:lang w:eastAsia="zh-CN"/>
    </w:rPr>
  </w:style>
  <w:style w:type="table" w:styleId="TableGrid0">
    <w:name w:val="Table Grid"/>
    <w:basedOn w:val="TableNormal"/>
    <w:uiPriority w:val="39"/>
    <w:rsid w:val="00AC4A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RAMSHA GOHAR</dc:creator>
  <cp:keywords/>
  <cp:lastModifiedBy>Arooj</cp:lastModifiedBy>
  <cp:revision>7</cp:revision>
  <dcterms:created xsi:type="dcterms:W3CDTF">2019-09-25T17:23:00Z</dcterms:created>
  <dcterms:modified xsi:type="dcterms:W3CDTF">2019-10-14T09:23:00Z</dcterms:modified>
</cp:coreProperties>
</file>