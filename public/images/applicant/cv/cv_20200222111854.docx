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936A7" w:rsidRDefault="00A755CF" w:rsidP="00E41814">
      <w:pPr>
        <w:pStyle w:val="Name"/>
        <w:pBdr>
          <w:bottom w:val="none" w:sz="0" w:space="0" w:color="auto"/>
        </w:pBdr>
        <w:spacing w:after="60" w:line="0" w:lineRule="atLeast"/>
        <w:ind w:right="-466"/>
        <w:jc w:val="center"/>
        <w:rPr>
          <w:rFonts w:ascii="Times New Roman" w:hAnsi="Times New Roman"/>
          <w:b/>
          <w:bCs/>
          <w:sz w:val="50"/>
          <w:szCs w:val="50"/>
        </w:rPr>
      </w:pPr>
      <w:r>
        <w:rPr>
          <w:rFonts w:ascii="Times New Roman" w:hAnsi="Times New Roman"/>
          <w:b/>
          <w:bCs/>
          <w:sz w:val="50"/>
          <w:szCs w:val="50"/>
        </w:rPr>
        <w:t>IFRA TAHIR</w:t>
      </w:r>
    </w:p>
    <w:p w:rsidR="00B32E89" w:rsidRPr="003C4FBE" w:rsidRDefault="00A755CF" w:rsidP="005F2F70">
      <w:pPr>
        <w:pStyle w:val="Name"/>
        <w:pBdr>
          <w:bottom w:val="none" w:sz="0" w:space="0" w:color="auto"/>
        </w:pBdr>
        <w:spacing w:after="60" w:line="0" w:lineRule="atLeast"/>
        <w:ind w:left="-86" w:right="-466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SOCIAL WORK</w:t>
      </w:r>
    </w:p>
    <w:p w:rsidR="001364FE" w:rsidRDefault="00F936A7" w:rsidP="00B32E89">
      <w:pPr>
        <w:tabs>
          <w:tab w:val="left" w:pos="2070"/>
        </w:tabs>
      </w:pPr>
      <w:r>
        <w:t xml:space="preserve">  </w:t>
      </w:r>
      <w:r w:rsidR="00EB5EC5">
        <w:tab/>
      </w:r>
    </w:p>
    <w:tbl>
      <w:tblPr>
        <w:tblW w:w="930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303"/>
      </w:tblGrid>
      <w:tr w:rsidR="00EB5EC5" w:rsidTr="00F936A7">
        <w:trPr>
          <w:trHeight w:val="248"/>
        </w:trPr>
        <w:tc>
          <w:tcPr>
            <w:tcW w:w="9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</w:tcPr>
          <w:p w:rsidR="00EB5EC5" w:rsidRDefault="00EB5EC5">
            <w:pPr>
              <w:snapToGrid w:val="0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CAREER OBJECTIVE:</w:t>
            </w:r>
          </w:p>
        </w:tc>
      </w:tr>
      <w:tr w:rsidR="00EB5EC5" w:rsidTr="00F936A7">
        <w:trPr>
          <w:trHeight w:val="711"/>
        </w:trPr>
        <w:tc>
          <w:tcPr>
            <w:tcW w:w="9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52C1" w:rsidRDefault="00CC52C1" w:rsidP="00B32E89">
            <w:pPr>
              <w:snapToGrid w:val="0"/>
              <w:jc w:val="both"/>
              <w:rPr>
                <w:rFonts w:ascii="Garamond" w:eastAsia="Garamond" w:hAnsi="Garamond" w:cs="Garamond"/>
                <w:sz w:val="22"/>
                <w:szCs w:val="22"/>
              </w:rPr>
            </w:pPr>
          </w:p>
          <w:p w:rsidR="00E41814" w:rsidRDefault="00EB5EC5" w:rsidP="00B32E89">
            <w:pPr>
              <w:snapToGrid w:val="0"/>
              <w:jc w:val="both"/>
              <w:rPr>
                <w:rFonts w:ascii="Garamond" w:eastAsia="Garamond" w:hAnsi="Garamond" w:cs="Garamond"/>
                <w:color w:val="3F3F3F"/>
              </w:rPr>
            </w:pPr>
            <w:r>
              <w:rPr>
                <w:rFonts w:ascii="Garamond" w:eastAsia="Garamond" w:hAnsi="Garamond" w:cs="Garamond"/>
                <w:sz w:val="22"/>
                <w:szCs w:val="22"/>
              </w:rPr>
              <w:t>Seeking a challenging car</w:t>
            </w:r>
            <w:r w:rsidR="00A755CF">
              <w:rPr>
                <w:rFonts w:ascii="Garamond" w:eastAsia="Garamond" w:hAnsi="Garamond" w:cs="Garamond"/>
                <w:sz w:val="22"/>
                <w:szCs w:val="22"/>
              </w:rPr>
              <w:t xml:space="preserve">eer in the field of Social Work 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within a dynamic and progressive environment where there is a maximum chance of</w:t>
            </w:r>
            <w:r>
              <w:rPr>
                <w:rFonts w:ascii="Garamond" w:eastAsia="Garamond" w:hAnsi="Garamond" w:cs="Garamond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Garamond" w:eastAsia="Garamond" w:hAnsi="Garamond" w:cs="Garamond"/>
                <w:sz w:val="22"/>
                <w:szCs w:val="22"/>
              </w:rPr>
              <w:t>learning expertise</w:t>
            </w:r>
            <w:r>
              <w:rPr>
                <w:rFonts w:ascii="Garamond" w:eastAsia="Garamond" w:hAnsi="Garamond" w:cs="Garamond"/>
              </w:rPr>
              <w:t>.</w:t>
            </w:r>
            <w:r>
              <w:rPr>
                <w:rFonts w:ascii="Garamond" w:eastAsia="Garamond" w:hAnsi="Garamond" w:cs="Garamond"/>
                <w:color w:val="3F3F3F"/>
              </w:rPr>
              <w:t xml:space="preserve"> </w:t>
            </w:r>
          </w:p>
          <w:p w:rsidR="00CC52C1" w:rsidRDefault="00CC52C1" w:rsidP="00B32E89">
            <w:pPr>
              <w:snapToGrid w:val="0"/>
              <w:jc w:val="both"/>
              <w:rPr>
                <w:rFonts w:ascii="Garamond" w:eastAsia="Garamond" w:hAnsi="Garamond" w:cs="Garamond"/>
                <w:color w:val="3F3F3F"/>
              </w:rPr>
            </w:pPr>
          </w:p>
        </w:tc>
      </w:tr>
    </w:tbl>
    <w:p w:rsidR="00EB5EC5" w:rsidRDefault="00EB5EC5"/>
    <w:p w:rsidR="00B32E89" w:rsidRDefault="00B32E89"/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313"/>
      </w:tblGrid>
      <w:tr w:rsidR="00B32E89" w:rsidTr="00351BD4">
        <w:trPr>
          <w:trHeight w:val="218"/>
        </w:trPr>
        <w:tc>
          <w:tcPr>
            <w:tcW w:w="9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</w:tcPr>
          <w:p w:rsidR="00B32E89" w:rsidRDefault="007759E9" w:rsidP="00351BD4">
            <w:pPr>
              <w:snapToGrid w:val="0"/>
              <w:rPr>
                <w:b/>
                <w:color w:val="FFFFFF"/>
                <w:sz w:val="22"/>
                <w:szCs w:val="22"/>
              </w:rPr>
            </w:pPr>
            <w:r>
              <w:rPr>
                <w:rFonts w:ascii="Garamond" w:hAnsi="Garamond"/>
                <w:b/>
              </w:rPr>
              <w:t xml:space="preserve">CONTACT </w:t>
            </w:r>
            <w:r w:rsidR="00B32E89">
              <w:rPr>
                <w:rFonts w:ascii="Garamond" w:hAnsi="Garamond"/>
                <w:b/>
              </w:rPr>
              <w:t xml:space="preserve"> D</w:t>
            </w:r>
            <w:r>
              <w:rPr>
                <w:rFonts w:ascii="Garamond" w:hAnsi="Garamond"/>
                <w:b/>
              </w:rPr>
              <w:t>ETAILS</w:t>
            </w:r>
            <w:r w:rsidR="00B32E89">
              <w:rPr>
                <w:b/>
                <w:color w:val="FFFFFF"/>
                <w:sz w:val="22"/>
                <w:szCs w:val="22"/>
              </w:rPr>
              <w:t>:</w:t>
            </w:r>
          </w:p>
        </w:tc>
      </w:tr>
      <w:tr w:rsidR="00B32E89" w:rsidTr="00351BD4">
        <w:trPr>
          <w:trHeight w:val="954"/>
        </w:trPr>
        <w:tc>
          <w:tcPr>
            <w:tcW w:w="9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2E89" w:rsidRDefault="00B32E89" w:rsidP="00351BD4">
            <w:pPr>
              <w:jc w:val="both"/>
              <w:rPr>
                <w:rFonts w:ascii="Garamond" w:hAnsi="Garamond"/>
                <w:sz w:val="22"/>
                <w:szCs w:val="22"/>
              </w:rPr>
            </w:pPr>
          </w:p>
          <w:p w:rsidR="003C4FBE" w:rsidRDefault="00B32E89" w:rsidP="00351BD4">
            <w:pPr>
              <w:jc w:val="both"/>
              <w:rPr>
                <w:rFonts w:ascii="Garamond" w:hAnsi="Garamond"/>
                <w:sz w:val="22"/>
                <w:szCs w:val="22"/>
              </w:rPr>
            </w:pPr>
            <w:r w:rsidRPr="00D6333B">
              <w:rPr>
                <w:rFonts w:ascii="Garamond" w:hAnsi="Garamond"/>
                <w:b/>
                <w:bCs/>
                <w:sz w:val="22"/>
                <w:szCs w:val="22"/>
              </w:rPr>
              <w:t>Address:</w:t>
            </w:r>
            <w:r w:rsidR="009A787B">
              <w:rPr>
                <w:rFonts w:ascii="Garamond" w:hAnsi="Garamond"/>
                <w:sz w:val="22"/>
                <w:szCs w:val="22"/>
              </w:rPr>
              <w:t xml:space="preserve">       </w:t>
            </w:r>
            <w:r w:rsidR="003C4FBE">
              <w:rPr>
                <w:rFonts w:ascii="Garamond" w:hAnsi="Garamond"/>
                <w:sz w:val="22"/>
                <w:szCs w:val="22"/>
              </w:rPr>
              <w:t>462-D Amir Road Shad Bagh, Lahore</w:t>
            </w:r>
          </w:p>
          <w:p w:rsidR="00B32E89" w:rsidRPr="001364FE" w:rsidRDefault="00B32E89" w:rsidP="00351BD4">
            <w:pPr>
              <w:jc w:val="both"/>
              <w:rPr>
                <w:rFonts w:ascii="Garamond" w:hAnsi="Garamond"/>
              </w:rPr>
            </w:pPr>
            <w:r w:rsidRPr="00D6333B">
              <w:rPr>
                <w:rFonts w:ascii="Garamond" w:hAnsi="Garamond"/>
                <w:b/>
                <w:bCs/>
                <w:sz w:val="22"/>
                <w:szCs w:val="22"/>
              </w:rPr>
              <w:t>Email:</w:t>
            </w:r>
            <w:r>
              <w:rPr>
                <w:rFonts w:ascii="Garamond" w:hAnsi="Garamond"/>
                <w:sz w:val="22"/>
                <w:szCs w:val="22"/>
              </w:rPr>
              <w:t xml:space="preserve">          </w:t>
            </w:r>
            <w:r w:rsidR="00A755CF">
              <w:rPr>
                <w:rFonts w:ascii="Garamond" w:hAnsi="Garamond"/>
                <w:sz w:val="22"/>
                <w:szCs w:val="22"/>
              </w:rPr>
              <w:t>Ifratahir</w:t>
            </w:r>
            <w:r w:rsidR="003C4FBE">
              <w:rPr>
                <w:rFonts w:ascii="Garamond" w:hAnsi="Garamond"/>
              </w:rPr>
              <w:t>@hotmail.com</w:t>
            </w:r>
          </w:p>
          <w:p w:rsidR="00B32E89" w:rsidRDefault="00B32E89" w:rsidP="00B32E89">
            <w:pPr>
              <w:jc w:val="both"/>
              <w:rPr>
                <w:rFonts w:ascii="Garamond" w:hAnsi="Garamond"/>
                <w:sz w:val="22"/>
                <w:szCs w:val="22"/>
              </w:rPr>
            </w:pPr>
            <w:r w:rsidRPr="00D6333B">
              <w:rPr>
                <w:rFonts w:ascii="Garamond" w:hAnsi="Garamond"/>
                <w:b/>
                <w:bCs/>
                <w:sz w:val="22"/>
                <w:szCs w:val="22"/>
              </w:rPr>
              <w:t>Contact No</w:t>
            </w:r>
            <w:r w:rsidR="000B4AF3">
              <w:rPr>
                <w:rFonts w:ascii="Garamond" w:hAnsi="Garamond"/>
                <w:b/>
                <w:bCs/>
                <w:sz w:val="22"/>
                <w:szCs w:val="22"/>
              </w:rPr>
              <w:t>:</w:t>
            </w:r>
            <w:r w:rsidR="00733132">
              <w:rPr>
                <w:rFonts w:ascii="Garamond" w:hAnsi="Garamond"/>
                <w:sz w:val="22"/>
                <w:szCs w:val="22"/>
              </w:rPr>
              <w:t xml:space="preserve">  03314931531</w:t>
            </w:r>
          </w:p>
          <w:p w:rsidR="00B32E89" w:rsidRPr="00721166" w:rsidRDefault="00B32E89" w:rsidP="00B32E89">
            <w:pPr>
              <w:jc w:val="both"/>
              <w:rPr>
                <w:rFonts w:ascii="Garamond" w:hAnsi="Garamond"/>
                <w:sz w:val="22"/>
                <w:szCs w:val="22"/>
              </w:rPr>
            </w:pPr>
          </w:p>
        </w:tc>
      </w:tr>
    </w:tbl>
    <w:p w:rsidR="00E41814" w:rsidRDefault="00E41814"/>
    <w:p w:rsidR="00B32E89" w:rsidRDefault="00B32E89"/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287"/>
      </w:tblGrid>
      <w:tr w:rsidR="00E41814" w:rsidTr="00351BD4">
        <w:trPr>
          <w:trHeight w:val="252"/>
        </w:trPr>
        <w:tc>
          <w:tcPr>
            <w:tcW w:w="9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</w:tcPr>
          <w:p w:rsidR="00E41814" w:rsidRDefault="00E41814" w:rsidP="00351BD4">
            <w:pPr>
              <w:snapToGrid w:val="0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PERSONAL DETAILS:</w:t>
            </w:r>
          </w:p>
        </w:tc>
      </w:tr>
      <w:tr w:rsidR="00E41814" w:rsidTr="00351BD4">
        <w:trPr>
          <w:trHeight w:val="1023"/>
        </w:trPr>
        <w:tc>
          <w:tcPr>
            <w:tcW w:w="9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2E89" w:rsidRDefault="00B32E89" w:rsidP="00351BD4">
            <w:pPr>
              <w:tabs>
                <w:tab w:val="left" w:pos="1080"/>
                <w:tab w:val="left" w:pos="2880"/>
              </w:tabs>
              <w:snapToGrid w:val="0"/>
              <w:ind w:left="1080"/>
              <w:rPr>
                <w:rFonts w:ascii="Garamond" w:hAnsi="Garamond" w:cs="Raavi"/>
                <w:sz w:val="22"/>
                <w:szCs w:val="22"/>
              </w:rPr>
            </w:pPr>
          </w:p>
          <w:p w:rsidR="00E41814" w:rsidRDefault="00E41814" w:rsidP="00351BD4">
            <w:pPr>
              <w:tabs>
                <w:tab w:val="left" w:pos="1080"/>
                <w:tab w:val="left" w:pos="2880"/>
              </w:tabs>
              <w:snapToGrid w:val="0"/>
              <w:ind w:left="1080"/>
              <w:rPr>
                <w:rFonts w:ascii="Garamond" w:hAnsi="Garamond" w:cs="Raavi"/>
                <w:sz w:val="22"/>
                <w:szCs w:val="22"/>
              </w:rPr>
            </w:pPr>
            <w:r>
              <w:rPr>
                <w:rFonts w:ascii="Garamond" w:hAnsi="Garamond" w:cs="Raavi"/>
                <w:sz w:val="22"/>
                <w:szCs w:val="22"/>
              </w:rPr>
              <w:t xml:space="preserve">Father’s Name            </w:t>
            </w:r>
            <w:r w:rsidR="003C4FBE">
              <w:rPr>
                <w:rFonts w:ascii="Garamond" w:hAnsi="Garamond" w:cs="Raavi"/>
                <w:sz w:val="22"/>
                <w:szCs w:val="22"/>
              </w:rPr>
              <w:t>Tahir Manzoor</w:t>
            </w:r>
          </w:p>
          <w:p w:rsidR="00E41814" w:rsidRDefault="00E41814" w:rsidP="00351BD4">
            <w:pPr>
              <w:ind w:left="108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Date of Birth:              </w:t>
            </w:r>
            <w:r w:rsidR="00A755CF">
              <w:rPr>
                <w:rFonts w:ascii="Garamond" w:hAnsi="Garamond"/>
                <w:sz w:val="22"/>
                <w:szCs w:val="22"/>
              </w:rPr>
              <w:t xml:space="preserve">Aug </w:t>
            </w:r>
            <w:r w:rsidR="003C4FBE">
              <w:rPr>
                <w:rFonts w:ascii="Garamond" w:hAnsi="Garamond"/>
                <w:sz w:val="22"/>
                <w:szCs w:val="22"/>
              </w:rPr>
              <w:t>,</w:t>
            </w:r>
            <w:r w:rsidR="00A755CF">
              <w:rPr>
                <w:rFonts w:ascii="Garamond" w:hAnsi="Garamond"/>
                <w:sz w:val="22"/>
                <w:szCs w:val="22"/>
              </w:rPr>
              <w:t>02 1992</w:t>
            </w:r>
          </w:p>
          <w:p w:rsidR="00E41814" w:rsidRDefault="00E41814" w:rsidP="00351BD4">
            <w:pPr>
              <w:ind w:left="108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</w:t>
            </w:r>
            <w:r w:rsidR="00A755CF">
              <w:rPr>
                <w:rFonts w:ascii="Garamond" w:hAnsi="Garamond"/>
                <w:sz w:val="22"/>
                <w:szCs w:val="22"/>
              </w:rPr>
              <w:t xml:space="preserve">rital Status:              Single            </w:t>
            </w:r>
          </w:p>
          <w:p w:rsidR="00E41814" w:rsidRDefault="00E41814" w:rsidP="00351BD4">
            <w:pPr>
              <w:ind w:left="108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CNIC #                      </w:t>
            </w:r>
            <w:r w:rsidR="00096B8D">
              <w:rPr>
                <w:rFonts w:ascii="Garamond" w:hAnsi="Garamond"/>
                <w:sz w:val="22"/>
                <w:szCs w:val="22"/>
              </w:rPr>
              <w:t>35202-0112171-4</w:t>
            </w:r>
          </w:p>
          <w:p w:rsidR="00E41814" w:rsidRDefault="00E41814" w:rsidP="00351BD4">
            <w:pPr>
              <w:ind w:left="108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Nationality:                 Pakistani</w:t>
            </w:r>
          </w:p>
          <w:p w:rsidR="00511AD0" w:rsidRDefault="00511AD0" w:rsidP="00351BD4">
            <w:pPr>
              <w:ind w:left="108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Language:                    Urdu , English </w:t>
            </w:r>
          </w:p>
          <w:p w:rsidR="00B32E89" w:rsidRDefault="00B32E89" w:rsidP="00351BD4">
            <w:pPr>
              <w:ind w:left="1080"/>
              <w:rPr>
                <w:rFonts w:ascii="Garamond" w:hAnsi="Garamond"/>
                <w:sz w:val="22"/>
                <w:szCs w:val="22"/>
              </w:rPr>
            </w:pPr>
          </w:p>
        </w:tc>
      </w:tr>
    </w:tbl>
    <w:p w:rsidR="001364FE" w:rsidRDefault="001364FE"/>
    <w:p w:rsidR="00EB5EC5" w:rsidRDefault="00EB5EC5"/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925"/>
        <w:gridCol w:w="1503"/>
        <w:gridCol w:w="3155"/>
        <w:gridCol w:w="1735"/>
      </w:tblGrid>
      <w:tr w:rsidR="00EB5EC5">
        <w:trPr>
          <w:trHeight w:val="70"/>
        </w:trPr>
        <w:tc>
          <w:tcPr>
            <w:tcW w:w="9318" w:type="dxa"/>
            <w:gridSpan w:val="4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003366"/>
          </w:tcPr>
          <w:p w:rsidR="00EB5EC5" w:rsidRDefault="00EB5EC5">
            <w:pPr>
              <w:snapToGrid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ACADEMICS:</w:t>
            </w:r>
          </w:p>
        </w:tc>
      </w:tr>
      <w:tr w:rsidR="00EB5EC5">
        <w:trPr>
          <w:trHeight w:val="158"/>
        </w:trPr>
        <w:tc>
          <w:tcPr>
            <w:tcW w:w="292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5EC5" w:rsidRDefault="00EB5EC5">
            <w:pPr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Degree/Certificates</w:t>
            </w:r>
          </w:p>
        </w:tc>
        <w:tc>
          <w:tcPr>
            <w:tcW w:w="150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5EC5" w:rsidRDefault="00E04B35">
            <w:pPr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Session 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5EC5" w:rsidRDefault="00EB5EC5">
            <w:pPr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University/Institution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EB5EC5" w:rsidRDefault="00EB5EC5">
            <w:pPr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Percentage/GPA</w:t>
            </w:r>
          </w:p>
        </w:tc>
      </w:tr>
      <w:tr w:rsidR="00EB5EC5">
        <w:trPr>
          <w:trHeight w:val="538"/>
        </w:trPr>
        <w:tc>
          <w:tcPr>
            <w:tcW w:w="292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A755CF" w:rsidRDefault="00F03BBB" w:rsidP="00A755CF">
            <w:pPr>
              <w:snapToGrid w:val="0"/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</w:rPr>
              <w:t>Bs.</w:t>
            </w:r>
            <w:r w:rsidR="00A755CF">
              <w:rPr>
                <w:rFonts w:ascii="Garamond" w:hAnsi="Garamond"/>
              </w:rPr>
              <w:t>(</w:t>
            </w:r>
            <w:r>
              <w:rPr>
                <w:rFonts w:ascii="Garamond" w:hAnsi="Garamond"/>
              </w:rPr>
              <w:t>honr’s</w:t>
            </w:r>
            <w:r w:rsidR="00A755CF">
              <w:rPr>
                <w:rFonts w:ascii="Garamond" w:hAnsi="Garamond"/>
              </w:rPr>
              <w:t>) Social Work</w:t>
            </w:r>
          </w:p>
          <w:p w:rsidR="00EB5EC5" w:rsidRDefault="00EB5EC5">
            <w:pPr>
              <w:jc w:val="both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21166" w:rsidRPr="001E0EA8" w:rsidRDefault="00A755CF" w:rsidP="001E0EA8">
            <w:pPr>
              <w:snapToGrid w:val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2011-15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5EC5" w:rsidRDefault="00A755CF">
            <w:pPr>
              <w:snapToGrid w:val="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Lahore College For Women University, Lahore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EB5EC5" w:rsidRDefault="001E0EA8" w:rsidP="00F936A7">
            <w:pPr>
              <w:tabs>
                <w:tab w:val="left" w:pos="225"/>
                <w:tab w:val="center" w:pos="759"/>
              </w:tabs>
              <w:snapToGrid w:val="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    </w:t>
            </w:r>
            <w:r w:rsidR="00721166">
              <w:rPr>
                <w:rFonts w:ascii="Garamond" w:hAnsi="Garamond"/>
                <w:sz w:val="22"/>
                <w:szCs w:val="22"/>
              </w:rPr>
              <w:t>CGPA</w:t>
            </w:r>
            <w:r>
              <w:rPr>
                <w:rFonts w:ascii="Garamond" w:hAnsi="Garamond"/>
                <w:sz w:val="22"/>
                <w:szCs w:val="22"/>
              </w:rPr>
              <w:t xml:space="preserve"> 3.45</w:t>
            </w:r>
          </w:p>
        </w:tc>
      </w:tr>
      <w:tr w:rsidR="00EB5EC5">
        <w:trPr>
          <w:trHeight w:val="158"/>
        </w:trPr>
        <w:tc>
          <w:tcPr>
            <w:tcW w:w="292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5EC5" w:rsidRDefault="00EB5EC5">
            <w:pPr>
              <w:snapToGrid w:val="0"/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HSSC</w:t>
            </w:r>
          </w:p>
          <w:p w:rsidR="00EB5EC5" w:rsidRDefault="00A755CF">
            <w:pPr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(ICS</w:t>
            </w:r>
            <w:r w:rsidR="00EB5EC5">
              <w:rPr>
                <w:rFonts w:ascii="Garamond" w:hAnsi="Garamond"/>
                <w:sz w:val="22"/>
                <w:szCs w:val="22"/>
              </w:rPr>
              <w:t>)</w:t>
            </w:r>
          </w:p>
        </w:tc>
        <w:tc>
          <w:tcPr>
            <w:tcW w:w="150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5EC5" w:rsidRDefault="004E335E">
            <w:pPr>
              <w:snapToGrid w:val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20</w:t>
            </w:r>
            <w:r w:rsidR="000408EB">
              <w:rPr>
                <w:rFonts w:ascii="Garamond" w:hAnsi="Garamond"/>
                <w:sz w:val="22"/>
                <w:szCs w:val="22"/>
              </w:rPr>
              <w:t>11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5EC5" w:rsidRDefault="00981D98" w:rsidP="004E335E">
            <w:pPr>
              <w:autoSpaceDE w:val="0"/>
              <w:snapToGrid w:val="0"/>
              <w:ind w:right="-4389"/>
              <w:rPr>
                <w:rFonts w:ascii="Garamond" w:hAnsi="Garamond" w:cs="TimesNewRoman"/>
                <w:bCs/>
                <w:sz w:val="22"/>
                <w:szCs w:val="22"/>
              </w:rPr>
            </w:pPr>
            <w:r>
              <w:rPr>
                <w:rFonts w:ascii="Garamond" w:hAnsi="Garamond" w:cs="TimesNewRoman"/>
                <w:bCs/>
                <w:sz w:val="22"/>
                <w:szCs w:val="22"/>
              </w:rPr>
              <w:t xml:space="preserve">BISE </w:t>
            </w:r>
            <w:r w:rsidR="0084228D">
              <w:rPr>
                <w:rFonts w:ascii="Garamond" w:hAnsi="Garamond" w:cs="TimesNewRoman"/>
                <w:bCs/>
                <w:sz w:val="22"/>
                <w:szCs w:val="22"/>
              </w:rPr>
              <w:t>LHR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EB5EC5" w:rsidRDefault="000408EB" w:rsidP="000408EB">
            <w:pPr>
              <w:snapToGrid w:val="0"/>
              <w:spacing w:line="360" w:lineRule="auto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     Grade B</w:t>
            </w:r>
          </w:p>
        </w:tc>
      </w:tr>
      <w:tr w:rsidR="00EB5EC5">
        <w:trPr>
          <w:trHeight w:val="158"/>
        </w:trPr>
        <w:tc>
          <w:tcPr>
            <w:tcW w:w="292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5EC5" w:rsidRDefault="00EB5EC5">
            <w:pPr>
              <w:snapToGrid w:val="0"/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SSC</w:t>
            </w:r>
          </w:p>
          <w:p w:rsidR="00EB5EC5" w:rsidRDefault="00EB5EC5">
            <w:pPr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(Science Group )</w:t>
            </w:r>
          </w:p>
        </w:tc>
        <w:tc>
          <w:tcPr>
            <w:tcW w:w="150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5EC5" w:rsidRDefault="004E335E">
            <w:pPr>
              <w:snapToGrid w:val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200</w:t>
            </w:r>
            <w:r w:rsidR="000408EB">
              <w:rPr>
                <w:rFonts w:ascii="Garamond" w:hAnsi="Garamond"/>
                <w:sz w:val="22"/>
                <w:szCs w:val="22"/>
              </w:rPr>
              <w:t>9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EB5EC5" w:rsidRDefault="00981D98" w:rsidP="004E335E">
            <w:pPr>
              <w:snapToGrid w:val="0"/>
              <w:rPr>
                <w:rFonts w:ascii="Garamond" w:hAnsi="Garamond" w:cs="TimesNewRoman"/>
                <w:bCs/>
              </w:rPr>
            </w:pPr>
            <w:r>
              <w:rPr>
                <w:rFonts w:ascii="Garamond" w:hAnsi="Garamond" w:cs="TimesNewRoman"/>
                <w:bCs/>
              </w:rPr>
              <w:t xml:space="preserve">BISE </w:t>
            </w:r>
            <w:r w:rsidR="0084228D">
              <w:rPr>
                <w:rFonts w:ascii="Garamond" w:hAnsi="Garamond" w:cs="TimesNewRoman"/>
                <w:bCs/>
              </w:rPr>
              <w:t>LHR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EB5EC5" w:rsidRDefault="000408EB" w:rsidP="000408EB">
            <w:pPr>
              <w:snapToGrid w:val="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     Grade B</w:t>
            </w:r>
          </w:p>
        </w:tc>
      </w:tr>
    </w:tbl>
    <w:p w:rsidR="00EB5EC5" w:rsidRDefault="00EB5EC5"/>
    <w:p w:rsidR="00B32E89" w:rsidRDefault="00B32E89"/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313"/>
      </w:tblGrid>
      <w:tr w:rsidR="00B32E89" w:rsidTr="00351BD4">
        <w:trPr>
          <w:trHeight w:val="218"/>
        </w:trPr>
        <w:tc>
          <w:tcPr>
            <w:tcW w:w="9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</w:tcPr>
          <w:p w:rsidR="00B32E89" w:rsidRDefault="00096B8D" w:rsidP="00351BD4">
            <w:pPr>
              <w:snapToGrid w:val="0"/>
              <w:rPr>
                <w:b/>
                <w:color w:val="FFFFFF"/>
                <w:sz w:val="22"/>
                <w:szCs w:val="22"/>
              </w:rPr>
            </w:pPr>
            <w:r>
              <w:rPr>
                <w:rFonts w:ascii="Garamond" w:hAnsi="Garamond"/>
                <w:b/>
              </w:rPr>
              <w:t>Field Work</w:t>
            </w:r>
            <w:r w:rsidR="00B32E89">
              <w:rPr>
                <w:b/>
                <w:color w:val="FFFFFF"/>
                <w:sz w:val="22"/>
                <w:szCs w:val="22"/>
              </w:rPr>
              <w:t>:</w:t>
            </w:r>
          </w:p>
        </w:tc>
      </w:tr>
      <w:tr w:rsidR="00B32E89" w:rsidTr="00351BD4">
        <w:trPr>
          <w:trHeight w:val="954"/>
        </w:trPr>
        <w:tc>
          <w:tcPr>
            <w:tcW w:w="9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6B8D" w:rsidRDefault="00096B8D" w:rsidP="00096B8D">
            <w:pPr>
              <w:pStyle w:val="ListParagraph"/>
              <w:jc w:val="both"/>
              <w:rPr>
                <w:rFonts w:ascii="Garamond" w:hAnsi="Garamond"/>
                <w:b/>
                <w:u w:val="single"/>
              </w:rPr>
            </w:pPr>
            <w:r w:rsidRPr="00096B8D">
              <w:rPr>
                <w:rFonts w:ascii="Garamond" w:hAnsi="Garamond"/>
                <w:b/>
                <w:u w:val="single"/>
              </w:rPr>
              <w:t>Institution</w:t>
            </w:r>
            <w:r w:rsidRPr="00096B8D">
              <w:rPr>
                <w:rFonts w:ascii="Garamond" w:hAnsi="Garamond"/>
                <w:b/>
              </w:rPr>
              <w:t xml:space="preserve">                                                                           </w:t>
            </w:r>
            <w:r>
              <w:rPr>
                <w:rFonts w:ascii="Garamond" w:hAnsi="Garamond"/>
                <w:b/>
                <w:u w:val="single"/>
              </w:rPr>
              <w:t>Time Period</w:t>
            </w:r>
          </w:p>
          <w:p w:rsidR="00096B8D" w:rsidRPr="00096B8D" w:rsidRDefault="00096B8D" w:rsidP="00096B8D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Garamond" w:hAnsi="Garamond"/>
                <w:b/>
                <w:u w:val="single"/>
              </w:rPr>
            </w:pPr>
            <w:r w:rsidRPr="00096B8D">
              <w:rPr>
                <w:rFonts w:ascii="Garamond" w:hAnsi="Garamond"/>
              </w:rPr>
              <w:t xml:space="preserve">Urban Community Development Project 2          </w:t>
            </w:r>
            <w:r>
              <w:rPr>
                <w:rFonts w:ascii="Garamond" w:hAnsi="Garamond"/>
              </w:rPr>
              <w:t xml:space="preserve">                6 months</w:t>
            </w:r>
          </w:p>
          <w:p w:rsidR="00F03BBB" w:rsidRPr="00763746" w:rsidRDefault="00096B8D" w:rsidP="00F03BBB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Garamond" w:hAnsi="Garamond"/>
                <w:b/>
                <w:u w:val="single"/>
              </w:rPr>
            </w:pPr>
            <w:r>
              <w:rPr>
                <w:rFonts w:ascii="Garamond" w:hAnsi="Garamond"/>
              </w:rPr>
              <w:t>Gangaram Hospital</w:t>
            </w:r>
            <w:r w:rsidRPr="00096B8D">
              <w:rPr>
                <w:rFonts w:ascii="Garamond" w:hAnsi="Garamond"/>
              </w:rPr>
              <w:t xml:space="preserve">    </w:t>
            </w:r>
            <w:r>
              <w:rPr>
                <w:rFonts w:ascii="Garamond" w:hAnsi="Garamond"/>
              </w:rPr>
              <w:t xml:space="preserve">                                                          6 months</w:t>
            </w:r>
          </w:p>
        </w:tc>
      </w:tr>
    </w:tbl>
    <w:p w:rsidR="00A755CF" w:rsidRDefault="00A755CF"/>
    <w:p w:rsidR="00A755CF" w:rsidRDefault="00A755CF"/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313"/>
      </w:tblGrid>
      <w:tr w:rsidR="00721166" w:rsidTr="00351BD4">
        <w:tc>
          <w:tcPr>
            <w:tcW w:w="9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</w:tcPr>
          <w:p w:rsidR="00721166" w:rsidRDefault="00F44609" w:rsidP="00351BD4">
            <w:pPr>
              <w:snapToGrid w:val="0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Internship</w:t>
            </w:r>
            <w:r w:rsidR="00721166">
              <w:rPr>
                <w:b/>
                <w:color w:val="FFFFFF"/>
                <w:sz w:val="22"/>
                <w:szCs w:val="22"/>
              </w:rPr>
              <w:t>:</w:t>
            </w:r>
          </w:p>
        </w:tc>
      </w:tr>
      <w:tr w:rsidR="00721166" w:rsidTr="00351BD4">
        <w:tc>
          <w:tcPr>
            <w:tcW w:w="9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08EB" w:rsidRDefault="00F44609" w:rsidP="00096B8D">
            <w:pPr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   </w:t>
            </w:r>
            <w:r w:rsidRPr="00F44609">
              <w:rPr>
                <w:rFonts w:ascii="Garamond" w:hAnsi="Garamond"/>
                <w:b/>
                <w:sz w:val="22"/>
                <w:szCs w:val="22"/>
                <w:u w:val="single"/>
              </w:rPr>
              <w:t xml:space="preserve">Institution  </w:t>
            </w:r>
            <w:r>
              <w:rPr>
                <w:rFonts w:ascii="Garamond" w:hAnsi="Garamond"/>
                <w:sz w:val="22"/>
                <w:szCs w:val="22"/>
              </w:rPr>
              <w:t xml:space="preserve">                                                                     </w:t>
            </w:r>
            <w:r w:rsidRPr="00F44609">
              <w:rPr>
                <w:rFonts w:ascii="Garamond" w:hAnsi="Garamond"/>
                <w:b/>
                <w:sz w:val="22"/>
                <w:szCs w:val="22"/>
                <w:u w:val="single"/>
              </w:rPr>
              <w:t>Time Period</w:t>
            </w:r>
          </w:p>
          <w:p w:rsidR="00F44609" w:rsidRDefault="00F44609" w:rsidP="00096B8D">
            <w:pPr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Punjab Bait ul Maal                                                                 1 month</w:t>
            </w:r>
          </w:p>
          <w:p w:rsidR="00F03BBB" w:rsidRDefault="00F03BBB" w:rsidP="00096B8D">
            <w:pPr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Fauji Fertilizer Company                                                         1 month</w:t>
            </w:r>
          </w:p>
          <w:p w:rsidR="00F44609" w:rsidRPr="003C4FBE" w:rsidRDefault="00F44609" w:rsidP="00096B8D">
            <w:pPr>
              <w:jc w:val="both"/>
              <w:rPr>
                <w:rFonts w:ascii="Garamond" w:hAnsi="Garamond"/>
                <w:sz w:val="22"/>
                <w:szCs w:val="22"/>
              </w:rPr>
            </w:pPr>
          </w:p>
        </w:tc>
      </w:tr>
    </w:tbl>
    <w:p w:rsidR="00E41814" w:rsidRDefault="00E41814"/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313"/>
      </w:tblGrid>
      <w:tr w:rsidR="00BD1D5B" w:rsidTr="00EC3AE4">
        <w:tc>
          <w:tcPr>
            <w:tcW w:w="9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</w:tcPr>
          <w:p w:rsidR="00BD1D5B" w:rsidRDefault="00096B8D" w:rsidP="00EC3AE4">
            <w:pPr>
              <w:snapToGrid w:val="0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Computer Skills</w:t>
            </w:r>
            <w:r w:rsidR="00BD1D5B">
              <w:rPr>
                <w:b/>
                <w:color w:val="FFFFFF"/>
                <w:sz w:val="22"/>
                <w:szCs w:val="22"/>
              </w:rPr>
              <w:t>:</w:t>
            </w:r>
          </w:p>
        </w:tc>
      </w:tr>
      <w:tr w:rsidR="00BD1D5B" w:rsidTr="00EC3AE4">
        <w:tc>
          <w:tcPr>
            <w:tcW w:w="9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609" w:rsidRDefault="00F44609" w:rsidP="00F44609">
            <w:pPr>
              <w:snapToGrid w:val="0"/>
              <w:ind w:left="720"/>
              <w:jc w:val="both"/>
              <w:rPr>
                <w:rFonts w:ascii="Garamond" w:hAnsi="Garamond"/>
                <w:sz w:val="22"/>
                <w:szCs w:val="22"/>
              </w:rPr>
            </w:pPr>
          </w:p>
          <w:p w:rsidR="00F44609" w:rsidRDefault="00096B8D" w:rsidP="00F44609">
            <w:pPr>
              <w:pStyle w:val="ListParagraph"/>
              <w:numPr>
                <w:ilvl w:val="0"/>
                <w:numId w:val="4"/>
              </w:numPr>
              <w:snapToGrid w:val="0"/>
              <w:spacing w:line="240" w:lineRule="auto"/>
              <w:jc w:val="both"/>
              <w:rPr>
                <w:rFonts w:ascii="Garamond" w:hAnsi="Garamond"/>
              </w:rPr>
            </w:pPr>
            <w:r w:rsidRPr="00F44609">
              <w:rPr>
                <w:rFonts w:ascii="Garamond" w:hAnsi="Garamond"/>
              </w:rPr>
              <w:t>MS Office</w:t>
            </w:r>
            <w:r w:rsidR="00F03BBB">
              <w:rPr>
                <w:rFonts w:ascii="Garamond" w:hAnsi="Garamond"/>
              </w:rPr>
              <w:t>/PowerPoint</w:t>
            </w:r>
            <w:r w:rsidR="00AA65AD">
              <w:rPr>
                <w:rFonts w:ascii="Garamond" w:hAnsi="Garamond"/>
              </w:rPr>
              <w:t>/excel</w:t>
            </w:r>
          </w:p>
          <w:p w:rsidR="00BD1D5B" w:rsidRPr="00F03BBB" w:rsidRDefault="00F03BBB" w:rsidP="00F03BBB">
            <w:pPr>
              <w:pStyle w:val="ListParagraph"/>
              <w:numPr>
                <w:ilvl w:val="0"/>
                <w:numId w:val="4"/>
              </w:numPr>
              <w:snapToGrid w:val="0"/>
              <w:spacing w:line="240" w:lineRule="auto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Typing </w:t>
            </w:r>
          </w:p>
          <w:p w:rsidR="00096B8D" w:rsidRPr="003C4FBE" w:rsidRDefault="00096B8D" w:rsidP="00096B8D">
            <w:pPr>
              <w:ind w:left="720"/>
              <w:jc w:val="both"/>
              <w:rPr>
                <w:rFonts w:ascii="Garamond" w:hAnsi="Garamond"/>
                <w:sz w:val="22"/>
                <w:szCs w:val="22"/>
              </w:rPr>
            </w:pPr>
          </w:p>
        </w:tc>
      </w:tr>
    </w:tbl>
    <w:p w:rsidR="00E54675" w:rsidRDefault="00E54675"/>
    <w:p w:rsidR="008F4E4C" w:rsidRDefault="008F4E4C"/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313"/>
      </w:tblGrid>
      <w:tr w:rsidR="005F2F70" w:rsidTr="00351BD4">
        <w:trPr>
          <w:trHeight w:val="218"/>
        </w:trPr>
        <w:tc>
          <w:tcPr>
            <w:tcW w:w="9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</w:tcPr>
          <w:p w:rsidR="005F2F70" w:rsidRDefault="005F2F70" w:rsidP="00351BD4">
            <w:pPr>
              <w:snapToGrid w:val="0"/>
              <w:rPr>
                <w:b/>
                <w:color w:val="FFFFFF"/>
                <w:sz w:val="22"/>
                <w:szCs w:val="22"/>
              </w:rPr>
            </w:pPr>
            <w:r>
              <w:rPr>
                <w:rFonts w:ascii="Garamond" w:hAnsi="Garamond"/>
                <w:b/>
                <w:color w:val="FFFFFF"/>
              </w:rPr>
              <w:t xml:space="preserve">  </w:t>
            </w:r>
            <w:r w:rsidR="00096B8D">
              <w:rPr>
                <w:rFonts w:ascii="Garamond" w:hAnsi="Garamond"/>
                <w:b/>
                <w:color w:val="FFFFFF"/>
                <w:sz w:val="22"/>
                <w:szCs w:val="18"/>
              </w:rPr>
              <w:t>Other Skills</w:t>
            </w:r>
            <w:r>
              <w:rPr>
                <w:rFonts w:ascii="Garamond" w:hAnsi="Garamond"/>
                <w:b/>
                <w:color w:val="FFFFFF"/>
                <w:sz w:val="22"/>
                <w:szCs w:val="18"/>
              </w:rPr>
              <w:t>:</w:t>
            </w:r>
          </w:p>
        </w:tc>
      </w:tr>
      <w:tr w:rsidR="005F2F70" w:rsidTr="00351BD4">
        <w:trPr>
          <w:trHeight w:val="954"/>
        </w:trPr>
        <w:tc>
          <w:tcPr>
            <w:tcW w:w="9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5430" w:rsidRDefault="00096B8D" w:rsidP="008E5430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Garamond" w:hAnsi="Garamond"/>
              </w:rPr>
            </w:pPr>
            <w:r w:rsidRPr="008E5430">
              <w:rPr>
                <w:rFonts w:ascii="Garamond" w:hAnsi="Garamond"/>
              </w:rPr>
              <w:t>Team Work</w:t>
            </w:r>
            <w:r w:rsidR="008E5430" w:rsidRPr="008E5430">
              <w:rPr>
                <w:rFonts w:ascii="Garamond" w:hAnsi="Garamond"/>
              </w:rPr>
              <w:t>.</w:t>
            </w:r>
          </w:p>
          <w:p w:rsidR="00F03BBB" w:rsidRPr="008E5430" w:rsidRDefault="00F03BBB" w:rsidP="008E5430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Garamond" w:hAnsi="Garamond"/>
              </w:rPr>
            </w:pPr>
            <w:r w:rsidRPr="008E5430">
              <w:rPr>
                <w:rFonts w:ascii="Garamond" w:hAnsi="Garamond"/>
              </w:rPr>
              <w:t>Manage</w:t>
            </w:r>
            <w:r w:rsidR="008E5430" w:rsidRPr="008E5430">
              <w:rPr>
                <w:rFonts w:ascii="Garamond" w:hAnsi="Garamond"/>
              </w:rPr>
              <w:t>ment skill</w:t>
            </w:r>
          </w:p>
        </w:tc>
      </w:tr>
    </w:tbl>
    <w:p w:rsidR="00EB5EC5" w:rsidRDefault="00EB5EC5"/>
    <w:p w:rsidR="00096B8D" w:rsidRDefault="00096B8D"/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313"/>
      </w:tblGrid>
      <w:tr w:rsidR="00096B8D" w:rsidTr="006B3109">
        <w:trPr>
          <w:trHeight w:val="218"/>
        </w:trPr>
        <w:tc>
          <w:tcPr>
            <w:tcW w:w="9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</w:tcPr>
          <w:p w:rsidR="00096B8D" w:rsidRDefault="008E5430" w:rsidP="006B3109">
            <w:pPr>
              <w:snapToGrid w:val="0"/>
              <w:rPr>
                <w:b/>
                <w:color w:val="FFFFFF"/>
                <w:sz w:val="22"/>
                <w:szCs w:val="22"/>
              </w:rPr>
            </w:pPr>
            <w:r>
              <w:rPr>
                <w:rFonts w:ascii="Garamond" w:hAnsi="Garamond"/>
                <w:b/>
                <w:color w:val="FFFFFF"/>
                <w:sz w:val="22"/>
                <w:szCs w:val="18"/>
              </w:rPr>
              <w:t>Experience</w:t>
            </w:r>
            <w:r w:rsidR="00096B8D">
              <w:rPr>
                <w:rFonts w:ascii="Garamond" w:hAnsi="Garamond"/>
                <w:b/>
                <w:color w:val="FFFFFF"/>
                <w:sz w:val="22"/>
                <w:szCs w:val="18"/>
              </w:rPr>
              <w:t>:</w:t>
            </w:r>
          </w:p>
        </w:tc>
      </w:tr>
      <w:tr w:rsidR="00096B8D" w:rsidRPr="001D6A3A" w:rsidTr="006B3109">
        <w:trPr>
          <w:trHeight w:val="954"/>
        </w:trPr>
        <w:tc>
          <w:tcPr>
            <w:tcW w:w="9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609" w:rsidRDefault="00F44609" w:rsidP="006B3109">
            <w:pPr>
              <w:rPr>
                <w:rFonts w:ascii="Garamond" w:hAnsi="Garamond"/>
                <w:sz w:val="22"/>
                <w:szCs w:val="22"/>
              </w:rPr>
            </w:pPr>
          </w:p>
          <w:p w:rsidR="00096B8D" w:rsidRPr="00AA65AD" w:rsidRDefault="008E5430" w:rsidP="00AA65AD">
            <w:pPr>
              <w:pStyle w:val="ListParagraph"/>
              <w:numPr>
                <w:ilvl w:val="0"/>
                <w:numId w:val="21"/>
              </w:numPr>
              <w:rPr>
                <w:rFonts w:ascii="Garamond" w:hAnsi="Garamond"/>
              </w:rPr>
            </w:pPr>
            <w:r w:rsidRPr="00AA65AD">
              <w:rPr>
                <w:rFonts w:ascii="Garamond" w:hAnsi="Garamond"/>
                <w:b/>
              </w:rPr>
              <w:t>Active Citizenship Program</w:t>
            </w:r>
            <w:r w:rsidRPr="00AA65AD">
              <w:rPr>
                <w:rFonts w:ascii="Garamond" w:hAnsi="Garamond"/>
              </w:rPr>
              <w:t xml:space="preserve"> with British Council on Personal Hygiene</w:t>
            </w:r>
          </w:p>
          <w:p w:rsidR="008E5430" w:rsidRPr="00C36938" w:rsidRDefault="008E5430" w:rsidP="00AA65AD">
            <w:pPr>
              <w:pStyle w:val="ListParagraph"/>
              <w:numPr>
                <w:ilvl w:val="0"/>
                <w:numId w:val="21"/>
              </w:numPr>
              <w:rPr>
                <w:rFonts w:ascii="Garamond" w:hAnsi="Garamond"/>
              </w:rPr>
            </w:pPr>
            <w:r w:rsidRPr="00AA65AD">
              <w:rPr>
                <w:rFonts w:ascii="Garamond" w:hAnsi="Garamond"/>
              </w:rPr>
              <w:t xml:space="preserve">Arrange Seminar on </w:t>
            </w:r>
            <w:r w:rsidRPr="00AA65AD">
              <w:rPr>
                <w:rFonts w:ascii="Garamond" w:hAnsi="Garamond"/>
                <w:b/>
              </w:rPr>
              <w:t>Inclusive Education</w:t>
            </w:r>
            <w:r w:rsidRPr="00AA65AD">
              <w:rPr>
                <w:rFonts w:ascii="Garamond" w:hAnsi="Garamond"/>
              </w:rPr>
              <w:t xml:space="preserve"> With </w:t>
            </w:r>
            <w:r w:rsidRPr="00AA65AD">
              <w:rPr>
                <w:rFonts w:ascii="Garamond" w:hAnsi="Garamond"/>
                <w:b/>
              </w:rPr>
              <w:t>Punjab Welfare Trust for disable</w:t>
            </w:r>
          </w:p>
          <w:p w:rsidR="00C36938" w:rsidRPr="00C36938" w:rsidRDefault="00C36938" w:rsidP="00AA65AD">
            <w:pPr>
              <w:pStyle w:val="ListParagraph"/>
              <w:numPr>
                <w:ilvl w:val="0"/>
                <w:numId w:val="21"/>
              </w:numPr>
              <w:rPr>
                <w:rFonts w:ascii="Garamond" w:hAnsi="Garamond"/>
              </w:rPr>
            </w:pPr>
            <w:r w:rsidRPr="00C36938">
              <w:rPr>
                <w:rFonts w:ascii="Garamond" w:hAnsi="Garamond"/>
              </w:rPr>
              <w:t>Teaching in “</w:t>
            </w:r>
            <w:r w:rsidRPr="00C36938">
              <w:rPr>
                <w:rFonts w:ascii="Garamond" w:hAnsi="Garamond"/>
                <w:b/>
              </w:rPr>
              <w:t>The Lahore Lyceum</w:t>
            </w:r>
            <w:r w:rsidRPr="00C36938">
              <w:rPr>
                <w:rFonts w:ascii="Garamond" w:hAnsi="Garamond"/>
              </w:rPr>
              <w:t xml:space="preserve"> (cont...)</w:t>
            </w:r>
          </w:p>
        </w:tc>
      </w:tr>
    </w:tbl>
    <w:p w:rsidR="00096B8D" w:rsidRDefault="00096B8D">
      <w:bookmarkStart w:id="0" w:name="_GoBack"/>
      <w:bookmarkEnd w:id="0"/>
    </w:p>
    <w:sectPr w:rsidR="00096B8D" w:rsidSect="0045182A">
      <w:footerReference w:type="default" r:id="rId8"/>
      <w:pgSz w:w="12240" w:h="15840"/>
      <w:pgMar w:top="1448" w:right="1448" w:bottom="1448" w:left="1448" w:header="720" w:footer="1304" w:gutter="0"/>
      <w:pgBorders>
        <w:top w:val="double" w:sz="1" w:space="12" w:color="000000"/>
        <w:left w:val="double" w:sz="1" w:space="31" w:color="000000"/>
        <w:bottom w:val="double" w:sz="1" w:space="31" w:color="000000"/>
        <w:right w:val="double" w:sz="1" w:space="31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FC4" w:rsidRDefault="00C67FC4">
      <w:r>
        <w:separator/>
      </w:r>
    </w:p>
  </w:endnote>
  <w:endnote w:type="continuationSeparator" w:id="0">
    <w:p w:rsidR="00C67FC4" w:rsidRDefault="00C6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80"/>
    <w:family w:val="swiss"/>
    <w:pitch w:val="variable"/>
  </w:font>
  <w:font w:name="DejaVu Sans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NewRoman">
    <w:altName w:val="Bold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EC5" w:rsidRDefault="00EB5EC5">
    <w:pPr>
      <w:tabs>
        <w:tab w:val="right" w:pos="86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FC4" w:rsidRDefault="00C67FC4">
      <w:r>
        <w:separator/>
      </w:r>
    </w:p>
  </w:footnote>
  <w:footnote w:type="continuationSeparator" w:id="0">
    <w:p w:rsidR="00C67FC4" w:rsidRDefault="00C67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 filled="t">
        <v:fill color2="black"/>
        <v:imagedata r:id="rId1" o:title=""/>
      </v:shape>
    </w:pict>
  </w:numPicBullet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3">
    <w:nsid w:val="00000004"/>
    <w:multiLevelType w:val="singleLevel"/>
    <w:tmpl w:val="10A628AC"/>
    <w:name w:val="WW8Num4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ascii="Garamond" w:eastAsia="Times New Roman" w:hAnsi="Garamond" w:cs="Times New Roman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8">
    <w:nsid w:val="00000009"/>
    <w:multiLevelType w:val="multilevel"/>
    <w:tmpl w:val="00000009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07E51C02"/>
    <w:multiLevelType w:val="hybridMultilevel"/>
    <w:tmpl w:val="9F66AF4A"/>
    <w:lvl w:ilvl="0" w:tplc="394694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F2220A"/>
    <w:multiLevelType w:val="singleLevel"/>
    <w:tmpl w:val="00000004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11">
    <w:nsid w:val="1DB67EBC"/>
    <w:multiLevelType w:val="hybridMultilevel"/>
    <w:tmpl w:val="29423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CA6DDC"/>
    <w:multiLevelType w:val="hybridMultilevel"/>
    <w:tmpl w:val="DD98B9DE"/>
    <w:lvl w:ilvl="0" w:tplc="04090019">
      <w:start w:val="1"/>
      <w:numFmt w:val="lowerLetter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>
    <w:nsid w:val="3F8F1416"/>
    <w:multiLevelType w:val="singleLevel"/>
    <w:tmpl w:val="00000008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14">
    <w:nsid w:val="60D04F0F"/>
    <w:multiLevelType w:val="hybridMultilevel"/>
    <w:tmpl w:val="AFB2D760"/>
    <w:lvl w:ilvl="0" w:tplc="52DAE5C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FF2406"/>
    <w:multiLevelType w:val="singleLevel"/>
    <w:tmpl w:val="00000004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16">
    <w:nsid w:val="697465B9"/>
    <w:multiLevelType w:val="singleLevel"/>
    <w:tmpl w:val="1CA087C2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Garamond" w:eastAsia="Times New Roman" w:hAnsi="Garamond" w:cs="Times New Roman"/>
      </w:rPr>
    </w:lvl>
  </w:abstractNum>
  <w:abstractNum w:abstractNumId="17">
    <w:nsid w:val="6C25270E"/>
    <w:multiLevelType w:val="hybridMultilevel"/>
    <w:tmpl w:val="76EE2AC6"/>
    <w:lvl w:ilvl="0" w:tplc="413AE1F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AA6FB0"/>
    <w:multiLevelType w:val="singleLevel"/>
    <w:tmpl w:val="00000008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19">
    <w:nsid w:val="6F154D70"/>
    <w:multiLevelType w:val="hybridMultilevel"/>
    <w:tmpl w:val="0B5AC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AE08C3"/>
    <w:multiLevelType w:val="hybridMultilevel"/>
    <w:tmpl w:val="163C5C48"/>
    <w:lvl w:ilvl="0" w:tplc="266C4EC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3"/>
  </w:num>
  <w:num w:numId="11">
    <w:abstractNumId w:val="18"/>
  </w:num>
  <w:num w:numId="12">
    <w:abstractNumId w:val="16"/>
  </w:num>
  <w:num w:numId="13">
    <w:abstractNumId w:val="20"/>
  </w:num>
  <w:num w:numId="14">
    <w:abstractNumId w:val="11"/>
  </w:num>
  <w:num w:numId="15">
    <w:abstractNumId w:val="14"/>
  </w:num>
  <w:num w:numId="16">
    <w:abstractNumId w:val="17"/>
  </w:num>
  <w:num w:numId="17">
    <w:abstractNumId w:val="9"/>
  </w:num>
  <w:num w:numId="18">
    <w:abstractNumId w:val="15"/>
  </w:num>
  <w:num w:numId="19">
    <w:abstractNumId w:val="10"/>
  </w:num>
  <w:num w:numId="20">
    <w:abstractNumId w:val="1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6F9"/>
    <w:rsid w:val="00004234"/>
    <w:rsid w:val="000408EB"/>
    <w:rsid w:val="00053AC7"/>
    <w:rsid w:val="00065A63"/>
    <w:rsid w:val="00070660"/>
    <w:rsid w:val="00096B8D"/>
    <w:rsid w:val="000A00E4"/>
    <w:rsid w:val="000A035B"/>
    <w:rsid w:val="000B4AF3"/>
    <w:rsid w:val="000B63A2"/>
    <w:rsid w:val="000E6B49"/>
    <w:rsid w:val="001364FE"/>
    <w:rsid w:val="00141DD8"/>
    <w:rsid w:val="00144CC7"/>
    <w:rsid w:val="00151F06"/>
    <w:rsid w:val="0018034B"/>
    <w:rsid w:val="0019472A"/>
    <w:rsid w:val="001B2A0D"/>
    <w:rsid w:val="001D6A3A"/>
    <w:rsid w:val="001E0EA8"/>
    <w:rsid w:val="0020592B"/>
    <w:rsid w:val="00254EA0"/>
    <w:rsid w:val="002F41D9"/>
    <w:rsid w:val="003208C5"/>
    <w:rsid w:val="00321F8E"/>
    <w:rsid w:val="003A4A88"/>
    <w:rsid w:val="003B6588"/>
    <w:rsid w:val="003C4FBE"/>
    <w:rsid w:val="003D69A2"/>
    <w:rsid w:val="0043685A"/>
    <w:rsid w:val="004503BC"/>
    <w:rsid w:val="0045182A"/>
    <w:rsid w:val="00453A03"/>
    <w:rsid w:val="00456B33"/>
    <w:rsid w:val="004948B0"/>
    <w:rsid w:val="00497FA0"/>
    <w:rsid w:val="004D05B7"/>
    <w:rsid w:val="004D4367"/>
    <w:rsid w:val="004D6A9D"/>
    <w:rsid w:val="004E335E"/>
    <w:rsid w:val="00511AD0"/>
    <w:rsid w:val="00512B00"/>
    <w:rsid w:val="005269A4"/>
    <w:rsid w:val="00531975"/>
    <w:rsid w:val="00554DA7"/>
    <w:rsid w:val="00556FE3"/>
    <w:rsid w:val="005977C4"/>
    <w:rsid w:val="005B0300"/>
    <w:rsid w:val="005F2F70"/>
    <w:rsid w:val="006331D1"/>
    <w:rsid w:val="0068172E"/>
    <w:rsid w:val="00690FF9"/>
    <w:rsid w:val="006A3050"/>
    <w:rsid w:val="006A6B69"/>
    <w:rsid w:val="006E088E"/>
    <w:rsid w:val="0070367B"/>
    <w:rsid w:val="007076D2"/>
    <w:rsid w:val="00721166"/>
    <w:rsid w:val="00733132"/>
    <w:rsid w:val="00746CED"/>
    <w:rsid w:val="00763746"/>
    <w:rsid w:val="00770220"/>
    <w:rsid w:val="00771083"/>
    <w:rsid w:val="007759E9"/>
    <w:rsid w:val="007C3FF7"/>
    <w:rsid w:val="0084228D"/>
    <w:rsid w:val="00863DBF"/>
    <w:rsid w:val="008B20DA"/>
    <w:rsid w:val="008E5430"/>
    <w:rsid w:val="008E5447"/>
    <w:rsid w:val="008F4E4C"/>
    <w:rsid w:val="008F664D"/>
    <w:rsid w:val="00925AA6"/>
    <w:rsid w:val="00955F8C"/>
    <w:rsid w:val="00970FB3"/>
    <w:rsid w:val="0097221B"/>
    <w:rsid w:val="009724E5"/>
    <w:rsid w:val="00981D98"/>
    <w:rsid w:val="009A787B"/>
    <w:rsid w:val="009D2FD8"/>
    <w:rsid w:val="009E38F6"/>
    <w:rsid w:val="009F0ECD"/>
    <w:rsid w:val="009F6D92"/>
    <w:rsid w:val="00A0644A"/>
    <w:rsid w:val="00A314F0"/>
    <w:rsid w:val="00A32AC1"/>
    <w:rsid w:val="00A33F7D"/>
    <w:rsid w:val="00A46CDB"/>
    <w:rsid w:val="00A506AA"/>
    <w:rsid w:val="00A755CF"/>
    <w:rsid w:val="00AA65AD"/>
    <w:rsid w:val="00AF517D"/>
    <w:rsid w:val="00B21D37"/>
    <w:rsid w:val="00B3182B"/>
    <w:rsid w:val="00B32E89"/>
    <w:rsid w:val="00BA4805"/>
    <w:rsid w:val="00BD1D5B"/>
    <w:rsid w:val="00C23B80"/>
    <w:rsid w:val="00C35805"/>
    <w:rsid w:val="00C36938"/>
    <w:rsid w:val="00C41CBB"/>
    <w:rsid w:val="00C67FC4"/>
    <w:rsid w:val="00C8021A"/>
    <w:rsid w:val="00CC52C1"/>
    <w:rsid w:val="00CD40A2"/>
    <w:rsid w:val="00CF1EAC"/>
    <w:rsid w:val="00D238BF"/>
    <w:rsid w:val="00D366F9"/>
    <w:rsid w:val="00D630AD"/>
    <w:rsid w:val="00D6333B"/>
    <w:rsid w:val="00D9086C"/>
    <w:rsid w:val="00DA033C"/>
    <w:rsid w:val="00DA1011"/>
    <w:rsid w:val="00DB098D"/>
    <w:rsid w:val="00DB52AD"/>
    <w:rsid w:val="00DC6AED"/>
    <w:rsid w:val="00DF5EAF"/>
    <w:rsid w:val="00E04B35"/>
    <w:rsid w:val="00E41814"/>
    <w:rsid w:val="00E54675"/>
    <w:rsid w:val="00E57116"/>
    <w:rsid w:val="00EA2512"/>
    <w:rsid w:val="00EB0987"/>
    <w:rsid w:val="00EB5EC5"/>
    <w:rsid w:val="00EC1D49"/>
    <w:rsid w:val="00EC4695"/>
    <w:rsid w:val="00ED6007"/>
    <w:rsid w:val="00F0386E"/>
    <w:rsid w:val="00F03BBB"/>
    <w:rsid w:val="00F063FC"/>
    <w:rsid w:val="00F4274F"/>
    <w:rsid w:val="00F44609"/>
    <w:rsid w:val="00F77798"/>
    <w:rsid w:val="00F92CA7"/>
    <w:rsid w:val="00F9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32D77489-0E0E-41D7-B00B-2791E1246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82A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45182A"/>
    <w:rPr>
      <w:rFonts w:ascii="Symbol" w:hAnsi="Symbol"/>
    </w:rPr>
  </w:style>
  <w:style w:type="character" w:customStyle="1" w:styleId="WW8Num2z0">
    <w:name w:val="WW8Num2z0"/>
    <w:rsid w:val="0045182A"/>
    <w:rPr>
      <w:rFonts w:ascii="Symbol" w:hAnsi="Symbol"/>
    </w:rPr>
  </w:style>
  <w:style w:type="character" w:customStyle="1" w:styleId="Absatz-Standardschriftart">
    <w:name w:val="Absatz-Standardschriftart"/>
    <w:rsid w:val="0045182A"/>
  </w:style>
  <w:style w:type="character" w:customStyle="1" w:styleId="WW8Num14z0">
    <w:name w:val="WW8Num14z0"/>
    <w:rsid w:val="0045182A"/>
    <w:rPr>
      <w:rFonts w:ascii="Symbol" w:hAnsi="Symbol"/>
    </w:rPr>
  </w:style>
  <w:style w:type="character" w:customStyle="1" w:styleId="WW8Num1z1">
    <w:name w:val="WW8Num1z1"/>
    <w:rsid w:val="0045182A"/>
    <w:rPr>
      <w:rFonts w:ascii="Courier New" w:hAnsi="Courier New" w:cs="Courier New"/>
    </w:rPr>
  </w:style>
  <w:style w:type="character" w:customStyle="1" w:styleId="WW8Num1z2">
    <w:name w:val="WW8Num1z2"/>
    <w:rsid w:val="0045182A"/>
    <w:rPr>
      <w:rFonts w:ascii="Wingdings" w:hAnsi="Wingdings"/>
    </w:rPr>
  </w:style>
  <w:style w:type="character" w:customStyle="1" w:styleId="WW8Num2z1">
    <w:name w:val="WW8Num2z1"/>
    <w:rsid w:val="0045182A"/>
    <w:rPr>
      <w:rFonts w:ascii="Courier New" w:hAnsi="Courier New" w:cs="Courier New"/>
    </w:rPr>
  </w:style>
  <w:style w:type="character" w:customStyle="1" w:styleId="WW8Num2z2">
    <w:name w:val="WW8Num2z2"/>
    <w:rsid w:val="0045182A"/>
    <w:rPr>
      <w:rFonts w:ascii="Wingdings" w:hAnsi="Wingdings"/>
    </w:rPr>
  </w:style>
  <w:style w:type="character" w:customStyle="1" w:styleId="WW8Num3z0">
    <w:name w:val="WW8Num3z0"/>
    <w:rsid w:val="0045182A"/>
    <w:rPr>
      <w:rFonts w:ascii="Symbol" w:hAnsi="Symbol"/>
    </w:rPr>
  </w:style>
  <w:style w:type="character" w:customStyle="1" w:styleId="WW8Num3z1">
    <w:name w:val="WW8Num3z1"/>
    <w:rsid w:val="0045182A"/>
    <w:rPr>
      <w:rFonts w:ascii="Courier New" w:hAnsi="Courier New" w:cs="Courier New"/>
    </w:rPr>
  </w:style>
  <w:style w:type="character" w:customStyle="1" w:styleId="WW8Num3z2">
    <w:name w:val="WW8Num3z2"/>
    <w:rsid w:val="0045182A"/>
    <w:rPr>
      <w:rFonts w:ascii="Wingdings" w:hAnsi="Wingdings"/>
    </w:rPr>
  </w:style>
  <w:style w:type="character" w:customStyle="1" w:styleId="WW8Num4z0">
    <w:name w:val="WW8Num4z0"/>
    <w:rsid w:val="0045182A"/>
    <w:rPr>
      <w:rFonts w:ascii="Symbol" w:hAnsi="Symbol"/>
    </w:rPr>
  </w:style>
  <w:style w:type="character" w:customStyle="1" w:styleId="WW8Num4z1">
    <w:name w:val="WW8Num4z1"/>
    <w:rsid w:val="0045182A"/>
    <w:rPr>
      <w:rFonts w:ascii="Courier New" w:hAnsi="Courier New" w:cs="Courier New"/>
    </w:rPr>
  </w:style>
  <w:style w:type="character" w:customStyle="1" w:styleId="WW8Num4z2">
    <w:name w:val="WW8Num4z2"/>
    <w:rsid w:val="0045182A"/>
    <w:rPr>
      <w:rFonts w:ascii="Wingdings" w:hAnsi="Wingdings"/>
    </w:rPr>
  </w:style>
  <w:style w:type="character" w:customStyle="1" w:styleId="WW8Num5z0">
    <w:name w:val="WW8Num5z0"/>
    <w:rsid w:val="0045182A"/>
    <w:rPr>
      <w:rFonts w:ascii="Symbol" w:hAnsi="Symbol"/>
    </w:rPr>
  </w:style>
  <w:style w:type="character" w:customStyle="1" w:styleId="WW8Num5z1">
    <w:name w:val="WW8Num5z1"/>
    <w:rsid w:val="0045182A"/>
    <w:rPr>
      <w:rFonts w:ascii="Courier New" w:hAnsi="Courier New" w:cs="Courier New"/>
    </w:rPr>
  </w:style>
  <w:style w:type="character" w:customStyle="1" w:styleId="WW8Num5z2">
    <w:name w:val="WW8Num5z2"/>
    <w:rsid w:val="0045182A"/>
    <w:rPr>
      <w:rFonts w:ascii="Wingdings" w:hAnsi="Wingdings"/>
    </w:rPr>
  </w:style>
  <w:style w:type="character" w:customStyle="1" w:styleId="WW8Num6z0">
    <w:name w:val="WW8Num6z0"/>
    <w:rsid w:val="0045182A"/>
    <w:rPr>
      <w:rFonts w:ascii="Symbol" w:hAnsi="Symbol"/>
    </w:rPr>
  </w:style>
  <w:style w:type="character" w:customStyle="1" w:styleId="WW8Num6z1">
    <w:name w:val="WW8Num6z1"/>
    <w:rsid w:val="0045182A"/>
    <w:rPr>
      <w:rFonts w:ascii="Courier New" w:hAnsi="Courier New" w:cs="Courier New"/>
    </w:rPr>
  </w:style>
  <w:style w:type="character" w:customStyle="1" w:styleId="WW8Num6z2">
    <w:name w:val="WW8Num6z2"/>
    <w:rsid w:val="0045182A"/>
    <w:rPr>
      <w:rFonts w:ascii="Wingdings" w:hAnsi="Wingdings"/>
    </w:rPr>
  </w:style>
  <w:style w:type="character" w:customStyle="1" w:styleId="WW8Num7z0">
    <w:name w:val="WW8Num7z0"/>
    <w:rsid w:val="0045182A"/>
    <w:rPr>
      <w:rFonts w:ascii="Symbol" w:hAnsi="Symbol"/>
      <w:color w:val="auto"/>
    </w:rPr>
  </w:style>
  <w:style w:type="character" w:customStyle="1" w:styleId="WW8Num8z0">
    <w:name w:val="WW8Num8z0"/>
    <w:rsid w:val="0045182A"/>
    <w:rPr>
      <w:rFonts w:ascii="Symbol" w:hAnsi="Symbol"/>
    </w:rPr>
  </w:style>
  <w:style w:type="character" w:customStyle="1" w:styleId="WW8Num8z1">
    <w:name w:val="WW8Num8z1"/>
    <w:rsid w:val="0045182A"/>
    <w:rPr>
      <w:rFonts w:ascii="Courier New" w:hAnsi="Courier New" w:cs="Courier New"/>
    </w:rPr>
  </w:style>
  <w:style w:type="character" w:customStyle="1" w:styleId="WW8Num8z2">
    <w:name w:val="WW8Num8z2"/>
    <w:rsid w:val="0045182A"/>
    <w:rPr>
      <w:rFonts w:ascii="Wingdings" w:hAnsi="Wingdings"/>
    </w:rPr>
  </w:style>
  <w:style w:type="character" w:customStyle="1" w:styleId="WW8Num9z0">
    <w:name w:val="WW8Num9z0"/>
    <w:rsid w:val="0045182A"/>
    <w:rPr>
      <w:rFonts w:ascii="Symbol" w:hAnsi="Symbol"/>
    </w:rPr>
  </w:style>
  <w:style w:type="character" w:customStyle="1" w:styleId="WW8Num9z1">
    <w:name w:val="WW8Num9z1"/>
    <w:rsid w:val="0045182A"/>
    <w:rPr>
      <w:rFonts w:ascii="Courier New" w:hAnsi="Courier New" w:cs="Courier New"/>
    </w:rPr>
  </w:style>
  <w:style w:type="character" w:customStyle="1" w:styleId="WW8Num9z2">
    <w:name w:val="WW8Num9z2"/>
    <w:rsid w:val="0045182A"/>
    <w:rPr>
      <w:rFonts w:ascii="Wingdings" w:hAnsi="Wingdings"/>
    </w:rPr>
  </w:style>
  <w:style w:type="character" w:customStyle="1" w:styleId="WW8Num10z0">
    <w:name w:val="WW8Num10z0"/>
    <w:rsid w:val="0045182A"/>
    <w:rPr>
      <w:rFonts w:ascii="Symbol" w:hAnsi="Symbol"/>
    </w:rPr>
  </w:style>
  <w:style w:type="character" w:customStyle="1" w:styleId="WW8Num10z1">
    <w:name w:val="WW8Num10z1"/>
    <w:rsid w:val="0045182A"/>
    <w:rPr>
      <w:rFonts w:ascii="Courier New" w:hAnsi="Courier New" w:cs="Courier New"/>
    </w:rPr>
  </w:style>
  <w:style w:type="character" w:customStyle="1" w:styleId="WW8Num10z2">
    <w:name w:val="WW8Num10z2"/>
    <w:rsid w:val="0045182A"/>
    <w:rPr>
      <w:rFonts w:ascii="Wingdings" w:hAnsi="Wingdings"/>
    </w:rPr>
  </w:style>
  <w:style w:type="character" w:customStyle="1" w:styleId="WW8Num11z0">
    <w:name w:val="WW8Num11z0"/>
    <w:rsid w:val="0045182A"/>
    <w:rPr>
      <w:rFonts w:ascii="Wingdings" w:hAnsi="Wingdings"/>
    </w:rPr>
  </w:style>
  <w:style w:type="character" w:customStyle="1" w:styleId="WW8Num11z1">
    <w:name w:val="WW8Num11z1"/>
    <w:rsid w:val="0045182A"/>
    <w:rPr>
      <w:rFonts w:ascii="Courier New" w:hAnsi="Courier New" w:cs="Courier New"/>
    </w:rPr>
  </w:style>
  <w:style w:type="character" w:customStyle="1" w:styleId="WW8Num11z3">
    <w:name w:val="WW8Num11z3"/>
    <w:rsid w:val="0045182A"/>
    <w:rPr>
      <w:rFonts w:ascii="Symbol" w:hAnsi="Symbol"/>
    </w:rPr>
  </w:style>
  <w:style w:type="character" w:customStyle="1" w:styleId="WW8Num12z0">
    <w:name w:val="WW8Num12z0"/>
    <w:rsid w:val="0045182A"/>
    <w:rPr>
      <w:rFonts w:ascii="Wingdings" w:hAnsi="Wingdings"/>
    </w:rPr>
  </w:style>
  <w:style w:type="character" w:customStyle="1" w:styleId="WW8Num12z1">
    <w:name w:val="WW8Num12z1"/>
    <w:rsid w:val="0045182A"/>
    <w:rPr>
      <w:rFonts w:ascii="Courier New" w:hAnsi="Courier New" w:cs="Courier New"/>
    </w:rPr>
  </w:style>
  <w:style w:type="character" w:customStyle="1" w:styleId="WW8Num12z3">
    <w:name w:val="WW8Num12z3"/>
    <w:rsid w:val="0045182A"/>
    <w:rPr>
      <w:rFonts w:ascii="Symbol" w:hAnsi="Symbol"/>
    </w:rPr>
  </w:style>
  <w:style w:type="character" w:customStyle="1" w:styleId="WW8Num13z0">
    <w:name w:val="WW8Num13z0"/>
    <w:rsid w:val="0045182A"/>
    <w:rPr>
      <w:rFonts w:ascii="Symbol" w:hAnsi="Symbol"/>
    </w:rPr>
  </w:style>
  <w:style w:type="character" w:customStyle="1" w:styleId="WW8Num13z1">
    <w:name w:val="WW8Num13z1"/>
    <w:rsid w:val="0045182A"/>
    <w:rPr>
      <w:rFonts w:ascii="Courier New" w:hAnsi="Courier New" w:cs="Courier New"/>
    </w:rPr>
  </w:style>
  <w:style w:type="character" w:customStyle="1" w:styleId="WW8Num13z2">
    <w:name w:val="WW8Num13z2"/>
    <w:rsid w:val="0045182A"/>
    <w:rPr>
      <w:rFonts w:ascii="Wingdings" w:hAnsi="Wingdings"/>
    </w:rPr>
  </w:style>
  <w:style w:type="character" w:customStyle="1" w:styleId="WW8Num14z1">
    <w:name w:val="WW8Num14z1"/>
    <w:rsid w:val="0045182A"/>
    <w:rPr>
      <w:rFonts w:ascii="Courier New" w:hAnsi="Courier New" w:cs="Courier New"/>
    </w:rPr>
  </w:style>
  <w:style w:type="character" w:customStyle="1" w:styleId="WW8Num14z2">
    <w:name w:val="WW8Num14z2"/>
    <w:rsid w:val="0045182A"/>
    <w:rPr>
      <w:rFonts w:ascii="Wingdings" w:hAnsi="Wingdings"/>
    </w:rPr>
  </w:style>
  <w:style w:type="character" w:customStyle="1" w:styleId="WW8Num15z0">
    <w:name w:val="WW8Num15z0"/>
    <w:rsid w:val="0045182A"/>
    <w:rPr>
      <w:rFonts w:ascii="Symbol" w:hAnsi="Symbol"/>
    </w:rPr>
  </w:style>
  <w:style w:type="character" w:customStyle="1" w:styleId="WW8Num16z0">
    <w:name w:val="WW8Num16z0"/>
    <w:rsid w:val="0045182A"/>
    <w:rPr>
      <w:rFonts w:ascii="Symbol" w:hAnsi="Symbol"/>
    </w:rPr>
  </w:style>
  <w:style w:type="character" w:customStyle="1" w:styleId="WW8Num16z1">
    <w:name w:val="WW8Num16z1"/>
    <w:rsid w:val="0045182A"/>
    <w:rPr>
      <w:rFonts w:ascii="Courier New" w:hAnsi="Courier New" w:cs="Courier New"/>
    </w:rPr>
  </w:style>
  <w:style w:type="character" w:customStyle="1" w:styleId="WW8Num16z2">
    <w:name w:val="WW8Num16z2"/>
    <w:rsid w:val="0045182A"/>
    <w:rPr>
      <w:rFonts w:ascii="Wingdings" w:hAnsi="Wingdings"/>
    </w:rPr>
  </w:style>
  <w:style w:type="character" w:customStyle="1" w:styleId="WW8Num17z0">
    <w:name w:val="WW8Num17z0"/>
    <w:rsid w:val="0045182A"/>
    <w:rPr>
      <w:rFonts w:ascii="Wingdings" w:hAnsi="Wingdings"/>
    </w:rPr>
  </w:style>
  <w:style w:type="character" w:customStyle="1" w:styleId="WW8Num17z1">
    <w:name w:val="WW8Num17z1"/>
    <w:rsid w:val="0045182A"/>
    <w:rPr>
      <w:rFonts w:ascii="Courier New" w:hAnsi="Courier New" w:cs="Courier New"/>
    </w:rPr>
  </w:style>
  <w:style w:type="character" w:customStyle="1" w:styleId="WW8Num17z3">
    <w:name w:val="WW8Num17z3"/>
    <w:rsid w:val="0045182A"/>
    <w:rPr>
      <w:rFonts w:ascii="Symbol" w:hAnsi="Symbol"/>
    </w:rPr>
  </w:style>
  <w:style w:type="character" w:customStyle="1" w:styleId="WW8Num18z0">
    <w:name w:val="WW8Num18z0"/>
    <w:rsid w:val="0045182A"/>
    <w:rPr>
      <w:rFonts w:ascii="Symbol" w:hAnsi="Symbol"/>
    </w:rPr>
  </w:style>
  <w:style w:type="character" w:customStyle="1" w:styleId="WW8Num18z1">
    <w:name w:val="WW8Num18z1"/>
    <w:rsid w:val="0045182A"/>
    <w:rPr>
      <w:rFonts w:ascii="Courier New" w:hAnsi="Courier New" w:cs="Courier New"/>
    </w:rPr>
  </w:style>
  <w:style w:type="character" w:customStyle="1" w:styleId="WW8Num18z2">
    <w:name w:val="WW8Num18z2"/>
    <w:rsid w:val="0045182A"/>
    <w:rPr>
      <w:rFonts w:ascii="Wingdings" w:hAnsi="Wingdings"/>
    </w:rPr>
  </w:style>
  <w:style w:type="character" w:customStyle="1" w:styleId="WW8Num19z0">
    <w:name w:val="WW8Num19z0"/>
    <w:rsid w:val="0045182A"/>
    <w:rPr>
      <w:rFonts w:ascii="Symbol" w:hAnsi="Symbol"/>
    </w:rPr>
  </w:style>
  <w:style w:type="character" w:customStyle="1" w:styleId="WW8Num19z1">
    <w:name w:val="WW8Num19z1"/>
    <w:rsid w:val="0045182A"/>
    <w:rPr>
      <w:rFonts w:ascii="Courier New" w:hAnsi="Courier New" w:cs="Courier New"/>
    </w:rPr>
  </w:style>
  <w:style w:type="character" w:customStyle="1" w:styleId="WW8Num19z2">
    <w:name w:val="WW8Num19z2"/>
    <w:rsid w:val="0045182A"/>
    <w:rPr>
      <w:rFonts w:ascii="Wingdings" w:hAnsi="Wingdings"/>
    </w:rPr>
  </w:style>
  <w:style w:type="character" w:customStyle="1" w:styleId="WW8Num20z0">
    <w:name w:val="WW8Num20z0"/>
    <w:rsid w:val="0045182A"/>
    <w:rPr>
      <w:rFonts w:ascii="Symbol" w:hAnsi="Symbol"/>
    </w:rPr>
  </w:style>
  <w:style w:type="character" w:customStyle="1" w:styleId="WW8Num20z1">
    <w:name w:val="WW8Num20z1"/>
    <w:rsid w:val="0045182A"/>
    <w:rPr>
      <w:rFonts w:ascii="Courier New" w:hAnsi="Courier New" w:cs="Courier New"/>
    </w:rPr>
  </w:style>
  <w:style w:type="character" w:customStyle="1" w:styleId="WW8Num20z2">
    <w:name w:val="WW8Num20z2"/>
    <w:rsid w:val="0045182A"/>
    <w:rPr>
      <w:rFonts w:ascii="Wingdings" w:hAnsi="Wingdings"/>
    </w:rPr>
  </w:style>
  <w:style w:type="character" w:customStyle="1" w:styleId="WW8Num21z0">
    <w:name w:val="WW8Num21z0"/>
    <w:rsid w:val="0045182A"/>
    <w:rPr>
      <w:rFonts w:ascii="Wingdings" w:hAnsi="Wingdings"/>
    </w:rPr>
  </w:style>
  <w:style w:type="character" w:customStyle="1" w:styleId="WW8Num21z1">
    <w:name w:val="WW8Num21z1"/>
    <w:rsid w:val="0045182A"/>
    <w:rPr>
      <w:rFonts w:ascii="Courier New" w:hAnsi="Courier New" w:cs="Courier New"/>
    </w:rPr>
  </w:style>
  <w:style w:type="character" w:customStyle="1" w:styleId="WW8Num21z3">
    <w:name w:val="WW8Num21z3"/>
    <w:rsid w:val="0045182A"/>
    <w:rPr>
      <w:rFonts w:ascii="Symbol" w:hAnsi="Symbol"/>
    </w:rPr>
  </w:style>
  <w:style w:type="character" w:customStyle="1" w:styleId="WW8Num22z0">
    <w:name w:val="WW8Num22z0"/>
    <w:rsid w:val="0045182A"/>
    <w:rPr>
      <w:rFonts w:ascii="Wingdings" w:hAnsi="Wingdings"/>
    </w:rPr>
  </w:style>
  <w:style w:type="character" w:customStyle="1" w:styleId="WW8Num22z1">
    <w:name w:val="WW8Num22z1"/>
    <w:rsid w:val="0045182A"/>
    <w:rPr>
      <w:rFonts w:ascii="Courier New" w:hAnsi="Courier New" w:cs="Courier New"/>
    </w:rPr>
  </w:style>
  <w:style w:type="character" w:customStyle="1" w:styleId="WW8Num22z3">
    <w:name w:val="WW8Num22z3"/>
    <w:rsid w:val="0045182A"/>
    <w:rPr>
      <w:rFonts w:ascii="Symbol" w:hAnsi="Symbol"/>
    </w:rPr>
  </w:style>
  <w:style w:type="character" w:customStyle="1" w:styleId="WW8Num23z0">
    <w:name w:val="WW8Num23z0"/>
    <w:rsid w:val="0045182A"/>
    <w:rPr>
      <w:rFonts w:ascii="Symbol" w:hAnsi="Symbol"/>
    </w:rPr>
  </w:style>
  <w:style w:type="character" w:customStyle="1" w:styleId="WW8Num23z1">
    <w:name w:val="WW8Num23z1"/>
    <w:rsid w:val="0045182A"/>
    <w:rPr>
      <w:rFonts w:ascii="Courier New" w:hAnsi="Courier New" w:cs="Courier New"/>
    </w:rPr>
  </w:style>
  <w:style w:type="character" w:customStyle="1" w:styleId="WW8Num23z2">
    <w:name w:val="WW8Num23z2"/>
    <w:rsid w:val="0045182A"/>
    <w:rPr>
      <w:rFonts w:ascii="Wingdings" w:hAnsi="Wingdings"/>
    </w:rPr>
  </w:style>
  <w:style w:type="character" w:customStyle="1" w:styleId="WW8Num24z0">
    <w:name w:val="WW8Num24z0"/>
    <w:rsid w:val="0045182A"/>
    <w:rPr>
      <w:rFonts w:ascii="Symbol" w:hAnsi="Symbol"/>
    </w:rPr>
  </w:style>
  <w:style w:type="character" w:customStyle="1" w:styleId="WW8Num24z1">
    <w:name w:val="WW8Num24z1"/>
    <w:rsid w:val="0045182A"/>
    <w:rPr>
      <w:rFonts w:ascii="Courier New" w:hAnsi="Courier New" w:cs="Courier New"/>
    </w:rPr>
  </w:style>
  <w:style w:type="character" w:customStyle="1" w:styleId="WW8Num24z2">
    <w:name w:val="WW8Num24z2"/>
    <w:rsid w:val="0045182A"/>
    <w:rPr>
      <w:rFonts w:ascii="Wingdings" w:hAnsi="Wingdings"/>
    </w:rPr>
  </w:style>
  <w:style w:type="character" w:customStyle="1" w:styleId="WW8Num25z0">
    <w:name w:val="WW8Num25z0"/>
    <w:rsid w:val="0045182A"/>
    <w:rPr>
      <w:rFonts w:ascii="Wingdings" w:hAnsi="Wingdings"/>
    </w:rPr>
  </w:style>
  <w:style w:type="character" w:customStyle="1" w:styleId="WW8Num25z1">
    <w:name w:val="WW8Num25z1"/>
    <w:rsid w:val="0045182A"/>
    <w:rPr>
      <w:rFonts w:ascii="Courier New" w:hAnsi="Courier New" w:cs="Courier New"/>
    </w:rPr>
  </w:style>
  <w:style w:type="character" w:customStyle="1" w:styleId="WW8Num25z3">
    <w:name w:val="WW8Num25z3"/>
    <w:rsid w:val="0045182A"/>
    <w:rPr>
      <w:rFonts w:ascii="Symbol" w:hAnsi="Symbol"/>
    </w:rPr>
  </w:style>
  <w:style w:type="character" w:customStyle="1" w:styleId="WW8Num26z0">
    <w:name w:val="WW8Num26z0"/>
    <w:rsid w:val="0045182A"/>
    <w:rPr>
      <w:rFonts w:ascii="Wingdings" w:hAnsi="Wingdings"/>
    </w:rPr>
  </w:style>
  <w:style w:type="character" w:customStyle="1" w:styleId="WW8Num26z1">
    <w:name w:val="WW8Num26z1"/>
    <w:rsid w:val="0045182A"/>
    <w:rPr>
      <w:rFonts w:ascii="Courier New" w:hAnsi="Courier New" w:cs="Courier New"/>
    </w:rPr>
  </w:style>
  <w:style w:type="character" w:customStyle="1" w:styleId="WW8Num26z3">
    <w:name w:val="WW8Num26z3"/>
    <w:rsid w:val="0045182A"/>
    <w:rPr>
      <w:rFonts w:ascii="Symbol" w:hAnsi="Symbol"/>
    </w:rPr>
  </w:style>
  <w:style w:type="character" w:customStyle="1" w:styleId="WW8Num27z0">
    <w:name w:val="WW8Num27z0"/>
    <w:rsid w:val="0045182A"/>
    <w:rPr>
      <w:rFonts w:ascii="Symbol" w:hAnsi="Symbol"/>
    </w:rPr>
  </w:style>
  <w:style w:type="character" w:customStyle="1" w:styleId="WW8Num27z1">
    <w:name w:val="WW8Num27z1"/>
    <w:rsid w:val="0045182A"/>
    <w:rPr>
      <w:rFonts w:ascii="Courier New" w:hAnsi="Courier New" w:cs="Courier New"/>
    </w:rPr>
  </w:style>
  <w:style w:type="character" w:customStyle="1" w:styleId="WW8Num27z2">
    <w:name w:val="WW8Num27z2"/>
    <w:rsid w:val="0045182A"/>
    <w:rPr>
      <w:rFonts w:ascii="Wingdings" w:hAnsi="Wingdings"/>
    </w:rPr>
  </w:style>
  <w:style w:type="character" w:customStyle="1" w:styleId="WW8Num28z0">
    <w:name w:val="WW8Num28z0"/>
    <w:rsid w:val="0045182A"/>
    <w:rPr>
      <w:rFonts w:ascii="Wingdings" w:hAnsi="Wingdings"/>
    </w:rPr>
  </w:style>
  <w:style w:type="character" w:customStyle="1" w:styleId="WW8Num28z1">
    <w:name w:val="WW8Num28z1"/>
    <w:rsid w:val="0045182A"/>
    <w:rPr>
      <w:rFonts w:ascii="Courier New" w:hAnsi="Courier New" w:cs="Courier New"/>
    </w:rPr>
  </w:style>
  <w:style w:type="character" w:customStyle="1" w:styleId="WW8Num28z3">
    <w:name w:val="WW8Num28z3"/>
    <w:rsid w:val="0045182A"/>
    <w:rPr>
      <w:rFonts w:ascii="Symbol" w:hAnsi="Symbol"/>
    </w:rPr>
  </w:style>
  <w:style w:type="character" w:customStyle="1" w:styleId="WW8Num29z0">
    <w:name w:val="WW8Num29z0"/>
    <w:rsid w:val="0045182A"/>
    <w:rPr>
      <w:rFonts w:ascii="Symbol" w:hAnsi="Symbol"/>
    </w:rPr>
  </w:style>
  <w:style w:type="character" w:customStyle="1" w:styleId="WW8Num29z1">
    <w:name w:val="WW8Num29z1"/>
    <w:rsid w:val="0045182A"/>
    <w:rPr>
      <w:rFonts w:ascii="Courier New" w:hAnsi="Courier New" w:cs="Courier New"/>
    </w:rPr>
  </w:style>
  <w:style w:type="character" w:customStyle="1" w:styleId="WW8Num29z2">
    <w:name w:val="WW8Num29z2"/>
    <w:rsid w:val="0045182A"/>
    <w:rPr>
      <w:rFonts w:ascii="Wingdings" w:hAnsi="Wingdings"/>
    </w:rPr>
  </w:style>
  <w:style w:type="character" w:customStyle="1" w:styleId="WW8Num30z0">
    <w:name w:val="WW8Num30z0"/>
    <w:rsid w:val="0045182A"/>
    <w:rPr>
      <w:rFonts w:ascii="Wingdings" w:hAnsi="Wingdings"/>
    </w:rPr>
  </w:style>
  <w:style w:type="character" w:customStyle="1" w:styleId="WW8Num31z0">
    <w:name w:val="WW8Num31z0"/>
    <w:rsid w:val="0045182A"/>
    <w:rPr>
      <w:rFonts w:ascii="Symbol" w:hAnsi="Symbol"/>
    </w:rPr>
  </w:style>
  <w:style w:type="character" w:customStyle="1" w:styleId="WW8Num31z1">
    <w:name w:val="WW8Num31z1"/>
    <w:rsid w:val="0045182A"/>
    <w:rPr>
      <w:rFonts w:ascii="Courier New" w:hAnsi="Courier New" w:cs="Courier New"/>
    </w:rPr>
  </w:style>
  <w:style w:type="character" w:customStyle="1" w:styleId="WW8Num31z2">
    <w:name w:val="WW8Num31z2"/>
    <w:rsid w:val="0045182A"/>
    <w:rPr>
      <w:rFonts w:ascii="Wingdings" w:hAnsi="Wingdings"/>
    </w:rPr>
  </w:style>
  <w:style w:type="character" w:customStyle="1" w:styleId="WW8Num32z0">
    <w:name w:val="WW8Num32z0"/>
    <w:rsid w:val="0045182A"/>
    <w:rPr>
      <w:rFonts w:ascii="Symbol" w:hAnsi="Symbol"/>
    </w:rPr>
  </w:style>
  <w:style w:type="character" w:customStyle="1" w:styleId="WW8Num32z1">
    <w:name w:val="WW8Num32z1"/>
    <w:rsid w:val="0045182A"/>
    <w:rPr>
      <w:rFonts w:ascii="Courier New" w:hAnsi="Courier New" w:cs="Courier New"/>
    </w:rPr>
  </w:style>
  <w:style w:type="character" w:customStyle="1" w:styleId="WW8Num32z2">
    <w:name w:val="WW8Num32z2"/>
    <w:rsid w:val="0045182A"/>
    <w:rPr>
      <w:rFonts w:ascii="Wingdings" w:hAnsi="Wingdings"/>
    </w:rPr>
  </w:style>
  <w:style w:type="character" w:customStyle="1" w:styleId="WW8Num33z0">
    <w:name w:val="WW8Num33z0"/>
    <w:rsid w:val="0045182A"/>
    <w:rPr>
      <w:rFonts w:ascii="Wingdings" w:hAnsi="Wingdings"/>
    </w:rPr>
  </w:style>
  <w:style w:type="character" w:customStyle="1" w:styleId="WW8Num33z1">
    <w:name w:val="WW8Num33z1"/>
    <w:rsid w:val="0045182A"/>
    <w:rPr>
      <w:rFonts w:ascii="Courier New" w:hAnsi="Courier New" w:cs="Courier New"/>
    </w:rPr>
  </w:style>
  <w:style w:type="character" w:customStyle="1" w:styleId="WW8Num33z3">
    <w:name w:val="WW8Num33z3"/>
    <w:rsid w:val="0045182A"/>
    <w:rPr>
      <w:rFonts w:ascii="Symbol" w:hAnsi="Symbol"/>
    </w:rPr>
  </w:style>
  <w:style w:type="character" w:customStyle="1" w:styleId="WW-DefaultParagraphFont">
    <w:name w:val="WW-Default Paragraph Font"/>
    <w:rsid w:val="0045182A"/>
  </w:style>
  <w:style w:type="character" w:styleId="Hyperlink">
    <w:name w:val="Hyperlink"/>
    <w:basedOn w:val="WW-DefaultParagraphFont"/>
    <w:rsid w:val="0045182A"/>
    <w:rPr>
      <w:color w:val="0000FF"/>
      <w:u w:val="single"/>
    </w:rPr>
  </w:style>
  <w:style w:type="character" w:styleId="Strong">
    <w:name w:val="Strong"/>
    <w:basedOn w:val="WW-DefaultParagraphFont"/>
    <w:qFormat/>
    <w:rsid w:val="0045182A"/>
    <w:rPr>
      <w:b/>
      <w:bCs/>
    </w:rPr>
  </w:style>
  <w:style w:type="character" w:customStyle="1" w:styleId="apple-style-span">
    <w:name w:val="apple-style-span"/>
    <w:basedOn w:val="WW-DefaultParagraphFont"/>
    <w:rsid w:val="0045182A"/>
  </w:style>
  <w:style w:type="character" w:customStyle="1" w:styleId="HeaderChar">
    <w:name w:val="Header Char"/>
    <w:basedOn w:val="WW-DefaultParagraphFont"/>
    <w:rsid w:val="0045182A"/>
    <w:rPr>
      <w:sz w:val="24"/>
      <w:szCs w:val="24"/>
    </w:rPr>
  </w:style>
  <w:style w:type="character" w:customStyle="1" w:styleId="FooterChar">
    <w:name w:val="Footer Char"/>
    <w:basedOn w:val="WW-DefaultParagraphFont"/>
    <w:rsid w:val="0045182A"/>
    <w:rPr>
      <w:sz w:val="24"/>
      <w:szCs w:val="24"/>
    </w:rPr>
  </w:style>
  <w:style w:type="character" w:customStyle="1" w:styleId="BalloonTextChar">
    <w:name w:val="Balloon Text Char"/>
    <w:basedOn w:val="DefaultParagraphFont"/>
    <w:rsid w:val="0045182A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rsid w:val="0045182A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BodyText">
    <w:name w:val="Body Text"/>
    <w:basedOn w:val="Normal"/>
    <w:rsid w:val="0045182A"/>
    <w:pPr>
      <w:spacing w:after="22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List">
    <w:name w:val="List"/>
    <w:basedOn w:val="BodyText"/>
    <w:rsid w:val="0045182A"/>
    <w:rPr>
      <w:rFonts w:cs="Lohit Hindi"/>
    </w:rPr>
  </w:style>
  <w:style w:type="paragraph" w:styleId="Caption">
    <w:name w:val="caption"/>
    <w:basedOn w:val="Normal"/>
    <w:qFormat/>
    <w:rsid w:val="0045182A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45182A"/>
    <w:pPr>
      <w:suppressLineNumbers/>
    </w:pPr>
    <w:rPr>
      <w:rFonts w:cs="Lohit Hindi"/>
    </w:rPr>
  </w:style>
  <w:style w:type="paragraph" w:customStyle="1" w:styleId="Bulleted">
    <w:name w:val="Bulleted"/>
    <w:basedOn w:val="Normal"/>
    <w:rsid w:val="0045182A"/>
    <w:pPr>
      <w:tabs>
        <w:tab w:val="num" w:pos="720"/>
      </w:tabs>
      <w:ind w:left="720" w:hanging="360"/>
    </w:pPr>
  </w:style>
  <w:style w:type="paragraph" w:customStyle="1" w:styleId="Address2">
    <w:name w:val="Address 2"/>
    <w:basedOn w:val="Normal"/>
    <w:rsid w:val="0045182A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Address1">
    <w:name w:val="Address 1"/>
    <w:basedOn w:val="Normal"/>
    <w:rsid w:val="0045182A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Name">
    <w:name w:val="Name"/>
    <w:basedOn w:val="Normal"/>
    <w:next w:val="Normal"/>
    <w:rsid w:val="0045182A"/>
    <w:pPr>
      <w:pBdr>
        <w:bottom w:val="single" w:sz="4" w:space="4" w:color="000000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paragraph" w:customStyle="1" w:styleId="CompanyName">
    <w:name w:val="Company Name"/>
    <w:basedOn w:val="Normal"/>
    <w:next w:val="Normal"/>
    <w:rsid w:val="0045182A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</w:rPr>
  </w:style>
  <w:style w:type="paragraph" w:styleId="Header">
    <w:name w:val="header"/>
    <w:basedOn w:val="Normal"/>
    <w:rsid w:val="0045182A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45182A"/>
    <w:pPr>
      <w:tabs>
        <w:tab w:val="center" w:pos="4680"/>
        <w:tab w:val="right" w:pos="9360"/>
      </w:tabs>
    </w:pPr>
  </w:style>
  <w:style w:type="paragraph" w:customStyle="1" w:styleId="Achievement">
    <w:name w:val="Achievement"/>
    <w:basedOn w:val="BodyText"/>
    <w:rsid w:val="0045182A"/>
    <w:pPr>
      <w:tabs>
        <w:tab w:val="num" w:pos="360"/>
      </w:tabs>
      <w:spacing w:after="60"/>
      <w:ind w:left="245" w:hanging="245"/>
    </w:pPr>
  </w:style>
  <w:style w:type="paragraph" w:styleId="ListParagraph">
    <w:name w:val="List Paragraph"/>
    <w:basedOn w:val="Normal"/>
    <w:qFormat/>
    <w:rsid w:val="0045182A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Framecontents">
    <w:name w:val="Frame contents"/>
    <w:basedOn w:val="BodyText"/>
    <w:rsid w:val="0045182A"/>
  </w:style>
  <w:style w:type="paragraph" w:customStyle="1" w:styleId="TableContents">
    <w:name w:val="Table Contents"/>
    <w:basedOn w:val="Normal"/>
    <w:rsid w:val="0045182A"/>
    <w:pPr>
      <w:suppressLineNumbers/>
    </w:pPr>
  </w:style>
  <w:style w:type="paragraph" w:customStyle="1" w:styleId="TableHeading">
    <w:name w:val="Table Heading"/>
    <w:basedOn w:val="TableContents"/>
    <w:rsid w:val="0045182A"/>
    <w:pPr>
      <w:jc w:val="center"/>
    </w:pPr>
    <w:rPr>
      <w:b/>
      <w:bCs/>
    </w:rPr>
  </w:style>
  <w:style w:type="paragraph" w:styleId="BalloonText">
    <w:name w:val="Balloon Text"/>
    <w:basedOn w:val="Normal"/>
    <w:rsid w:val="0045182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8021A"/>
    <w:rPr>
      <w:color w:val="800080"/>
      <w:u w:val="single"/>
    </w:rPr>
  </w:style>
  <w:style w:type="table" w:styleId="TableGrid">
    <w:name w:val="Table Grid"/>
    <w:basedOn w:val="TableNormal"/>
    <w:uiPriority w:val="59"/>
    <w:rsid w:val="00BD1D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4F07D-5056-46C8-9798-7DF14E960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Irfan Dayan</vt:lpstr>
    </vt:vector>
  </TitlesOfParts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Irfan Dayan</dc:title>
  <dc:creator>Irfan</dc:creator>
  <cp:lastModifiedBy>hp</cp:lastModifiedBy>
  <cp:revision>2</cp:revision>
  <cp:lastPrinted>2014-01-20T16:46:00Z</cp:lastPrinted>
  <dcterms:created xsi:type="dcterms:W3CDTF">2018-04-05T15:23:00Z</dcterms:created>
  <dcterms:modified xsi:type="dcterms:W3CDTF">2018-04-05T15:23:00Z</dcterms:modified>
</cp:coreProperties>
</file>